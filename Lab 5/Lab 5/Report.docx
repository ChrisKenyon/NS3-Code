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C677F6" w14:textId="77777777" w:rsidR="00673BB1" w:rsidRDefault="00673BB1" w:rsidP="00673BB1">
      <w:pPr>
        <w:pStyle w:val="Title"/>
        <w:rPr>
          <w:sz w:val="44"/>
        </w:rPr>
      </w:pPr>
      <w:r>
        <w:rPr>
          <w:sz w:val="44"/>
        </w:rPr>
        <w:t>Northeastern University</w:t>
      </w:r>
    </w:p>
    <w:p w14:paraId="4CF4CED7" w14:textId="77777777" w:rsidR="00673BB1" w:rsidRDefault="00673BB1" w:rsidP="00673BB1">
      <w:pPr>
        <w:pStyle w:val="Subtitle"/>
        <w:spacing w:before="480"/>
        <w:rPr>
          <w:sz w:val="40"/>
        </w:rPr>
      </w:pPr>
      <w:r>
        <w:rPr>
          <w:sz w:val="40"/>
        </w:rPr>
        <w:t>Department of Electrical and Computer Engineering</w:t>
      </w:r>
    </w:p>
    <w:p w14:paraId="66AFE9F7" w14:textId="77777777" w:rsidR="00673BB1" w:rsidRDefault="00673BB1" w:rsidP="00673BB1">
      <w:pPr>
        <w:jc w:val="center"/>
      </w:pPr>
    </w:p>
    <w:p w14:paraId="05AF9D19" w14:textId="77777777" w:rsidR="00673BB1" w:rsidRDefault="00673BB1" w:rsidP="00673BB1">
      <w:pPr>
        <w:pStyle w:val="Heading1"/>
        <w:tabs>
          <w:tab w:val="left" w:pos="0"/>
        </w:tabs>
        <w:spacing w:before="960"/>
        <w:rPr>
          <w:b/>
          <w:sz w:val="36"/>
          <w:lang w:val="es-ES"/>
        </w:rPr>
      </w:pPr>
      <w:r>
        <w:rPr>
          <w:sz w:val="36"/>
          <w:lang w:val="es-ES"/>
        </w:rPr>
        <w:t xml:space="preserve">EECE 4638: </w:t>
      </w:r>
      <w:r>
        <w:rPr>
          <w:b/>
          <w:sz w:val="36"/>
          <w:lang w:val="es-ES"/>
        </w:rPr>
        <w:t xml:space="preserve">Wireless Design and Simulation </w:t>
      </w:r>
    </w:p>
    <w:p w14:paraId="3D2A7EEE" w14:textId="77777777" w:rsidR="00673BB1" w:rsidRDefault="00673BB1" w:rsidP="00673BB1">
      <w:pPr>
        <w:spacing w:before="360"/>
        <w:jc w:val="center"/>
        <w:rPr>
          <w:b/>
          <w:sz w:val="36"/>
        </w:rPr>
      </w:pPr>
      <w:r>
        <w:rPr>
          <w:sz w:val="36"/>
        </w:rPr>
        <w:t xml:space="preserve">Lecturer: </w:t>
      </w:r>
      <w:r>
        <w:rPr>
          <w:b/>
          <w:i/>
          <w:sz w:val="36"/>
        </w:rPr>
        <w:t>Rahman Doost-Mohammady</w:t>
      </w:r>
    </w:p>
    <w:p w14:paraId="225448CE" w14:textId="77777777" w:rsidR="00673BB1" w:rsidRDefault="00673BB1" w:rsidP="00673BB1">
      <w:pPr>
        <w:spacing w:before="240"/>
        <w:jc w:val="center"/>
        <w:rPr>
          <w:sz w:val="36"/>
        </w:rPr>
      </w:pPr>
      <w:r>
        <w:rPr>
          <w:sz w:val="36"/>
        </w:rPr>
        <w:t>TAs:</w:t>
      </w:r>
    </w:p>
    <w:p w14:paraId="1679C03C" w14:textId="77777777" w:rsidR="00673BB1" w:rsidRDefault="00673BB1" w:rsidP="00673BB1">
      <w:pPr>
        <w:jc w:val="center"/>
        <w:rPr>
          <w:b/>
          <w:sz w:val="36"/>
        </w:rPr>
      </w:pPr>
      <w:r>
        <w:rPr>
          <w:b/>
          <w:sz w:val="36"/>
        </w:rPr>
        <w:t>Subhramoy Mohanti</w:t>
      </w:r>
    </w:p>
    <w:p w14:paraId="57D07684" w14:textId="6D6325F2" w:rsidR="00673BB1" w:rsidRDefault="00A45189" w:rsidP="00673BB1">
      <w:pPr>
        <w:spacing w:before="960"/>
        <w:jc w:val="center"/>
        <w:rPr>
          <w:sz w:val="36"/>
        </w:rPr>
      </w:pPr>
      <w:r>
        <w:rPr>
          <w:sz w:val="36"/>
        </w:rPr>
        <w:t>Lab # 5</w:t>
      </w:r>
      <w:r w:rsidR="00673BB1">
        <w:rPr>
          <w:sz w:val="36"/>
        </w:rPr>
        <w:t xml:space="preserve"> : </w:t>
      </w:r>
      <w:r>
        <w:rPr>
          <w:sz w:val="36"/>
        </w:rPr>
        <w:t>Wifi Hidden Terminal, RTS/CTS</w:t>
      </w:r>
      <w:r w:rsidR="00673BB1">
        <w:rPr>
          <w:sz w:val="36"/>
        </w:rPr>
        <w:t xml:space="preserve">  </w:t>
      </w:r>
    </w:p>
    <w:p w14:paraId="735F930C" w14:textId="77777777" w:rsidR="00673BB1" w:rsidRDefault="00673BB1" w:rsidP="00673BB1">
      <w:pPr>
        <w:spacing w:before="600"/>
        <w:jc w:val="center"/>
        <w:rPr>
          <w:sz w:val="36"/>
        </w:rPr>
      </w:pPr>
      <w:r>
        <w:rPr>
          <w:sz w:val="36"/>
        </w:rPr>
        <w:t>Group:</w:t>
      </w:r>
    </w:p>
    <w:p w14:paraId="34991F2F" w14:textId="77777777" w:rsidR="00673BB1" w:rsidRPr="0065227A" w:rsidRDefault="00673BB1" w:rsidP="00673BB1">
      <w:pPr>
        <w:jc w:val="center"/>
        <w:rPr>
          <w:i/>
          <w:sz w:val="32"/>
        </w:rPr>
      </w:pPr>
      <w:r w:rsidRPr="0065227A">
        <w:rPr>
          <w:i/>
          <w:sz w:val="32"/>
        </w:rPr>
        <w:t>Taylor Skilling</w:t>
      </w:r>
      <w:r>
        <w:rPr>
          <w:i/>
          <w:sz w:val="32"/>
        </w:rPr>
        <w:t xml:space="preserve"> (001171439)</w:t>
      </w:r>
    </w:p>
    <w:p w14:paraId="714E103C" w14:textId="77777777" w:rsidR="00673BB1" w:rsidRPr="0065227A" w:rsidRDefault="00673BB1" w:rsidP="00673BB1">
      <w:pPr>
        <w:jc w:val="center"/>
        <w:rPr>
          <w:i/>
          <w:sz w:val="32"/>
        </w:rPr>
      </w:pPr>
      <w:r w:rsidRPr="0065227A">
        <w:rPr>
          <w:i/>
          <w:sz w:val="32"/>
        </w:rPr>
        <w:t>Chris Kenyon</w:t>
      </w:r>
      <w:r>
        <w:rPr>
          <w:i/>
          <w:sz w:val="32"/>
        </w:rPr>
        <w:t xml:space="preserve"> (001112428) </w:t>
      </w:r>
    </w:p>
    <w:p w14:paraId="5AD1B68C" w14:textId="77777777" w:rsidR="00673BB1" w:rsidRDefault="00673BB1" w:rsidP="00673BB1">
      <w:pPr>
        <w:spacing w:before="1200"/>
        <w:jc w:val="center"/>
        <w:rPr>
          <w:sz w:val="32"/>
        </w:rPr>
      </w:pPr>
      <w:r>
        <w:rPr>
          <w:sz w:val="32"/>
        </w:rPr>
        <w:t>Semester: Summer II 2015</w:t>
      </w:r>
    </w:p>
    <w:p w14:paraId="3A54F04D" w14:textId="7A8EA4C8" w:rsidR="00673BB1" w:rsidRDefault="00434782" w:rsidP="00673BB1">
      <w:pPr>
        <w:spacing w:before="240"/>
        <w:jc w:val="center"/>
        <w:rPr>
          <w:sz w:val="32"/>
        </w:rPr>
      </w:pPr>
      <w:r>
        <w:rPr>
          <w:sz w:val="32"/>
        </w:rPr>
        <w:t xml:space="preserve">Date: August </w:t>
      </w:r>
      <w:r w:rsidR="004755E2">
        <w:rPr>
          <w:sz w:val="32"/>
        </w:rPr>
        <w:t>1</w:t>
      </w:r>
      <w:r w:rsidR="00A45189">
        <w:rPr>
          <w:sz w:val="32"/>
        </w:rPr>
        <w:t>7</w:t>
      </w:r>
      <w:r w:rsidR="004755E2" w:rsidRPr="004755E2">
        <w:rPr>
          <w:sz w:val="32"/>
          <w:vertAlign w:val="superscript"/>
        </w:rPr>
        <w:t>th</w:t>
      </w:r>
      <w:r w:rsidR="00673BB1">
        <w:rPr>
          <w:sz w:val="32"/>
        </w:rPr>
        <w:t>, 2015</w:t>
      </w:r>
    </w:p>
    <w:p w14:paraId="679392D6" w14:textId="77777777" w:rsidR="00673BB1" w:rsidRDefault="00673BB1" w:rsidP="00673BB1">
      <w:pPr>
        <w:spacing w:before="240"/>
        <w:jc w:val="center"/>
        <w:rPr>
          <w:i/>
          <w:sz w:val="32"/>
        </w:rPr>
      </w:pPr>
      <w:r>
        <w:rPr>
          <w:sz w:val="32"/>
        </w:rPr>
        <w:t xml:space="preserve">Lab Session: </w:t>
      </w:r>
      <w:r>
        <w:rPr>
          <w:i/>
          <w:sz w:val="32"/>
        </w:rPr>
        <w:t>Monday-Thursday, 3:20 PM</w:t>
      </w:r>
    </w:p>
    <w:p w14:paraId="237505EB" w14:textId="77777777" w:rsidR="00673BB1" w:rsidRDefault="00673BB1" w:rsidP="00673BB1">
      <w:pPr>
        <w:pStyle w:val="Heading5"/>
        <w:tabs>
          <w:tab w:val="left" w:pos="0"/>
        </w:tabs>
        <w:jc w:val="center"/>
        <w:rPr>
          <w:b w:val="0"/>
          <w:i w:val="0"/>
          <w:sz w:val="32"/>
          <w:szCs w:val="32"/>
        </w:rPr>
      </w:pPr>
      <w:r>
        <w:rPr>
          <w:b w:val="0"/>
          <w:i w:val="0"/>
          <w:sz w:val="32"/>
          <w:szCs w:val="32"/>
        </w:rPr>
        <w:t>Lab Location: 429 Dana Research Lab, Northeastern University, Boston, MA 02115</w:t>
      </w:r>
    </w:p>
    <w:p w14:paraId="5B70CA9B" w14:textId="77777777" w:rsidR="00673BB1" w:rsidRDefault="00673BB1" w:rsidP="00673BB1">
      <w:pPr>
        <w:pStyle w:val="Heading5"/>
        <w:pageBreakBefore/>
        <w:tabs>
          <w:tab w:val="left" w:pos="0"/>
        </w:tabs>
        <w:jc w:val="center"/>
        <w:rPr>
          <w:i w:val="0"/>
          <w:sz w:val="32"/>
          <w:szCs w:val="32"/>
        </w:rPr>
      </w:pPr>
      <w:r>
        <w:rPr>
          <w:i w:val="0"/>
          <w:sz w:val="32"/>
          <w:szCs w:val="32"/>
        </w:rPr>
        <w:lastRenderedPageBreak/>
        <w:t>Content</w:t>
      </w:r>
      <w:r>
        <w:rPr>
          <w:i w:val="0"/>
          <w:sz w:val="32"/>
          <w:szCs w:val="32"/>
        </w:rPr>
        <w:tab/>
      </w:r>
      <w:r>
        <w:rPr>
          <w:i w:val="0"/>
          <w:sz w:val="32"/>
          <w:szCs w:val="32"/>
        </w:rPr>
        <w:tab/>
      </w:r>
      <w:r>
        <w:rPr>
          <w:i w:val="0"/>
          <w:sz w:val="32"/>
          <w:szCs w:val="32"/>
        </w:rPr>
        <w:tab/>
      </w:r>
      <w:r>
        <w:rPr>
          <w:i w:val="0"/>
          <w:sz w:val="32"/>
          <w:szCs w:val="32"/>
        </w:rPr>
        <w:tab/>
      </w:r>
      <w:r>
        <w:rPr>
          <w:i w:val="0"/>
          <w:sz w:val="32"/>
          <w:szCs w:val="32"/>
        </w:rPr>
        <w:tab/>
      </w:r>
      <w:r>
        <w:rPr>
          <w:i w:val="0"/>
          <w:sz w:val="32"/>
          <w:szCs w:val="32"/>
        </w:rPr>
        <w:tab/>
      </w:r>
      <w:r>
        <w:rPr>
          <w:i w:val="0"/>
          <w:sz w:val="32"/>
          <w:szCs w:val="32"/>
        </w:rPr>
        <w:tab/>
      </w:r>
      <w:r>
        <w:rPr>
          <w:i w:val="0"/>
          <w:sz w:val="32"/>
          <w:szCs w:val="32"/>
        </w:rPr>
        <w:tab/>
      </w:r>
      <w:r>
        <w:rPr>
          <w:i w:val="0"/>
          <w:sz w:val="32"/>
          <w:szCs w:val="32"/>
        </w:rPr>
        <w:tab/>
      </w:r>
      <w:r>
        <w:rPr>
          <w:i w:val="0"/>
          <w:sz w:val="32"/>
          <w:szCs w:val="32"/>
        </w:rPr>
        <w:tab/>
        <w:t>Page</w:t>
      </w:r>
    </w:p>
    <w:p w14:paraId="11198C08" w14:textId="77777777" w:rsidR="00673BB1" w:rsidRDefault="00673BB1" w:rsidP="00673BB1">
      <w:pPr>
        <w:rPr>
          <w:rFonts w:ascii="Courier New" w:hAnsi="Courier New" w:cs="Courier New"/>
        </w:rPr>
      </w:pPr>
    </w:p>
    <w:p w14:paraId="1C1DBBB7" w14:textId="77777777" w:rsidR="00673BB1" w:rsidRDefault="00673BB1" w:rsidP="00673BB1"/>
    <w:p w14:paraId="3BB726C9" w14:textId="77777777" w:rsidR="00673BB1" w:rsidRDefault="00673BB1" w:rsidP="00673BB1">
      <w:pPr>
        <w:pStyle w:val="Heading5"/>
        <w:keepNext/>
        <w:numPr>
          <w:ilvl w:val="0"/>
          <w:numId w:val="2"/>
        </w:numPr>
        <w:tabs>
          <w:tab w:val="left" w:pos="720"/>
        </w:tabs>
        <w:spacing w:before="60" w:line="360" w:lineRule="auto"/>
        <w:rPr>
          <w:i w:val="0"/>
          <w:sz w:val="28"/>
          <w:szCs w:val="28"/>
        </w:rPr>
      </w:pPr>
      <w:r>
        <w:rPr>
          <w:i w:val="0"/>
          <w:sz w:val="28"/>
          <w:szCs w:val="28"/>
        </w:rPr>
        <w:t>Introduction / Objective</w:t>
      </w:r>
      <w:r>
        <w:rPr>
          <w:i w:val="0"/>
          <w:sz w:val="28"/>
          <w:szCs w:val="28"/>
        </w:rPr>
        <w:tab/>
        <w:t xml:space="preserve"> </w:t>
      </w:r>
      <w:r>
        <w:rPr>
          <w:i w:val="0"/>
          <w:sz w:val="28"/>
          <w:szCs w:val="28"/>
        </w:rPr>
        <w:tab/>
        <w:t xml:space="preserve"> </w:t>
      </w:r>
      <w:r>
        <w:rPr>
          <w:i w:val="0"/>
          <w:sz w:val="28"/>
          <w:szCs w:val="28"/>
        </w:rPr>
        <w:tab/>
      </w:r>
      <w:r>
        <w:rPr>
          <w:i w:val="0"/>
          <w:sz w:val="28"/>
          <w:szCs w:val="28"/>
        </w:rPr>
        <w:tab/>
      </w:r>
      <w:r>
        <w:rPr>
          <w:i w:val="0"/>
          <w:sz w:val="28"/>
          <w:szCs w:val="28"/>
        </w:rPr>
        <w:tab/>
      </w:r>
      <w:r>
        <w:rPr>
          <w:i w:val="0"/>
          <w:sz w:val="28"/>
          <w:szCs w:val="28"/>
        </w:rPr>
        <w:tab/>
        <w:t>3</w:t>
      </w:r>
    </w:p>
    <w:p w14:paraId="7C57B58C" w14:textId="77777777" w:rsidR="00673BB1" w:rsidRDefault="00673BB1" w:rsidP="00673BB1"/>
    <w:p w14:paraId="4BDCB578" w14:textId="77777777" w:rsidR="00673BB1" w:rsidRDefault="00673BB1" w:rsidP="00673BB1">
      <w:pPr>
        <w:pStyle w:val="Heading5"/>
        <w:keepNext/>
        <w:numPr>
          <w:ilvl w:val="0"/>
          <w:numId w:val="2"/>
        </w:numPr>
        <w:tabs>
          <w:tab w:val="left" w:pos="720"/>
        </w:tabs>
        <w:spacing w:before="60" w:line="360" w:lineRule="auto"/>
        <w:rPr>
          <w:i w:val="0"/>
          <w:sz w:val="28"/>
          <w:szCs w:val="28"/>
        </w:rPr>
      </w:pPr>
      <w:r>
        <w:rPr>
          <w:i w:val="0"/>
          <w:sz w:val="28"/>
          <w:szCs w:val="28"/>
        </w:rPr>
        <w:t>Design Approach</w:t>
      </w:r>
      <w:r>
        <w:rPr>
          <w:i w:val="0"/>
          <w:sz w:val="28"/>
          <w:szCs w:val="28"/>
        </w:rPr>
        <w:tab/>
      </w:r>
      <w:r>
        <w:rPr>
          <w:i w:val="0"/>
          <w:sz w:val="28"/>
          <w:szCs w:val="28"/>
        </w:rPr>
        <w:tab/>
      </w:r>
      <w:r>
        <w:rPr>
          <w:i w:val="0"/>
          <w:sz w:val="28"/>
          <w:szCs w:val="28"/>
        </w:rPr>
        <w:tab/>
        <w:t xml:space="preserve"> </w:t>
      </w:r>
      <w:r>
        <w:rPr>
          <w:i w:val="0"/>
          <w:sz w:val="28"/>
          <w:szCs w:val="28"/>
        </w:rPr>
        <w:tab/>
        <w:t xml:space="preserve"> </w:t>
      </w:r>
      <w:r>
        <w:rPr>
          <w:i w:val="0"/>
          <w:sz w:val="28"/>
          <w:szCs w:val="28"/>
        </w:rPr>
        <w:tab/>
      </w:r>
      <w:r>
        <w:rPr>
          <w:i w:val="0"/>
          <w:sz w:val="28"/>
          <w:szCs w:val="28"/>
        </w:rPr>
        <w:tab/>
      </w:r>
      <w:r>
        <w:rPr>
          <w:i w:val="0"/>
          <w:sz w:val="28"/>
          <w:szCs w:val="28"/>
        </w:rPr>
        <w:tab/>
      </w:r>
      <w:r>
        <w:rPr>
          <w:i w:val="0"/>
          <w:sz w:val="28"/>
          <w:szCs w:val="28"/>
        </w:rPr>
        <w:tab/>
        <w:t>4</w:t>
      </w:r>
    </w:p>
    <w:p w14:paraId="6D2A8EF0" w14:textId="77777777" w:rsidR="00673BB1" w:rsidRDefault="00673BB1" w:rsidP="00673BB1"/>
    <w:p w14:paraId="10191788" w14:textId="1C1B52F8" w:rsidR="008B7B80" w:rsidRDefault="00673BB1" w:rsidP="008B7B80">
      <w:pPr>
        <w:pStyle w:val="Heading5"/>
        <w:keepNext/>
        <w:numPr>
          <w:ilvl w:val="0"/>
          <w:numId w:val="2"/>
        </w:numPr>
        <w:tabs>
          <w:tab w:val="left" w:pos="720"/>
        </w:tabs>
        <w:spacing w:before="60" w:line="360" w:lineRule="auto"/>
        <w:rPr>
          <w:i w:val="0"/>
          <w:sz w:val="28"/>
          <w:szCs w:val="28"/>
        </w:rPr>
      </w:pPr>
      <w:r>
        <w:rPr>
          <w:i w:val="0"/>
          <w:sz w:val="28"/>
          <w:szCs w:val="28"/>
        </w:rPr>
        <w:t>Results and Analysis</w:t>
      </w:r>
      <w:r w:rsidR="00F37D95">
        <w:rPr>
          <w:i w:val="0"/>
          <w:sz w:val="28"/>
          <w:szCs w:val="28"/>
        </w:rPr>
        <w:tab/>
      </w:r>
      <w:r w:rsidR="00F37D95">
        <w:rPr>
          <w:i w:val="0"/>
          <w:sz w:val="28"/>
          <w:szCs w:val="28"/>
        </w:rPr>
        <w:tab/>
      </w:r>
      <w:r w:rsidR="00F37D95">
        <w:rPr>
          <w:i w:val="0"/>
          <w:sz w:val="28"/>
          <w:szCs w:val="28"/>
        </w:rPr>
        <w:tab/>
      </w:r>
      <w:r w:rsidR="00F37D95">
        <w:rPr>
          <w:i w:val="0"/>
          <w:sz w:val="28"/>
          <w:szCs w:val="28"/>
        </w:rPr>
        <w:tab/>
      </w:r>
      <w:r w:rsidR="00F37D95">
        <w:rPr>
          <w:i w:val="0"/>
          <w:sz w:val="28"/>
          <w:szCs w:val="28"/>
        </w:rPr>
        <w:tab/>
      </w:r>
      <w:r w:rsidR="00F37D95">
        <w:rPr>
          <w:i w:val="0"/>
          <w:sz w:val="28"/>
          <w:szCs w:val="28"/>
        </w:rPr>
        <w:tab/>
      </w:r>
      <w:r w:rsidR="00F37D95">
        <w:rPr>
          <w:i w:val="0"/>
          <w:sz w:val="28"/>
          <w:szCs w:val="28"/>
        </w:rPr>
        <w:tab/>
        <w:t>5</w:t>
      </w:r>
    </w:p>
    <w:p w14:paraId="509AC039" w14:textId="77777777" w:rsidR="00F37D95" w:rsidRPr="00F37D95" w:rsidRDefault="00F37D95" w:rsidP="00F37D95"/>
    <w:p w14:paraId="2C4D3513" w14:textId="5194B8F4" w:rsidR="008B7B80" w:rsidRPr="008B7B80" w:rsidRDefault="008B7B80" w:rsidP="008B7B80">
      <w:pPr>
        <w:pStyle w:val="Heading5"/>
        <w:keepNext/>
        <w:numPr>
          <w:ilvl w:val="0"/>
          <w:numId w:val="2"/>
        </w:numPr>
        <w:tabs>
          <w:tab w:val="left" w:pos="720"/>
        </w:tabs>
        <w:spacing w:before="60" w:line="360" w:lineRule="auto"/>
        <w:rPr>
          <w:i w:val="0"/>
          <w:sz w:val="28"/>
          <w:szCs w:val="28"/>
        </w:rPr>
      </w:pPr>
      <w:r>
        <w:rPr>
          <w:i w:val="0"/>
          <w:sz w:val="28"/>
          <w:szCs w:val="28"/>
        </w:rPr>
        <w:t>Appendix A</w:t>
      </w:r>
      <w:r>
        <w:rPr>
          <w:i w:val="0"/>
          <w:sz w:val="28"/>
          <w:szCs w:val="28"/>
        </w:rPr>
        <w:tab/>
      </w:r>
      <w:r>
        <w:rPr>
          <w:i w:val="0"/>
          <w:sz w:val="28"/>
          <w:szCs w:val="28"/>
        </w:rPr>
        <w:tab/>
      </w:r>
      <w:r>
        <w:rPr>
          <w:i w:val="0"/>
          <w:sz w:val="28"/>
          <w:szCs w:val="28"/>
        </w:rPr>
        <w:tab/>
      </w:r>
      <w:r>
        <w:rPr>
          <w:i w:val="0"/>
          <w:sz w:val="28"/>
          <w:szCs w:val="28"/>
        </w:rPr>
        <w:tab/>
      </w:r>
      <w:r>
        <w:rPr>
          <w:i w:val="0"/>
          <w:sz w:val="28"/>
          <w:szCs w:val="28"/>
        </w:rPr>
        <w:tab/>
        <w:t xml:space="preserve"> </w:t>
      </w:r>
      <w:r>
        <w:rPr>
          <w:i w:val="0"/>
          <w:sz w:val="28"/>
          <w:szCs w:val="28"/>
        </w:rPr>
        <w:tab/>
      </w:r>
      <w:r>
        <w:rPr>
          <w:i w:val="0"/>
          <w:sz w:val="28"/>
          <w:szCs w:val="28"/>
        </w:rPr>
        <w:tab/>
      </w:r>
      <w:r>
        <w:rPr>
          <w:i w:val="0"/>
          <w:sz w:val="28"/>
          <w:szCs w:val="28"/>
        </w:rPr>
        <w:tab/>
      </w:r>
      <w:r>
        <w:rPr>
          <w:i w:val="0"/>
          <w:sz w:val="28"/>
          <w:szCs w:val="28"/>
        </w:rPr>
        <w:tab/>
      </w:r>
      <w:r w:rsidR="00886119">
        <w:rPr>
          <w:i w:val="0"/>
          <w:sz w:val="28"/>
          <w:szCs w:val="28"/>
        </w:rPr>
        <w:t>8</w:t>
      </w:r>
      <w:r>
        <w:rPr>
          <w:i w:val="0"/>
          <w:sz w:val="28"/>
          <w:szCs w:val="28"/>
        </w:rPr>
        <w:t xml:space="preserve"> </w:t>
      </w:r>
    </w:p>
    <w:p w14:paraId="51A4401C" w14:textId="77777777" w:rsidR="00673BB1" w:rsidRDefault="00673BB1" w:rsidP="00673BB1"/>
    <w:p w14:paraId="253C4F3C" w14:textId="77777777" w:rsidR="00673BB1" w:rsidRDefault="00673BB1" w:rsidP="00673BB1">
      <w:pPr>
        <w:pageBreakBefore/>
        <w:numPr>
          <w:ilvl w:val="0"/>
          <w:numId w:val="3"/>
        </w:numPr>
        <w:tabs>
          <w:tab w:val="left" w:pos="720"/>
        </w:tabs>
        <w:spacing w:before="60" w:after="120" w:line="360" w:lineRule="auto"/>
        <w:rPr>
          <w:b/>
          <w:sz w:val="32"/>
        </w:rPr>
      </w:pPr>
      <w:r>
        <w:rPr>
          <w:b/>
          <w:sz w:val="32"/>
        </w:rPr>
        <w:lastRenderedPageBreak/>
        <w:t>Introduction / Objectives</w:t>
      </w:r>
    </w:p>
    <w:p w14:paraId="15B87B34" w14:textId="77777777" w:rsidR="00673BB1" w:rsidRDefault="00673BB1" w:rsidP="00673BB1">
      <w:pPr>
        <w:spacing w:before="60" w:after="60" w:line="360" w:lineRule="auto"/>
        <w:rPr>
          <w:sz w:val="24"/>
        </w:rPr>
      </w:pPr>
    </w:p>
    <w:p w14:paraId="660BB86B" w14:textId="738867A9" w:rsidR="007003FE" w:rsidRPr="00D045B2" w:rsidRDefault="007003FE" w:rsidP="00673BB1">
      <w:pPr>
        <w:spacing w:before="60" w:after="60" w:line="360" w:lineRule="auto"/>
        <w:ind w:firstLine="720"/>
        <w:rPr>
          <w:sz w:val="24"/>
        </w:rPr>
      </w:pPr>
      <w:r>
        <w:rPr>
          <w:sz w:val="24"/>
        </w:rPr>
        <w:t xml:space="preserve">The intent of this experiment is to observe what happens </w:t>
      </w:r>
      <w:r w:rsidR="00FE202F">
        <w:rPr>
          <w:sz w:val="24"/>
        </w:rPr>
        <w:t xml:space="preserve">when there simultaneous transmissions from different nodes with and without Ready to Send/Clear to Send (RTS/CTS). </w:t>
      </w:r>
      <w:r w:rsidR="00FF781E">
        <w:rPr>
          <w:sz w:val="24"/>
        </w:rPr>
        <w:t xml:space="preserve">The simplest form of WiFi, the Ad-hoc model, was used to support nodes without any backed infrastructure support. </w:t>
      </w:r>
      <w:r w:rsidR="002F50D9">
        <w:rPr>
          <w:sz w:val="24"/>
        </w:rPr>
        <w:t xml:space="preserve">The “Hidden Terminal Problem,” which occurs when two nodes are trying to communicate with a single access point, but are unaware of each other. This lack of communication means the two nodes cannot detect collisions when transmitting,  To combat this, IEEE 802.11 RTS/CTS was developed to help reduce the number of  frame collision by sending a smaller RTS/CTS packet which determines whether or not the access point is available to communicate with the client node. </w:t>
      </w:r>
    </w:p>
    <w:p w14:paraId="04078862" w14:textId="77777777" w:rsidR="00673BB1" w:rsidRPr="006767A1" w:rsidRDefault="00673BB1" w:rsidP="00673BB1">
      <w:pPr>
        <w:rPr>
          <w:sz w:val="24"/>
        </w:rPr>
      </w:pPr>
    </w:p>
    <w:p w14:paraId="3007BF04" w14:textId="77777777" w:rsidR="00673BB1" w:rsidRPr="006767A1" w:rsidRDefault="00673BB1" w:rsidP="00673BB1">
      <w:pPr>
        <w:rPr>
          <w:sz w:val="24"/>
        </w:rPr>
      </w:pPr>
    </w:p>
    <w:p w14:paraId="3437C4C3" w14:textId="77777777" w:rsidR="00673BB1" w:rsidRPr="006767A1" w:rsidRDefault="00673BB1" w:rsidP="00673BB1">
      <w:pPr>
        <w:rPr>
          <w:sz w:val="24"/>
        </w:rPr>
      </w:pPr>
    </w:p>
    <w:p w14:paraId="5A842B2E" w14:textId="77777777" w:rsidR="00673BB1" w:rsidRPr="006767A1" w:rsidRDefault="00673BB1" w:rsidP="00673BB1">
      <w:pPr>
        <w:rPr>
          <w:sz w:val="24"/>
        </w:rPr>
      </w:pPr>
    </w:p>
    <w:p w14:paraId="1B796259" w14:textId="77777777" w:rsidR="00673BB1" w:rsidRPr="006767A1" w:rsidRDefault="00673BB1" w:rsidP="00673BB1">
      <w:pPr>
        <w:rPr>
          <w:sz w:val="24"/>
        </w:rPr>
      </w:pPr>
    </w:p>
    <w:p w14:paraId="1ABEB39F" w14:textId="77777777" w:rsidR="00673BB1" w:rsidRPr="006767A1" w:rsidRDefault="00673BB1" w:rsidP="00673BB1">
      <w:pPr>
        <w:rPr>
          <w:sz w:val="24"/>
        </w:rPr>
      </w:pPr>
    </w:p>
    <w:p w14:paraId="20FD9296" w14:textId="77777777" w:rsidR="00673BB1" w:rsidRPr="006767A1" w:rsidRDefault="00673BB1" w:rsidP="00673BB1">
      <w:pPr>
        <w:tabs>
          <w:tab w:val="left" w:pos="1617"/>
        </w:tabs>
        <w:rPr>
          <w:sz w:val="24"/>
        </w:rPr>
      </w:pPr>
    </w:p>
    <w:p w14:paraId="3AED4455" w14:textId="77777777" w:rsidR="00673BB1" w:rsidRDefault="00673BB1" w:rsidP="00673BB1">
      <w:pPr>
        <w:pStyle w:val="ListParagraph"/>
        <w:pageBreakBefore/>
        <w:numPr>
          <w:ilvl w:val="0"/>
          <w:numId w:val="3"/>
        </w:numPr>
        <w:spacing w:before="60" w:after="120" w:line="360" w:lineRule="auto"/>
        <w:rPr>
          <w:b/>
          <w:sz w:val="32"/>
        </w:rPr>
      </w:pPr>
      <w:r>
        <w:rPr>
          <w:b/>
          <w:sz w:val="32"/>
        </w:rPr>
        <w:lastRenderedPageBreak/>
        <w:t>Des</w:t>
      </w:r>
      <w:r w:rsidRPr="00160A7B">
        <w:rPr>
          <w:b/>
          <w:sz w:val="32"/>
        </w:rPr>
        <w:t>ign Approach</w:t>
      </w:r>
    </w:p>
    <w:p w14:paraId="3B63416D" w14:textId="77777777" w:rsidR="00673BB1" w:rsidRPr="00160A7B" w:rsidRDefault="00673BB1" w:rsidP="00673BB1"/>
    <w:p w14:paraId="16522F6C" w14:textId="07B49B1F" w:rsidR="00BA02CF" w:rsidRDefault="00DC6157" w:rsidP="00D93A8A">
      <w:pPr>
        <w:spacing w:line="480" w:lineRule="auto"/>
        <w:ind w:firstLine="720"/>
        <w:rPr>
          <w:sz w:val="24"/>
          <w:szCs w:val="24"/>
        </w:rPr>
      </w:pPr>
      <w:r>
        <w:rPr>
          <w:sz w:val="24"/>
          <w:szCs w:val="24"/>
        </w:rPr>
        <w:t xml:space="preserve">We will design this simulation using NS3 along with the help of some provided libraries. For setting up the </w:t>
      </w:r>
      <w:r w:rsidR="00956DF8">
        <w:rPr>
          <w:sz w:val="24"/>
          <w:szCs w:val="24"/>
        </w:rPr>
        <w:t>WiFi</w:t>
      </w:r>
      <w:r>
        <w:rPr>
          <w:sz w:val="24"/>
          <w:szCs w:val="24"/>
        </w:rPr>
        <w:t xml:space="preserve"> simulation, the </w:t>
      </w:r>
      <w:r w:rsidR="00956DF8">
        <w:rPr>
          <w:sz w:val="24"/>
          <w:szCs w:val="24"/>
        </w:rPr>
        <w:t>wifiChannel</w:t>
      </w:r>
      <w:r>
        <w:rPr>
          <w:sz w:val="24"/>
          <w:szCs w:val="24"/>
        </w:rPr>
        <w:t xml:space="preserve"> </w:t>
      </w:r>
      <w:r w:rsidR="00956DF8">
        <w:rPr>
          <w:sz w:val="24"/>
          <w:szCs w:val="24"/>
        </w:rPr>
        <w:t>object</w:t>
      </w:r>
      <w:r>
        <w:rPr>
          <w:sz w:val="24"/>
          <w:szCs w:val="24"/>
        </w:rPr>
        <w:t xml:space="preserve"> from </w:t>
      </w:r>
      <w:r w:rsidR="00D93A8A">
        <w:rPr>
          <w:i/>
          <w:sz w:val="24"/>
          <w:szCs w:val="24"/>
        </w:rPr>
        <w:t>ns3/</w:t>
      </w:r>
      <w:r w:rsidR="00956DF8">
        <w:rPr>
          <w:i/>
          <w:sz w:val="24"/>
          <w:szCs w:val="24"/>
        </w:rPr>
        <w:t>wifi</w:t>
      </w:r>
      <w:r w:rsidR="00D93A8A">
        <w:rPr>
          <w:i/>
          <w:sz w:val="24"/>
          <w:szCs w:val="24"/>
        </w:rPr>
        <w:t>-module.h</w:t>
      </w:r>
      <w:r w:rsidR="00BA02CF">
        <w:rPr>
          <w:sz w:val="24"/>
          <w:szCs w:val="24"/>
        </w:rPr>
        <w:t xml:space="preserve">, </w:t>
      </w:r>
      <w:r w:rsidR="00BA02CF">
        <w:rPr>
          <w:i/>
          <w:sz w:val="24"/>
          <w:szCs w:val="24"/>
        </w:rPr>
        <w:t>ns3/core-module.h, ns3/network-module.h, ns3/internet-module.h, ns3/applications-module.h, ns3/</w:t>
      </w:r>
      <w:r w:rsidR="00956DF8">
        <w:rPr>
          <w:i/>
          <w:sz w:val="24"/>
          <w:szCs w:val="24"/>
        </w:rPr>
        <w:t xml:space="preserve">propagation-module.h, </w:t>
      </w:r>
      <w:r w:rsidR="00956DF8">
        <w:rPr>
          <w:sz w:val="24"/>
          <w:szCs w:val="24"/>
        </w:rPr>
        <w:t xml:space="preserve">and </w:t>
      </w:r>
      <w:r w:rsidR="00BA02CF">
        <w:rPr>
          <w:i/>
          <w:sz w:val="24"/>
          <w:szCs w:val="24"/>
        </w:rPr>
        <w:t>ns3/</w:t>
      </w:r>
      <w:r w:rsidR="00956DF8">
        <w:rPr>
          <w:i/>
          <w:sz w:val="24"/>
          <w:szCs w:val="24"/>
        </w:rPr>
        <w:t>mobility</w:t>
      </w:r>
      <w:r w:rsidR="00BA02CF">
        <w:rPr>
          <w:i/>
          <w:sz w:val="24"/>
          <w:szCs w:val="24"/>
        </w:rPr>
        <w:t>-module.h</w:t>
      </w:r>
      <w:r w:rsidR="00D93A8A">
        <w:rPr>
          <w:sz w:val="24"/>
          <w:szCs w:val="24"/>
        </w:rPr>
        <w:t>.</w:t>
      </w:r>
    </w:p>
    <w:p w14:paraId="4EFA606B" w14:textId="33F38770" w:rsidR="00187724" w:rsidRDefault="00D93A8A" w:rsidP="00071461">
      <w:pPr>
        <w:spacing w:line="480" w:lineRule="auto"/>
        <w:ind w:firstLine="720"/>
        <w:rPr>
          <w:sz w:val="24"/>
          <w:szCs w:val="24"/>
        </w:rPr>
      </w:pPr>
      <w:r>
        <w:rPr>
          <w:sz w:val="24"/>
          <w:szCs w:val="24"/>
        </w:rPr>
        <w:t xml:space="preserve">To set up the simulation, </w:t>
      </w:r>
      <w:r w:rsidR="005301A4">
        <w:rPr>
          <w:sz w:val="24"/>
          <w:szCs w:val="24"/>
        </w:rPr>
        <w:t xml:space="preserve">we first determined the threshold value to active or deactive RTS/CTS. Nodes were created and placed in the wireless simulation. A matrix propagation loss model was used to determine if the nodes and access points could communicate, or were hidden or not, based on the specific losses between them. A wifi channel was created and the devices were installed as ad-hoc operating at a constant rate. The Internet and applications were created before UDP clients were created using the UdpEchoClientHelper class. A FlowMonitor was then installed to monitor the throughput. A flag was created to determine whether RTS or CTS was activated. </w:t>
      </w:r>
    </w:p>
    <w:p w14:paraId="3220C4E7" w14:textId="0601AF49" w:rsidR="00D93A8A" w:rsidRDefault="009F2672" w:rsidP="00BA02CF">
      <w:pPr>
        <w:spacing w:line="480" w:lineRule="auto"/>
        <w:ind w:firstLine="720"/>
        <w:rPr>
          <w:sz w:val="24"/>
          <w:szCs w:val="24"/>
        </w:rPr>
      </w:pPr>
      <w:r>
        <w:rPr>
          <w:sz w:val="24"/>
          <w:szCs w:val="24"/>
        </w:rPr>
        <w:t>The flow stats allowed us to look at solely the CBR streams, which lasted for approximately 9 seconds.</w:t>
      </w:r>
      <w:r w:rsidR="00D93A8A">
        <w:rPr>
          <w:sz w:val="24"/>
          <w:szCs w:val="24"/>
        </w:rPr>
        <w:t xml:space="preserve"> </w:t>
      </w:r>
      <w:r>
        <w:rPr>
          <w:sz w:val="24"/>
          <w:szCs w:val="24"/>
        </w:rPr>
        <w:t>The flow between seperates revealed the number of transmitted and received packets, bytes and the overall throughput. See Lab_5</w:t>
      </w:r>
      <w:r w:rsidR="00EF4243">
        <w:rPr>
          <w:sz w:val="24"/>
          <w:szCs w:val="24"/>
        </w:rPr>
        <w:t>.cc in the Appendix for the code with more details.</w:t>
      </w:r>
    </w:p>
    <w:p w14:paraId="60AA7B8B" w14:textId="35C84C52" w:rsidR="00673BB1" w:rsidRDefault="00EF4243" w:rsidP="00EF4243">
      <w:pPr>
        <w:spacing w:line="480" w:lineRule="auto"/>
        <w:ind w:firstLine="720"/>
        <w:rPr>
          <w:sz w:val="24"/>
          <w:szCs w:val="24"/>
        </w:rPr>
      </w:pPr>
      <w:r>
        <w:rPr>
          <w:sz w:val="24"/>
          <w:szCs w:val="24"/>
        </w:rPr>
        <w:t>R</w:t>
      </w:r>
      <w:r w:rsidR="00D93A8A">
        <w:rPr>
          <w:sz w:val="24"/>
          <w:szCs w:val="24"/>
        </w:rPr>
        <w:t>unning waf to build the program will simulate the network and produce text files with the statistics.</w:t>
      </w:r>
      <w:r w:rsidR="006644E4">
        <w:rPr>
          <w:sz w:val="24"/>
          <w:szCs w:val="24"/>
        </w:rPr>
        <w:t xml:space="preserve"> </w:t>
      </w:r>
      <w:r w:rsidR="006B20E9">
        <w:rPr>
          <w:sz w:val="24"/>
          <w:szCs w:val="24"/>
        </w:rPr>
        <w:t>Excel</w:t>
      </w:r>
      <w:r w:rsidR="006644E4">
        <w:rPr>
          <w:sz w:val="24"/>
          <w:szCs w:val="24"/>
        </w:rPr>
        <w:t xml:space="preserve"> was used to </w:t>
      </w:r>
      <w:r w:rsidR="00FA6C68">
        <w:rPr>
          <w:sz w:val="24"/>
          <w:szCs w:val="24"/>
        </w:rPr>
        <w:t>parse the data outputs</w:t>
      </w:r>
      <w:r w:rsidR="009F2672">
        <w:rPr>
          <w:sz w:val="24"/>
          <w:szCs w:val="24"/>
        </w:rPr>
        <w:t xml:space="preserve"> and plot the relevant </w:t>
      </w:r>
      <w:r w:rsidR="00590177">
        <w:rPr>
          <w:sz w:val="24"/>
          <w:szCs w:val="24"/>
        </w:rPr>
        <w:t>results</w:t>
      </w:r>
      <w:r w:rsidR="009F2672">
        <w:rPr>
          <w:sz w:val="24"/>
          <w:szCs w:val="24"/>
        </w:rPr>
        <w:t xml:space="preserve">. </w:t>
      </w:r>
    </w:p>
    <w:p w14:paraId="74028335" w14:textId="77777777" w:rsidR="009F2672" w:rsidRDefault="009F2672" w:rsidP="00EF4243">
      <w:pPr>
        <w:spacing w:line="480" w:lineRule="auto"/>
        <w:ind w:firstLine="720"/>
        <w:rPr>
          <w:sz w:val="24"/>
          <w:szCs w:val="24"/>
        </w:rPr>
      </w:pPr>
    </w:p>
    <w:p w14:paraId="1F707D12" w14:textId="77777777" w:rsidR="009F2672" w:rsidRDefault="009F2672" w:rsidP="00EF4243">
      <w:pPr>
        <w:spacing w:line="480" w:lineRule="auto"/>
        <w:ind w:firstLine="720"/>
        <w:rPr>
          <w:sz w:val="24"/>
          <w:szCs w:val="24"/>
        </w:rPr>
      </w:pPr>
    </w:p>
    <w:p w14:paraId="397AD5E9" w14:textId="77777777" w:rsidR="009F2672" w:rsidRPr="00EF4243" w:rsidRDefault="009F2672" w:rsidP="00EF4243">
      <w:pPr>
        <w:spacing w:line="480" w:lineRule="auto"/>
        <w:ind w:firstLine="720"/>
        <w:rPr>
          <w:sz w:val="24"/>
          <w:szCs w:val="24"/>
        </w:rPr>
      </w:pPr>
    </w:p>
    <w:p w14:paraId="0DD72579" w14:textId="3CC5110E" w:rsidR="00E8631B" w:rsidRPr="00E8631B" w:rsidRDefault="00673BB1" w:rsidP="00E8631B">
      <w:pPr>
        <w:pStyle w:val="ListParagraph"/>
        <w:numPr>
          <w:ilvl w:val="0"/>
          <w:numId w:val="3"/>
        </w:numPr>
        <w:rPr>
          <w:b/>
          <w:sz w:val="36"/>
          <w:szCs w:val="36"/>
        </w:rPr>
      </w:pPr>
      <w:r w:rsidRPr="006767A1">
        <w:rPr>
          <w:b/>
          <w:sz w:val="36"/>
          <w:szCs w:val="36"/>
        </w:rPr>
        <w:lastRenderedPageBreak/>
        <w:t>Results and Analysis</w:t>
      </w:r>
      <w:r w:rsidR="00E8631B">
        <w:rPr>
          <w:b/>
          <w:sz w:val="36"/>
          <w:szCs w:val="36"/>
        </w:rPr>
        <w:br/>
      </w:r>
    </w:p>
    <w:p w14:paraId="2B8740AE" w14:textId="40FCD014" w:rsidR="00404480" w:rsidRDefault="0011172E" w:rsidP="003C0453">
      <w:pPr>
        <w:spacing w:line="480" w:lineRule="auto"/>
        <w:ind w:firstLine="360"/>
        <w:rPr>
          <w:noProof w:val="0"/>
          <w:sz w:val="24"/>
          <w:szCs w:val="24"/>
        </w:rPr>
      </w:pPr>
      <w:r>
        <w:rPr>
          <w:noProof w:val="0"/>
          <w:sz w:val="24"/>
          <w:szCs w:val="24"/>
        </w:rPr>
        <w:t xml:space="preserve">The effects of RTS/CTS were examined when two transmitters were both hidden and not hidden to each other. </w:t>
      </w:r>
      <w:r w:rsidR="00FA6C68">
        <w:rPr>
          <w:noProof w:val="0"/>
          <w:sz w:val="24"/>
          <w:szCs w:val="24"/>
        </w:rPr>
        <w:t>When RTS/CTS was disabled and the two nodes were hidden from each other, the throughput was significantly less, as can been seen</w:t>
      </w:r>
      <w:r w:rsidR="00404480">
        <w:rPr>
          <w:noProof w:val="0"/>
          <w:sz w:val="24"/>
          <w:szCs w:val="24"/>
        </w:rPr>
        <w:t xml:space="preserve"> in Figure 1</w:t>
      </w:r>
      <w:r w:rsidR="004C0A47">
        <w:rPr>
          <w:noProof w:val="0"/>
          <w:sz w:val="24"/>
          <w:szCs w:val="24"/>
        </w:rPr>
        <w:t xml:space="preserve"> </w:t>
      </w:r>
      <w:proofErr w:type="gramStart"/>
      <w:r w:rsidR="004C0A47">
        <w:rPr>
          <w:noProof w:val="0"/>
          <w:sz w:val="24"/>
          <w:szCs w:val="24"/>
        </w:rPr>
        <w:t>below</w:t>
      </w:r>
      <w:r w:rsidR="00FA6C68">
        <w:rPr>
          <w:noProof w:val="0"/>
          <w:sz w:val="24"/>
          <w:szCs w:val="24"/>
        </w:rPr>
        <w:t>.</w:t>
      </w:r>
      <w:proofErr w:type="gramEnd"/>
    </w:p>
    <w:p w14:paraId="14730C0C" w14:textId="7C0878EF" w:rsidR="00404480" w:rsidRDefault="00896908" w:rsidP="003C0453">
      <w:pPr>
        <w:spacing w:line="480" w:lineRule="auto"/>
        <w:ind w:firstLine="360"/>
        <w:rPr>
          <w:noProof w:val="0"/>
          <w:sz w:val="24"/>
          <w:szCs w:val="24"/>
        </w:rPr>
      </w:pPr>
      <w:r>
        <w:drawing>
          <wp:inline distT="0" distB="0" distL="0" distR="0" wp14:anchorId="2D5FA2BD" wp14:editId="12E68EE8">
            <wp:extent cx="5837613" cy="3526675"/>
            <wp:effectExtent l="0" t="0" r="29845" b="2984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DC76AE7" w14:textId="235F2B99" w:rsidR="004C0A47" w:rsidRDefault="004C0A47" w:rsidP="004C0A47">
      <w:pPr>
        <w:spacing w:line="480" w:lineRule="auto"/>
        <w:ind w:firstLine="360"/>
        <w:jc w:val="center"/>
        <w:rPr>
          <w:noProof w:val="0"/>
          <w:sz w:val="24"/>
          <w:szCs w:val="24"/>
        </w:rPr>
      </w:pPr>
      <w:r>
        <w:rPr>
          <w:noProof w:val="0"/>
          <w:sz w:val="24"/>
          <w:szCs w:val="24"/>
        </w:rPr>
        <w:t>Figure 1 – The effects of RTS/CTS in the Hidden Terminal Problem</w:t>
      </w:r>
    </w:p>
    <w:p w14:paraId="1CA1ECB2" w14:textId="72C61568" w:rsidR="00404480" w:rsidRDefault="00A63757" w:rsidP="003C0453">
      <w:pPr>
        <w:spacing w:line="480" w:lineRule="auto"/>
        <w:ind w:firstLine="360"/>
        <w:rPr>
          <w:noProof w:val="0"/>
          <w:sz w:val="24"/>
          <w:szCs w:val="24"/>
        </w:rPr>
      </w:pPr>
      <w:r>
        <w:rPr>
          <w:noProof w:val="0"/>
          <w:sz w:val="24"/>
          <w:szCs w:val="24"/>
        </w:rPr>
        <w:t xml:space="preserve">Without RTS/CTS activated, interference and collisions occur between the two client nodes. This results in the reduced data rate when compared to the other trials. When RTS/CTS is enabled in the hidden terminal problem, the throughput increases compared to the topology without RTS/CTS. However, both trials in which the nodes could see each other resulted in more throughputs. With RTS/CTS disabled without the hidden terminal problem, the throughput was the highest. This is due to the overhead introduced </w:t>
      </w:r>
      <w:r>
        <w:rPr>
          <w:noProof w:val="0"/>
          <w:sz w:val="24"/>
          <w:szCs w:val="24"/>
        </w:rPr>
        <w:lastRenderedPageBreak/>
        <w:t xml:space="preserve">by using RTS/CTS. This protocol is still faster than both transmissions where the hidden terminal problem was present. </w:t>
      </w:r>
    </w:p>
    <w:p w14:paraId="14FF6113" w14:textId="6F2C1582" w:rsidR="00E8631B" w:rsidRDefault="00E8631B" w:rsidP="003C0453">
      <w:pPr>
        <w:spacing w:line="480" w:lineRule="auto"/>
        <w:ind w:firstLine="360"/>
        <w:rPr>
          <w:noProof w:val="0"/>
          <w:sz w:val="24"/>
          <w:szCs w:val="24"/>
        </w:rPr>
      </w:pPr>
      <w:r>
        <w:rPr>
          <w:noProof w:val="0"/>
          <w:sz w:val="24"/>
          <w:szCs w:val="24"/>
        </w:rPr>
        <w:t xml:space="preserve">In the second measurement, the hidden terminal problem was introduced again. One client application was fixed at 50 dB </w:t>
      </w:r>
      <w:proofErr w:type="gramStart"/>
      <w:r>
        <w:rPr>
          <w:noProof w:val="0"/>
          <w:sz w:val="24"/>
          <w:szCs w:val="24"/>
        </w:rPr>
        <w:t>loss</w:t>
      </w:r>
      <w:proofErr w:type="gramEnd"/>
      <w:r>
        <w:rPr>
          <w:noProof w:val="0"/>
          <w:sz w:val="24"/>
          <w:szCs w:val="24"/>
        </w:rPr>
        <w:t>, while the loss of the other client was incremented in 10 dB intervals. The effects of RTS/CTS on the second application can be seen in Figure 2 below.</w:t>
      </w:r>
    </w:p>
    <w:p w14:paraId="0737F25C" w14:textId="67CA447D" w:rsidR="004C0A47" w:rsidRDefault="00A81FD0" w:rsidP="003C0453">
      <w:pPr>
        <w:spacing w:line="480" w:lineRule="auto"/>
        <w:ind w:firstLine="360"/>
        <w:rPr>
          <w:noProof w:val="0"/>
          <w:sz w:val="24"/>
          <w:szCs w:val="24"/>
        </w:rPr>
      </w:pPr>
      <w:r>
        <w:drawing>
          <wp:anchor distT="0" distB="0" distL="114300" distR="114300" simplePos="0" relativeHeight="251658240" behindDoc="0" locked="0" layoutInCell="1" allowOverlap="1" wp14:anchorId="5FA5123E" wp14:editId="55B250D1">
            <wp:simplePos x="0" y="0"/>
            <wp:positionH relativeFrom="column">
              <wp:posOffset>-342900</wp:posOffset>
            </wp:positionH>
            <wp:positionV relativeFrom="paragraph">
              <wp:posOffset>213360</wp:posOffset>
            </wp:positionV>
            <wp:extent cx="6514465" cy="3686810"/>
            <wp:effectExtent l="0" t="0" r="13335" b="21590"/>
            <wp:wrapTight wrapText="bothSides">
              <wp:wrapPolygon edited="0">
                <wp:start x="0" y="0"/>
                <wp:lineTo x="0" y="21578"/>
                <wp:lineTo x="21560" y="21578"/>
                <wp:lineTo x="21560" y="0"/>
                <wp:lineTo x="0" y="0"/>
              </wp:wrapPolygon>
            </wp:wrapTight>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14:paraId="0B023552" w14:textId="5CA602E7" w:rsidR="00404480" w:rsidRDefault="00F35E95" w:rsidP="003C0453">
      <w:pPr>
        <w:spacing w:line="480" w:lineRule="auto"/>
        <w:ind w:firstLine="360"/>
      </w:pPr>
      <w:r>
        <w:t xml:space="preserve"> </w:t>
      </w:r>
    </w:p>
    <w:p w14:paraId="567694A0" w14:textId="77777777" w:rsidR="00485A88" w:rsidRDefault="00E8631B" w:rsidP="003C0453">
      <w:pPr>
        <w:spacing w:line="480" w:lineRule="auto"/>
        <w:ind w:firstLine="360"/>
        <w:rPr>
          <w:noProof w:val="0"/>
          <w:sz w:val="24"/>
          <w:szCs w:val="24"/>
        </w:rPr>
      </w:pPr>
      <w:r>
        <w:rPr>
          <w:noProof w:val="0"/>
          <w:sz w:val="24"/>
          <w:szCs w:val="24"/>
        </w:rPr>
        <w:t xml:space="preserve">The results are as expected based on the reasoning in the previous measurements. The transmissions between the access point (2) and the node that is increasing in distance (3) both have far less throughput than the channel between stationary node (1) and the access point. When RTS/CTS is disabled, the throughput between nodes two and three is significantly less than the throughput through the same nodes when RTS/CTS is enabled </w:t>
      </w:r>
      <w:r>
        <w:rPr>
          <w:noProof w:val="0"/>
          <w:sz w:val="24"/>
          <w:szCs w:val="24"/>
        </w:rPr>
        <w:lastRenderedPageBreak/>
        <w:t xml:space="preserve">initially. However, as the loss between nodes two and three increase, RTS/CTS loses its effectiveness as both transmission channels see around 200 Kbps until no data is received around the 120 dB loss point. </w:t>
      </w:r>
    </w:p>
    <w:p w14:paraId="76E8DA44" w14:textId="123B81C7" w:rsidR="00B2213A" w:rsidRDefault="00485A88" w:rsidP="003C0453">
      <w:pPr>
        <w:spacing w:line="480" w:lineRule="auto"/>
        <w:ind w:firstLine="360"/>
        <w:rPr>
          <w:noProof w:val="0"/>
          <w:sz w:val="24"/>
          <w:szCs w:val="24"/>
        </w:rPr>
      </w:pPr>
      <w:r>
        <w:rPr>
          <w:noProof w:val="0"/>
          <w:sz w:val="24"/>
          <w:szCs w:val="24"/>
        </w:rPr>
        <w:t xml:space="preserve">As the loss between nodes two and three increased, the hidden terminal problem became less and less prevalent for nodes one and two. That is why we see an initially low throughput between nodes one and two. With RTS/CTS enabled though, the throughput is higher than if RTS/CTS was disabled. As the loss between nodes two and three increases, the throughput between nodes one and two remains relatively constant until there is no data between nodes two and three, in which case the throughput between nodes one and two increases, as there is no longer a hidden terminal problem at all. </w:t>
      </w:r>
      <w:r w:rsidR="00E8631B">
        <w:rPr>
          <w:noProof w:val="0"/>
          <w:sz w:val="24"/>
          <w:szCs w:val="24"/>
        </w:rPr>
        <w:t xml:space="preserve"> </w:t>
      </w:r>
    </w:p>
    <w:p w14:paraId="040A4642" w14:textId="2A6EFB4D" w:rsidR="008B7B80" w:rsidRDefault="00F86650" w:rsidP="00F86650">
      <w:pPr>
        <w:spacing w:line="480" w:lineRule="auto"/>
        <w:ind w:firstLine="360"/>
        <w:rPr>
          <w:noProof w:val="0"/>
          <w:sz w:val="24"/>
          <w:szCs w:val="24"/>
        </w:rPr>
      </w:pPr>
      <w:r>
        <w:rPr>
          <w:noProof w:val="0"/>
          <w:sz w:val="24"/>
          <w:szCs w:val="24"/>
        </w:rPr>
        <w:t xml:space="preserve">Overall, we see </w:t>
      </w:r>
      <w:r w:rsidR="00485A88">
        <w:rPr>
          <w:noProof w:val="0"/>
          <w:sz w:val="24"/>
          <w:szCs w:val="24"/>
        </w:rPr>
        <w:t xml:space="preserve">that the inclusion of RTS/CTS mitigates the hidden terminal problem and while it introduces overhead, is generally a good practice in reducing the collision of packets in a simple </w:t>
      </w:r>
      <w:proofErr w:type="spellStart"/>
      <w:r w:rsidR="00485A88">
        <w:rPr>
          <w:noProof w:val="0"/>
          <w:sz w:val="24"/>
          <w:szCs w:val="24"/>
        </w:rPr>
        <w:t>WiFi</w:t>
      </w:r>
      <w:proofErr w:type="spellEnd"/>
      <w:r w:rsidR="00485A88">
        <w:rPr>
          <w:noProof w:val="0"/>
          <w:sz w:val="24"/>
          <w:szCs w:val="24"/>
        </w:rPr>
        <w:t xml:space="preserve"> network. </w:t>
      </w:r>
    </w:p>
    <w:p w14:paraId="085966E7" w14:textId="77777777" w:rsidR="004C0A47" w:rsidRDefault="004C0A47" w:rsidP="00F86650">
      <w:pPr>
        <w:spacing w:line="480" w:lineRule="auto"/>
        <w:ind w:firstLine="360"/>
        <w:rPr>
          <w:noProof w:val="0"/>
          <w:sz w:val="24"/>
          <w:szCs w:val="24"/>
        </w:rPr>
      </w:pPr>
    </w:p>
    <w:p w14:paraId="68CD5739" w14:textId="77777777" w:rsidR="004C0A47" w:rsidRDefault="004C0A47" w:rsidP="00F86650">
      <w:pPr>
        <w:spacing w:line="480" w:lineRule="auto"/>
        <w:ind w:firstLine="360"/>
        <w:rPr>
          <w:noProof w:val="0"/>
          <w:sz w:val="24"/>
          <w:szCs w:val="24"/>
        </w:rPr>
      </w:pPr>
    </w:p>
    <w:p w14:paraId="28982576" w14:textId="77777777" w:rsidR="004C0A47" w:rsidRDefault="004C0A47" w:rsidP="00F86650">
      <w:pPr>
        <w:spacing w:line="480" w:lineRule="auto"/>
        <w:ind w:firstLine="360"/>
        <w:rPr>
          <w:noProof w:val="0"/>
          <w:sz w:val="24"/>
          <w:szCs w:val="24"/>
        </w:rPr>
      </w:pPr>
    </w:p>
    <w:p w14:paraId="6FE1EE17" w14:textId="77777777" w:rsidR="004C0A47" w:rsidRDefault="004C0A47" w:rsidP="00F86650">
      <w:pPr>
        <w:spacing w:line="480" w:lineRule="auto"/>
        <w:ind w:firstLine="360"/>
        <w:rPr>
          <w:noProof w:val="0"/>
          <w:sz w:val="24"/>
          <w:szCs w:val="24"/>
        </w:rPr>
      </w:pPr>
    </w:p>
    <w:p w14:paraId="4977DA79" w14:textId="77777777" w:rsidR="004C0A47" w:rsidRDefault="004C0A47" w:rsidP="00F86650">
      <w:pPr>
        <w:spacing w:line="480" w:lineRule="auto"/>
        <w:ind w:firstLine="360"/>
        <w:rPr>
          <w:noProof w:val="0"/>
          <w:sz w:val="24"/>
          <w:szCs w:val="24"/>
        </w:rPr>
      </w:pPr>
    </w:p>
    <w:p w14:paraId="16052003" w14:textId="77777777" w:rsidR="004C0A47" w:rsidRDefault="004C0A47" w:rsidP="00F86650">
      <w:pPr>
        <w:spacing w:line="480" w:lineRule="auto"/>
        <w:ind w:firstLine="360"/>
        <w:rPr>
          <w:noProof w:val="0"/>
          <w:sz w:val="24"/>
          <w:szCs w:val="24"/>
        </w:rPr>
      </w:pPr>
    </w:p>
    <w:p w14:paraId="5DA9D493" w14:textId="77777777" w:rsidR="004C0A47" w:rsidRDefault="004C0A47" w:rsidP="00F86650">
      <w:pPr>
        <w:spacing w:line="480" w:lineRule="auto"/>
        <w:ind w:firstLine="360"/>
        <w:rPr>
          <w:noProof w:val="0"/>
          <w:sz w:val="24"/>
          <w:szCs w:val="24"/>
        </w:rPr>
      </w:pPr>
    </w:p>
    <w:p w14:paraId="66E92392" w14:textId="77777777" w:rsidR="004C0A47" w:rsidRDefault="004C0A47" w:rsidP="00F86650">
      <w:pPr>
        <w:spacing w:line="480" w:lineRule="auto"/>
        <w:ind w:firstLine="360"/>
        <w:rPr>
          <w:noProof w:val="0"/>
          <w:sz w:val="24"/>
          <w:szCs w:val="24"/>
        </w:rPr>
      </w:pPr>
    </w:p>
    <w:p w14:paraId="19067879" w14:textId="77777777" w:rsidR="004C0A47" w:rsidRDefault="004C0A47" w:rsidP="00F86650">
      <w:pPr>
        <w:spacing w:line="480" w:lineRule="auto"/>
        <w:ind w:firstLine="360"/>
        <w:rPr>
          <w:noProof w:val="0"/>
          <w:sz w:val="24"/>
          <w:szCs w:val="24"/>
        </w:rPr>
      </w:pPr>
    </w:p>
    <w:p w14:paraId="28488B08" w14:textId="77777777" w:rsidR="004C0A47" w:rsidRDefault="004C0A47" w:rsidP="00F86650">
      <w:pPr>
        <w:spacing w:line="480" w:lineRule="auto"/>
        <w:ind w:firstLine="360"/>
      </w:pPr>
    </w:p>
    <w:p w14:paraId="569735D0" w14:textId="157F0E03" w:rsidR="00D54B69" w:rsidRDefault="008B7B80" w:rsidP="008B7B80">
      <w:pPr>
        <w:pStyle w:val="ListParagraph"/>
        <w:numPr>
          <w:ilvl w:val="0"/>
          <w:numId w:val="3"/>
        </w:numPr>
        <w:rPr>
          <w:b/>
          <w:sz w:val="36"/>
          <w:szCs w:val="36"/>
        </w:rPr>
      </w:pPr>
      <w:r>
        <w:rPr>
          <w:b/>
          <w:sz w:val="36"/>
          <w:szCs w:val="36"/>
        </w:rPr>
        <w:lastRenderedPageBreak/>
        <w:t>Appendix A</w:t>
      </w:r>
    </w:p>
    <w:p w14:paraId="74625B87" w14:textId="77777777" w:rsidR="00D54B69" w:rsidRDefault="00D54B69" w:rsidP="00D54B69">
      <w:pPr>
        <w:rPr>
          <w:b/>
          <w:sz w:val="36"/>
          <w:szCs w:val="36"/>
        </w:rPr>
      </w:pPr>
    </w:p>
    <w:p w14:paraId="7C5E2D52" w14:textId="1AE28185" w:rsidR="00D54B69" w:rsidRDefault="00061B2F" w:rsidP="00D54B69">
      <w:pPr>
        <w:rPr>
          <w:b/>
          <w:sz w:val="24"/>
          <w:szCs w:val="36"/>
        </w:rPr>
      </w:pPr>
      <w:r>
        <w:rPr>
          <w:b/>
          <w:sz w:val="24"/>
          <w:szCs w:val="36"/>
        </w:rPr>
        <w:t>Lab_5</w:t>
      </w:r>
      <w:r w:rsidR="00D54B69" w:rsidRPr="00BA02CF">
        <w:rPr>
          <w:b/>
          <w:sz w:val="24"/>
          <w:szCs w:val="36"/>
        </w:rPr>
        <w:t>.cc</w:t>
      </w:r>
    </w:p>
    <w:p w14:paraId="06F0738F" w14:textId="77777777" w:rsidR="00C7262D" w:rsidRDefault="00C7262D" w:rsidP="00D54B69">
      <w:pPr>
        <w:rPr>
          <w:b/>
          <w:sz w:val="24"/>
          <w:szCs w:val="36"/>
        </w:rPr>
      </w:pPr>
    </w:p>
    <w:p w14:paraId="47CC216D" w14:textId="77777777" w:rsidR="008A1606" w:rsidRPr="008A1606" w:rsidRDefault="008A1606" w:rsidP="008A1606">
      <w:r w:rsidRPr="008A1606">
        <w:t>/* -*- Mode:C++; c-file-style:"gnu"; indent-tabs-mode:nil; -*- */</w:t>
      </w:r>
    </w:p>
    <w:p w14:paraId="7D2B2697" w14:textId="77777777" w:rsidR="008A1606" w:rsidRPr="008A1606" w:rsidRDefault="008A1606" w:rsidP="008A1606">
      <w:r w:rsidRPr="008A1606">
        <w:t>/*</w:t>
      </w:r>
    </w:p>
    <w:p w14:paraId="7B746072" w14:textId="77777777" w:rsidR="008A1606" w:rsidRPr="008A1606" w:rsidRDefault="008A1606" w:rsidP="008A1606">
      <w:r w:rsidRPr="008A1606">
        <w:t xml:space="preserve"> * Copyright (c) 2010 IITP RAS</w:t>
      </w:r>
    </w:p>
    <w:p w14:paraId="3AA4DD57" w14:textId="77777777" w:rsidR="008A1606" w:rsidRPr="008A1606" w:rsidRDefault="008A1606" w:rsidP="008A1606">
      <w:r w:rsidRPr="008A1606">
        <w:t xml:space="preserve"> *</w:t>
      </w:r>
    </w:p>
    <w:p w14:paraId="61CC2A0C" w14:textId="77777777" w:rsidR="008A1606" w:rsidRPr="008A1606" w:rsidRDefault="008A1606" w:rsidP="008A1606">
      <w:r w:rsidRPr="008A1606">
        <w:t xml:space="preserve"> * This program is free software; you can redistribute it and/or modify</w:t>
      </w:r>
    </w:p>
    <w:p w14:paraId="7075E739" w14:textId="77777777" w:rsidR="008A1606" w:rsidRPr="008A1606" w:rsidRDefault="008A1606" w:rsidP="008A1606">
      <w:r w:rsidRPr="008A1606">
        <w:t xml:space="preserve"> * it under the terms of the GNU General Public License version 2 as</w:t>
      </w:r>
    </w:p>
    <w:p w14:paraId="76345FE1" w14:textId="77777777" w:rsidR="008A1606" w:rsidRPr="008A1606" w:rsidRDefault="008A1606" w:rsidP="008A1606">
      <w:r w:rsidRPr="008A1606">
        <w:t xml:space="preserve"> * published by the Free Software Foundation;</w:t>
      </w:r>
    </w:p>
    <w:p w14:paraId="524F236A" w14:textId="77777777" w:rsidR="008A1606" w:rsidRPr="008A1606" w:rsidRDefault="008A1606" w:rsidP="008A1606">
      <w:r w:rsidRPr="008A1606">
        <w:t xml:space="preserve"> *</w:t>
      </w:r>
    </w:p>
    <w:p w14:paraId="410E69E8" w14:textId="77777777" w:rsidR="008A1606" w:rsidRPr="008A1606" w:rsidRDefault="008A1606" w:rsidP="008A1606">
      <w:r w:rsidRPr="008A1606">
        <w:t xml:space="preserve"> * This program is distributed in the hope that it will be useful,</w:t>
      </w:r>
    </w:p>
    <w:p w14:paraId="6101BF4C" w14:textId="77777777" w:rsidR="008A1606" w:rsidRPr="008A1606" w:rsidRDefault="008A1606" w:rsidP="008A1606">
      <w:r w:rsidRPr="008A1606">
        <w:t xml:space="preserve"> * but WITHOUT ANY WARRANTY; without even the implied warranty of</w:t>
      </w:r>
    </w:p>
    <w:p w14:paraId="1B14B488" w14:textId="77777777" w:rsidR="008A1606" w:rsidRPr="008A1606" w:rsidRDefault="008A1606" w:rsidP="008A1606">
      <w:r w:rsidRPr="008A1606">
        <w:t xml:space="preserve"> * MERCHANTABILITY or FITNESS FOR A PARTICULAR PURPOSE.  See the</w:t>
      </w:r>
    </w:p>
    <w:p w14:paraId="045E8ACB" w14:textId="77777777" w:rsidR="008A1606" w:rsidRPr="008A1606" w:rsidRDefault="008A1606" w:rsidP="008A1606">
      <w:r w:rsidRPr="008A1606">
        <w:t xml:space="preserve"> * GNU General Public License for more details.</w:t>
      </w:r>
    </w:p>
    <w:p w14:paraId="39FF48DD" w14:textId="77777777" w:rsidR="008A1606" w:rsidRPr="008A1606" w:rsidRDefault="008A1606" w:rsidP="008A1606">
      <w:r w:rsidRPr="008A1606">
        <w:t xml:space="preserve"> *</w:t>
      </w:r>
    </w:p>
    <w:p w14:paraId="119B2C31" w14:textId="77777777" w:rsidR="008A1606" w:rsidRPr="008A1606" w:rsidRDefault="008A1606" w:rsidP="008A1606">
      <w:r w:rsidRPr="008A1606">
        <w:t xml:space="preserve"> * You should have received a copy of the GNU General Public License</w:t>
      </w:r>
    </w:p>
    <w:p w14:paraId="08FB087B" w14:textId="77777777" w:rsidR="008A1606" w:rsidRPr="008A1606" w:rsidRDefault="008A1606" w:rsidP="008A1606">
      <w:r w:rsidRPr="008A1606">
        <w:t xml:space="preserve"> * along with this program; if not, write to the Free Software</w:t>
      </w:r>
    </w:p>
    <w:p w14:paraId="2180FE66" w14:textId="77777777" w:rsidR="008A1606" w:rsidRPr="008A1606" w:rsidRDefault="008A1606" w:rsidP="008A1606">
      <w:r w:rsidRPr="008A1606">
        <w:t xml:space="preserve"> * Foundation, Inc., 59 Temple Place, Suite 330, Boston, MA  02111-1307  USA</w:t>
      </w:r>
    </w:p>
    <w:p w14:paraId="6CAC4CDE" w14:textId="77777777" w:rsidR="008A1606" w:rsidRPr="008A1606" w:rsidRDefault="008A1606" w:rsidP="008A1606">
      <w:r w:rsidRPr="008A1606">
        <w:t xml:space="preserve"> *</w:t>
      </w:r>
      <w:bookmarkStart w:id="0" w:name="_GoBack"/>
      <w:bookmarkEnd w:id="0"/>
    </w:p>
    <w:p w14:paraId="290DDB3C" w14:textId="77777777" w:rsidR="008A1606" w:rsidRPr="008A1606" w:rsidRDefault="008A1606" w:rsidP="008A1606">
      <w:r w:rsidRPr="008A1606">
        <w:t xml:space="preserve"> * Authors: Pavel Boyko &lt;boyko@iitp.ru&gt;</w:t>
      </w:r>
    </w:p>
    <w:p w14:paraId="13A04692" w14:textId="77777777" w:rsidR="008A1606" w:rsidRPr="008A1606" w:rsidRDefault="008A1606" w:rsidP="008A1606">
      <w:r w:rsidRPr="008A1606">
        <w:t xml:space="preserve"> */</w:t>
      </w:r>
    </w:p>
    <w:p w14:paraId="06C0043E" w14:textId="77777777" w:rsidR="008A1606" w:rsidRPr="008A1606" w:rsidRDefault="008A1606" w:rsidP="008A1606"/>
    <w:p w14:paraId="0F6F70A7" w14:textId="77777777" w:rsidR="008A1606" w:rsidRPr="008A1606" w:rsidRDefault="008A1606" w:rsidP="008A1606">
      <w:r w:rsidRPr="008A1606">
        <w:t>/*</w:t>
      </w:r>
    </w:p>
    <w:p w14:paraId="41417E00" w14:textId="77777777" w:rsidR="008A1606" w:rsidRPr="008A1606" w:rsidRDefault="008A1606" w:rsidP="008A1606">
      <w:r w:rsidRPr="008A1606">
        <w:t xml:space="preserve"> * Classical hidden terminal problem and its RTS/CTS solution.</w:t>
      </w:r>
    </w:p>
    <w:p w14:paraId="088B9CD8" w14:textId="77777777" w:rsidR="008A1606" w:rsidRPr="008A1606" w:rsidRDefault="008A1606" w:rsidP="008A1606">
      <w:r w:rsidRPr="008A1606">
        <w:t xml:space="preserve"> *</w:t>
      </w:r>
    </w:p>
    <w:p w14:paraId="6F0CD1F3" w14:textId="77777777" w:rsidR="008A1606" w:rsidRPr="008A1606" w:rsidRDefault="008A1606" w:rsidP="008A1606">
      <w:r w:rsidRPr="008A1606">
        <w:t xml:space="preserve"> * Topology: [node 0] &lt;-- -50 dB --&gt; [node 1] &lt;-- -50 dB --&gt; [node 2]</w:t>
      </w:r>
    </w:p>
    <w:p w14:paraId="59DF3C0E" w14:textId="77777777" w:rsidR="008A1606" w:rsidRPr="008A1606" w:rsidRDefault="008A1606" w:rsidP="008A1606">
      <w:r w:rsidRPr="008A1606">
        <w:t xml:space="preserve"> * </w:t>
      </w:r>
    </w:p>
    <w:p w14:paraId="640FCAC3" w14:textId="77777777" w:rsidR="008A1606" w:rsidRPr="008A1606" w:rsidRDefault="008A1606" w:rsidP="008A1606">
      <w:r w:rsidRPr="008A1606">
        <w:t xml:space="preserve"> * This example illustrates the use of </w:t>
      </w:r>
    </w:p>
    <w:p w14:paraId="4CE28756" w14:textId="77777777" w:rsidR="008A1606" w:rsidRPr="008A1606" w:rsidRDefault="008A1606" w:rsidP="008A1606">
      <w:r w:rsidRPr="008A1606">
        <w:t xml:space="preserve"> *  - Wifi in ad-hoc mode</w:t>
      </w:r>
    </w:p>
    <w:p w14:paraId="296EC8AF" w14:textId="77777777" w:rsidR="008A1606" w:rsidRPr="008A1606" w:rsidRDefault="008A1606" w:rsidP="008A1606">
      <w:r w:rsidRPr="008A1606">
        <w:t xml:space="preserve"> *  - Matrix propagation loss model</w:t>
      </w:r>
    </w:p>
    <w:p w14:paraId="1A159E45" w14:textId="77777777" w:rsidR="008A1606" w:rsidRPr="008A1606" w:rsidRDefault="008A1606" w:rsidP="008A1606">
      <w:r w:rsidRPr="008A1606">
        <w:t xml:space="preserve"> *  - Use of OnOffApplication to generate CBR stream </w:t>
      </w:r>
    </w:p>
    <w:p w14:paraId="4A65757D" w14:textId="77777777" w:rsidR="008A1606" w:rsidRPr="008A1606" w:rsidRDefault="008A1606" w:rsidP="008A1606">
      <w:r w:rsidRPr="008A1606">
        <w:t xml:space="preserve"> *  - IP flow monitor</w:t>
      </w:r>
    </w:p>
    <w:p w14:paraId="31590DA2" w14:textId="77777777" w:rsidR="008A1606" w:rsidRPr="008A1606" w:rsidRDefault="008A1606" w:rsidP="008A1606">
      <w:r w:rsidRPr="008A1606">
        <w:t xml:space="preserve"> */</w:t>
      </w:r>
    </w:p>
    <w:p w14:paraId="406CD5CB" w14:textId="77777777" w:rsidR="008A1606" w:rsidRPr="008A1606" w:rsidRDefault="008A1606" w:rsidP="008A1606">
      <w:r w:rsidRPr="008A1606">
        <w:t>#include "ns3/core-module.h"</w:t>
      </w:r>
    </w:p>
    <w:p w14:paraId="2A52B3B3" w14:textId="77777777" w:rsidR="008A1606" w:rsidRPr="008A1606" w:rsidRDefault="008A1606" w:rsidP="008A1606">
      <w:r w:rsidRPr="008A1606">
        <w:t>#include "ns3/propagation-module.h"</w:t>
      </w:r>
    </w:p>
    <w:p w14:paraId="41C4A388" w14:textId="77777777" w:rsidR="008A1606" w:rsidRPr="008A1606" w:rsidRDefault="008A1606" w:rsidP="008A1606">
      <w:r w:rsidRPr="008A1606">
        <w:t>#include "ns3/network-module.h"</w:t>
      </w:r>
    </w:p>
    <w:p w14:paraId="2FC27984" w14:textId="77777777" w:rsidR="008A1606" w:rsidRPr="008A1606" w:rsidRDefault="008A1606" w:rsidP="008A1606">
      <w:r w:rsidRPr="008A1606">
        <w:t>#include "ns3/applications-module.h"</w:t>
      </w:r>
    </w:p>
    <w:p w14:paraId="52BC8003" w14:textId="77777777" w:rsidR="008A1606" w:rsidRPr="008A1606" w:rsidRDefault="008A1606" w:rsidP="008A1606">
      <w:r w:rsidRPr="008A1606">
        <w:t>#include "ns3/mobility-module.h"</w:t>
      </w:r>
    </w:p>
    <w:p w14:paraId="2487E2BC" w14:textId="77777777" w:rsidR="008A1606" w:rsidRPr="008A1606" w:rsidRDefault="008A1606" w:rsidP="008A1606">
      <w:r w:rsidRPr="008A1606">
        <w:t>#include "ns3/internet-module.h"</w:t>
      </w:r>
    </w:p>
    <w:p w14:paraId="0C121281" w14:textId="77777777" w:rsidR="008A1606" w:rsidRPr="008A1606" w:rsidRDefault="008A1606" w:rsidP="008A1606">
      <w:r w:rsidRPr="008A1606">
        <w:t>#include "ns3/flow-monitor-module.h"</w:t>
      </w:r>
    </w:p>
    <w:p w14:paraId="2C5C87ED" w14:textId="77777777" w:rsidR="008A1606" w:rsidRPr="008A1606" w:rsidRDefault="008A1606" w:rsidP="008A1606">
      <w:r w:rsidRPr="008A1606">
        <w:t>#include "ns3/wifi-module.h"</w:t>
      </w:r>
    </w:p>
    <w:p w14:paraId="74D75740" w14:textId="77777777" w:rsidR="008A1606" w:rsidRPr="008A1606" w:rsidRDefault="008A1606" w:rsidP="008A1606"/>
    <w:p w14:paraId="043B2F62" w14:textId="77777777" w:rsidR="008A1606" w:rsidRPr="008A1606" w:rsidRDefault="008A1606" w:rsidP="008A1606">
      <w:r w:rsidRPr="008A1606">
        <w:t>using namespace ns3;</w:t>
      </w:r>
    </w:p>
    <w:p w14:paraId="6D958343" w14:textId="77777777" w:rsidR="008A1606" w:rsidRPr="008A1606" w:rsidRDefault="008A1606" w:rsidP="008A1606"/>
    <w:p w14:paraId="1BD9982E" w14:textId="77777777" w:rsidR="008A1606" w:rsidRPr="008A1606" w:rsidRDefault="008A1606" w:rsidP="008A1606">
      <w:r w:rsidRPr="008A1606">
        <w:t>/// Run single 10 seconds experiment with enabled or disabled RTS/CTS mechanism</w:t>
      </w:r>
    </w:p>
    <w:p w14:paraId="05AFD37D" w14:textId="77777777" w:rsidR="008A1606" w:rsidRPr="008A1606" w:rsidRDefault="008A1606" w:rsidP="008A1606">
      <w:r w:rsidRPr="008A1606">
        <w:t>void experiment (bool enableCtsRts)</w:t>
      </w:r>
    </w:p>
    <w:p w14:paraId="45510D6B" w14:textId="77777777" w:rsidR="008A1606" w:rsidRPr="008A1606" w:rsidRDefault="008A1606" w:rsidP="008A1606">
      <w:r w:rsidRPr="008A1606">
        <w:t>{</w:t>
      </w:r>
    </w:p>
    <w:p w14:paraId="517CA5C0" w14:textId="77777777" w:rsidR="008A1606" w:rsidRPr="008A1606" w:rsidRDefault="008A1606" w:rsidP="008A1606">
      <w:r w:rsidRPr="008A1606">
        <w:t xml:space="preserve">  // 0. Enable or disable CTS/RTS</w:t>
      </w:r>
    </w:p>
    <w:p w14:paraId="35EF9576" w14:textId="77777777" w:rsidR="008A1606" w:rsidRPr="008A1606" w:rsidRDefault="008A1606" w:rsidP="008A1606">
      <w:r w:rsidRPr="008A1606">
        <w:t xml:space="preserve">  UintegerValue ctsThr = (enableCtsRts ? UintegerValue (100) : UintegerValue (2200));</w:t>
      </w:r>
    </w:p>
    <w:p w14:paraId="43459A1F" w14:textId="77777777" w:rsidR="008A1606" w:rsidRPr="008A1606" w:rsidRDefault="008A1606" w:rsidP="008A1606">
      <w:r w:rsidRPr="008A1606">
        <w:t xml:space="preserve">  Config::SetDefault ("ns3::WifiRemoteStationManager::RtsCtsThreshold", ctsThr);</w:t>
      </w:r>
    </w:p>
    <w:p w14:paraId="60367153" w14:textId="77777777" w:rsidR="008A1606" w:rsidRPr="008A1606" w:rsidRDefault="008A1606" w:rsidP="008A1606"/>
    <w:p w14:paraId="23A663BB" w14:textId="77777777" w:rsidR="008A1606" w:rsidRPr="008A1606" w:rsidRDefault="008A1606" w:rsidP="008A1606">
      <w:r w:rsidRPr="008A1606">
        <w:t xml:space="preserve">  // 1. Create 3 nodes </w:t>
      </w:r>
    </w:p>
    <w:p w14:paraId="414CC9F6" w14:textId="77777777" w:rsidR="008A1606" w:rsidRPr="008A1606" w:rsidRDefault="008A1606" w:rsidP="008A1606">
      <w:r w:rsidRPr="008A1606">
        <w:lastRenderedPageBreak/>
        <w:t xml:space="preserve">  NodeContainer nodes;</w:t>
      </w:r>
    </w:p>
    <w:p w14:paraId="39ECB1B8" w14:textId="77777777" w:rsidR="008A1606" w:rsidRPr="008A1606" w:rsidRDefault="008A1606" w:rsidP="008A1606">
      <w:r w:rsidRPr="008A1606">
        <w:t xml:space="preserve">  nodes.Create (3);</w:t>
      </w:r>
    </w:p>
    <w:p w14:paraId="486AA108" w14:textId="77777777" w:rsidR="008A1606" w:rsidRPr="008A1606" w:rsidRDefault="008A1606" w:rsidP="008A1606"/>
    <w:p w14:paraId="3DB08ACB" w14:textId="77777777" w:rsidR="008A1606" w:rsidRPr="008A1606" w:rsidRDefault="008A1606" w:rsidP="008A1606">
      <w:r w:rsidRPr="008A1606">
        <w:t xml:space="preserve">  // 2. Place nodes somehow, this is required by every wireless simulation</w:t>
      </w:r>
    </w:p>
    <w:p w14:paraId="38C97440" w14:textId="77777777" w:rsidR="008A1606" w:rsidRPr="008A1606" w:rsidRDefault="008A1606" w:rsidP="008A1606">
      <w:r w:rsidRPr="008A1606">
        <w:t xml:space="preserve">  for (size_t i = 0; i &lt; 3; ++i)</w:t>
      </w:r>
    </w:p>
    <w:p w14:paraId="237D814F" w14:textId="77777777" w:rsidR="008A1606" w:rsidRPr="008A1606" w:rsidRDefault="008A1606" w:rsidP="008A1606">
      <w:r w:rsidRPr="008A1606">
        <w:t xml:space="preserve">    {</w:t>
      </w:r>
    </w:p>
    <w:p w14:paraId="20D6872C" w14:textId="77777777" w:rsidR="008A1606" w:rsidRPr="008A1606" w:rsidRDefault="008A1606" w:rsidP="008A1606">
      <w:r w:rsidRPr="008A1606">
        <w:t xml:space="preserve">      nodes.Get (i)-&gt;AggregateObject (CreateObject&lt;ConstantPositionMobilityModel&gt; ());</w:t>
      </w:r>
    </w:p>
    <w:p w14:paraId="610C63CC" w14:textId="77777777" w:rsidR="008A1606" w:rsidRPr="008A1606" w:rsidRDefault="008A1606" w:rsidP="008A1606">
      <w:r w:rsidRPr="008A1606">
        <w:t xml:space="preserve">    }</w:t>
      </w:r>
    </w:p>
    <w:p w14:paraId="335D6785" w14:textId="77777777" w:rsidR="008A1606" w:rsidRPr="008A1606" w:rsidRDefault="008A1606" w:rsidP="008A1606"/>
    <w:p w14:paraId="21592E10" w14:textId="77777777" w:rsidR="008A1606" w:rsidRPr="008A1606" w:rsidRDefault="008A1606" w:rsidP="008A1606">
      <w:r w:rsidRPr="008A1606">
        <w:t xml:space="preserve">  // 3. Create propagation loss matrix</w:t>
      </w:r>
    </w:p>
    <w:p w14:paraId="7548DFFF" w14:textId="77777777" w:rsidR="008A1606" w:rsidRPr="008A1606" w:rsidRDefault="008A1606" w:rsidP="008A1606">
      <w:r w:rsidRPr="008A1606">
        <w:t xml:space="preserve">  Ptr&lt;MatrixPropagationLossModel&gt; lossModel = CreateObject&lt;MatrixPropagationLossModel&gt; ();</w:t>
      </w:r>
    </w:p>
    <w:p w14:paraId="07C61EB8" w14:textId="77777777" w:rsidR="008A1606" w:rsidRPr="008A1606" w:rsidRDefault="008A1606" w:rsidP="008A1606">
      <w:r w:rsidRPr="008A1606">
        <w:t xml:space="preserve">  lossModel-&gt;SetDefaultLoss (200); // set default loss to 200 dB (no link)</w:t>
      </w:r>
    </w:p>
    <w:p w14:paraId="56952DAB" w14:textId="77777777" w:rsidR="008A1606" w:rsidRPr="008A1606" w:rsidRDefault="008A1606" w:rsidP="008A1606">
      <w:r w:rsidRPr="008A1606">
        <w:t xml:space="preserve">  lossModel-&gt;SetLoss (nodes.Get (0)-&gt;GetObject&lt;MobilityModel&gt;(), nodes.Get (1)-&gt;GetObject&lt;MobilityModel&gt;(), 50); // set symmetric loss 0 &lt;-&gt; 1 to 50 dB</w:t>
      </w:r>
    </w:p>
    <w:p w14:paraId="3405D522" w14:textId="77777777" w:rsidR="008A1606" w:rsidRPr="008A1606" w:rsidRDefault="008A1606" w:rsidP="008A1606">
      <w:r w:rsidRPr="008A1606">
        <w:t xml:space="preserve">  lossModel-&gt;SetLoss (nodes.Get (2)-&gt;GetObject&lt;MobilityModel&gt;(), nodes.Get (1)-&gt;GetObject&lt;MobilityModel&gt;(), 130); // set symmetric loss 2 &lt;-&gt; 1 to 50 dB</w:t>
      </w:r>
    </w:p>
    <w:p w14:paraId="5ECE5549" w14:textId="77777777" w:rsidR="008A1606" w:rsidRPr="008A1606" w:rsidRDefault="008A1606" w:rsidP="008A1606"/>
    <w:p w14:paraId="2CAACCDA" w14:textId="77777777" w:rsidR="008A1606" w:rsidRPr="008A1606" w:rsidRDefault="008A1606" w:rsidP="008A1606">
      <w:r w:rsidRPr="008A1606">
        <w:t xml:space="preserve">  // 4. Create &amp; setup wifi channel</w:t>
      </w:r>
    </w:p>
    <w:p w14:paraId="2F81A049" w14:textId="77777777" w:rsidR="008A1606" w:rsidRPr="008A1606" w:rsidRDefault="008A1606" w:rsidP="008A1606">
      <w:r w:rsidRPr="008A1606">
        <w:t xml:space="preserve">  Ptr&lt;YansWifiChannel&gt; wifiChannel = CreateObject &lt;YansWifiChannel&gt; ();</w:t>
      </w:r>
    </w:p>
    <w:p w14:paraId="1AEEE93D" w14:textId="77777777" w:rsidR="008A1606" w:rsidRPr="008A1606" w:rsidRDefault="008A1606" w:rsidP="008A1606">
      <w:r w:rsidRPr="008A1606">
        <w:t xml:space="preserve">  wifiChannel-&gt;SetPropagationLossModel (lossModel);</w:t>
      </w:r>
    </w:p>
    <w:p w14:paraId="5A767F08" w14:textId="77777777" w:rsidR="008A1606" w:rsidRPr="008A1606" w:rsidRDefault="008A1606" w:rsidP="008A1606">
      <w:r w:rsidRPr="008A1606">
        <w:t xml:space="preserve">  wifiChannel-&gt;SetPropagationDelayModel (CreateObject &lt;ConstantSpeedPropagationDelayModel&gt; ());</w:t>
      </w:r>
    </w:p>
    <w:p w14:paraId="0EF446C0" w14:textId="77777777" w:rsidR="008A1606" w:rsidRPr="008A1606" w:rsidRDefault="008A1606" w:rsidP="008A1606"/>
    <w:p w14:paraId="4C4AFC5B" w14:textId="77777777" w:rsidR="008A1606" w:rsidRPr="008A1606" w:rsidRDefault="008A1606" w:rsidP="008A1606">
      <w:r w:rsidRPr="008A1606">
        <w:t xml:space="preserve">  // 5. Install wireless devices</w:t>
      </w:r>
    </w:p>
    <w:p w14:paraId="73C00945" w14:textId="77777777" w:rsidR="008A1606" w:rsidRPr="008A1606" w:rsidRDefault="008A1606" w:rsidP="008A1606">
      <w:r w:rsidRPr="008A1606">
        <w:t xml:space="preserve">  WifiHelper wifi;</w:t>
      </w:r>
    </w:p>
    <w:p w14:paraId="29309095" w14:textId="77777777" w:rsidR="008A1606" w:rsidRPr="008A1606" w:rsidRDefault="008A1606" w:rsidP="008A1606">
      <w:r w:rsidRPr="008A1606">
        <w:t xml:space="preserve">  wifi.SetStandard (WIFI_PHY_STANDARD_80211b);</w:t>
      </w:r>
    </w:p>
    <w:p w14:paraId="472768FD" w14:textId="77777777" w:rsidR="008A1606" w:rsidRPr="008A1606" w:rsidRDefault="008A1606" w:rsidP="008A1606">
      <w:r w:rsidRPr="008A1606">
        <w:t xml:space="preserve">  wifi.SetRemoteStationManager ("ns3::ConstantRateWifiManager", </w:t>
      </w:r>
    </w:p>
    <w:p w14:paraId="4DF388FA" w14:textId="77777777" w:rsidR="008A1606" w:rsidRPr="008A1606" w:rsidRDefault="008A1606" w:rsidP="008A1606">
      <w:r w:rsidRPr="008A1606">
        <w:t xml:space="preserve">                                "DataMode",StringValue ("DsssRate2Mbps"), </w:t>
      </w:r>
    </w:p>
    <w:p w14:paraId="12DABB36" w14:textId="77777777" w:rsidR="008A1606" w:rsidRPr="008A1606" w:rsidRDefault="008A1606" w:rsidP="008A1606">
      <w:r w:rsidRPr="008A1606">
        <w:t xml:space="preserve">                                "ControlMode",StringValue ("DsssRate2Mbps"));</w:t>
      </w:r>
    </w:p>
    <w:p w14:paraId="6C4CB8AB" w14:textId="77777777" w:rsidR="008A1606" w:rsidRPr="008A1606" w:rsidRDefault="008A1606" w:rsidP="008A1606">
      <w:r w:rsidRPr="008A1606">
        <w:t xml:space="preserve">  YansWifiPhyHelper wifiPhy =  YansWifiPhyHelper::Default ();</w:t>
      </w:r>
    </w:p>
    <w:p w14:paraId="56555ED9" w14:textId="77777777" w:rsidR="008A1606" w:rsidRPr="008A1606" w:rsidRDefault="008A1606" w:rsidP="008A1606">
      <w:r w:rsidRPr="008A1606">
        <w:t xml:space="preserve">  wifiPhy.SetChannel (wifiChannel);</w:t>
      </w:r>
    </w:p>
    <w:p w14:paraId="242485DF" w14:textId="77777777" w:rsidR="008A1606" w:rsidRPr="008A1606" w:rsidRDefault="008A1606" w:rsidP="008A1606">
      <w:r w:rsidRPr="008A1606">
        <w:t xml:space="preserve">  NqosWifiMacHelper wifiMac = NqosWifiMacHelper::Default ();</w:t>
      </w:r>
    </w:p>
    <w:p w14:paraId="28308A17" w14:textId="77777777" w:rsidR="008A1606" w:rsidRPr="008A1606" w:rsidRDefault="008A1606" w:rsidP="008A1606">
      <w:r w:rsidRPr="008A1606">
        <w:t xml:space="preserve">  wifiMac.SetType ("ns3::AdhocWifiMac"); // use ad-hoc MAC</w:t>
      </w:r>
    </w:p>
    <w:p w14:paraId="692E522B" w14:textId="77777777" w:rsidR="008A1606" w:rsidRPr="008A1606" w:rsidRDefault="008A1606" w:rsidP="008A1606">
      <w:r w:rsidRPr="008A1606">
        <w:t xml:space="preserve">  NetDeviceContainer devices = wifi.Install (wifiPhy, wifiMac, nodes);</w:t>
      </w:r>
    </w:p>
    <w:p w14:paraId="31133634" w14:textId="77777777" w:rsidR="008A1606" w:rsidRPr="008A1606" w:rsidRDefault="008A1606" w:rsidP="008A1606"/>
    <w:p w14:paraId="49134906" w14:textId="77777777" w:rsidR="008A1606" w:rsidRPr="008A1606" w:rsidRDefault="008A1606" w:rsidP="008A1606">
      <w:r w:rsidRPr="008A1606">
        <w:t xml:space="preserve">  // uncomment the following to have athstats output</w:t>
      </w:r>
    </w:p>
    <w:p w14:paraId="03E546BF" w14:textId="77777777" w:rsidR="008A1606" w:rsidRPr="008A1606" w:rsidRDefault="008A1606" w:rsidP="008A1606">
      <w:r w:rsidRPr="008A1606">
        <w:t xml:space="preserve">  // AthstatsHelper athstats;</w:t>
      </w:r>
    </w:p>
    <w:p w14:paraId="0DD7BF84" w14:textId="77777777" w:rsidR="008A1606" w:rsidRPr="008A1606" w:rsidRDefault="008A1606" w:rsidP="008A1606">
      <w:r w:rsidRPr="008A1606">
        <w:t xml:space="preserve">  // athstats.EnableAthstats(enableCtsRts ? "rtscts-athstats-node" : "basic-athstats-node" , nodes);</w:t>
      </w:r>
    </w:p>
    <w:p w14:paraId="28DAF249" w14:textId="77777777" w:rsidR="008A1606" w:rsidRPr="008A1606" w:rsidRDefault="008A1606" w:rsidP="008A1606"/>
    <w:p w14:paraId="728DB15C" w14:textId="77777777" w:rsidR="008A1606" w:rsidRPr="008A1606" w:rsidRDefault="008A1606" w:rsidP="008A1606">
      <w:r w:rsidRPr="008A1606">
        <w:t xml:space="preserve">  // uncomment the following to have pcap output</w:t>
      </w:r>
    </w:p>
    <w:p w14:paraId="40DA0444" w14:textId="77777777" w:rsidR="008A1606" w:rsidRPr="008A1606" w:rsidRDefault="008A1606" w:rsidP="008A1606">
      <w:r w:rsidRPr="008A1606">
        <w:t xml:space="preserve">  // wifiPhy.EnablePcap (enableCtsRts ? "rtscts-pcap-node" : "basic-pcap-node" , nodes);</w:t>
      </w:r>
    </w:p>
    <w:p w14:paraId="06E289A3" w14:textId="77777777" w:rsidR="008A1606" w:rsidRPr="008A1606" w:rsidRDefault="008A1606" w:rsidP="008A1606"/>
    <w:p w14:paraId="3BC6D907" w14:textId="77777777" w:rsidR="008A1606" w:rsidRPr="008A1606" w:rsidRDefault="008A1606" w:rsidP="008A1606"/>
    <w:p w14:paraId="5680BED4" w14:textId="77777777" w:rsidR="008A1606" w:rsidRPr="008A1606" w:rsidRDefault="008A1606" w:rsidP="008A1606">
      <w:r w:rsidRPr="008A1606">
        <w:t xml:space="preserve">  // 6. Install TCP/IP stack &amp; assign IP addresses</w:t>
      </w:r>
    </w:p>
    <w:p w14:paraId="2425AA54" w14:textId="77777777" w:rsidR="008A1606" w:rsidRPr="008A1606" w:rsidRDefault="008A1606" w:rsidP="008A1606">
      <w:r w:rsidRPr="008A1606">
        <w:t xml:space="preserve">  InternetStackHelper internet;</w:t>
      </w:r>
    </w:p>
    <w:p w14:paraId="54040DCA" w14:textId="77777777" w:rsidR="008A1606" w:rsidRPr="008A1606" w:rsidRDefault="008A1606" w:rsidP="008A1606">
      <w:r w:rsidRPr="008A1606">
        <w:t xml:space="preserve">  internet.Install (nodes);</w:t>
      </w:r>
    </w:p>
    <w:p w14:paraId="3A91DDD8" w14:textId="77777777" w:rsidR="008A1606" w:rsidRPr="008A1606" w:rsidRDefault="008A1606" w:rsidP="008A1606">
      <w:r w:rsidRPr="008A1606">
        <w:t xml:space="preserve">  Ipv4AddressHelper ipv4;</w:t>
      </w:r>
    </w:p>
    <w:p w14:paraId="08F86AAF" w14:textId="77777777" w:rsidR="008A1606" w:rsidRPr="008A1606" w:rsidRDefault="008A1606" w:rsidP="008A1606">
      <w:r w:rsidRPr="008A1606">
        <w:t xml:space="preserve">  ipv4.SetBase ("10.0.0.0", "255.0.0.0");</w:t>
      </w:r>
    </w:p>
    <w:p w14:paraId="3D216C6E" w14:textId="77777777" w:rsidR="008A1606" w:rsidRPr="008A1606" w:rsidRDefault="008A1606" w:rsidP="008A1606">
      <w:r w:rsidRPr="008A1606">
        <w:t xml:space="preserve">  ipv4.Assign (devices);</w:t>
      </w:r>
    </w:p>
    <w:p w14:paraId="46497BEC" w14:textId="77777777" w:rsidR="008A1606" w:rsidRPr="008A1606" w:rsidRDefault="008A1606" w:rsidP="008A1606"/>
    <w:p w14:paraId="0C23DCE9" w14:textId="77777777" w:rsidR="008A1606" w:rsidRPr="008A1606" w:rsidRDefault="008A1606" w:rsidP="008A1606">
      <w:r w:rsidRPr="008A1606">
        <w:t xml:space="preserve">  // 7. Install applications: two CBR streams each saturating the channel </w:t>
      </w:r>
    </w:p>
    <w:p w14:paraId="56DE97C2" w14:textId="77777777" w:rsidR="008A1606" w:rsidRPr="008A1606" w:rsidRDefault="008A1606" w:rsidP="008A1606">
      <w:r w:rsidRPr="008A1606">
        <w:t xml:space="preserve">  ApplicationContainer cbrApps;</w:t>
      </w:r>
    </w:p>
    <w:p w14:paraId="3470C166" w14:textId="77777777" w:rsidR="008A1606" w:rsidRPr="008A1606" w:rsidRDefault="008A1606" w:rsidP="008A1606">
      <w:r w:rsidRPr="008A1606">
        <w:t xml:space="preserve">  uint16_t cbrPort = 12345;</w:t>
      </w:r>
    </w:p>
    <w:p w14:paraId="64B82A50" w14:textId="77777777" w:rsidR="008A1606" w:rsidRPr="008A1606" w:rsidRDefault="008A1606" w:rsidP="008A1606">
      <w:r w:rsidRPr="008A1606">
        <w:t xml:space="preserve">  OnOffHelper onOffHelper ("ns3::UdpSocketFactory", InetSocketAddress (Ipv4Address ("10.0.0.2"), cbrPort));</w:t>
      </w:r>
    </w:p>
    <w:p w14:paraId="083C2B1D" w14:textId="77777777" w:rsidR="008A1606" w:rsidRPr="008A1606" w:rsidRDefault="008A1606" w:rsidP="008A1606">
      <w:r w:rsidRPr="008A1606">
        <w:t xml:space="preserve">  onOffHelper.SetAttribute ("PacketSize", UintegerValue (1400));</w:t>
      </w:r>
    </w:p>
    <w:p w14:paraId="074EA82B" w14:textId="77777777" w:rsidR="008A1606" w:rsidRPr="008A1606" w:rsidRDefault="008A1606" w:rsidP="008A1606">
      <w:r w:rsidRPr="008A1606">
        <w:t xml:space="preserve">  onOffHelper.SetAttribute ("OnTime",  StringValue ("ns3::ConstantRandomVariable[Constant=1]"));</w:t>
      </w:r>
    </w:p>
    <w:p w14:paraId="6F9628AC" w14:textId="77777777" w:rsidR="008A1606" w:rsidRPr="008A1606" w:rsidRDefault="008A1606" w:rsidP="008A1606">
      <w:r w:rsidRPr="008A1606">
        <w:lastRenderedPageBreak/>
        <w:t xml:space="preserve">  onOffHelper.SetAttribute ("OffTime", StringValue ("ns3::ConstantRandomVariable[Constant=0]"));</w:t>
      </w:r>
    </w:p>
    <w:p w14:paraId="6EA35162" w14:textId="77777777" w:rsidR="008A1606" w:rsidRPr="008A1606" w:rsidRDefault="008A1606" w:rsidP="008A1606"/>
    <w:p w14:paraId="0A760308" w14:textId="77777777" w:rsidR="008A1606" w:rsidRPr="008A1606" w:rsidRDefault="008A1606" w:rsidP="008A1606">
      <w:r w:rsidRPr="008A1606">
        <w:t xml:space="preserve">  // flow 1:  node 0 -&gt; node 1</w:t>
      </w:r>
    </w:p>
    <w:p w14:paraId="6C5F0912" w14:textId="77777777" w:rsidR="008A1606" w:rsidRPr="008A1606" w:rsidRDefault="008A1606" w:rsidP="008A1606">
      <w:r w:rsidRPr="008A1606">
        <w:t xml:space="preserve">  onOffHelper.SetAttribute ("DataRate", StringValue ("3000000bps"));</w:t>
      </w:r>
    </w:p>
    <w:p w14:paraId="14EBD61A" w14:textId="77777777" w:rsidR="008A1606" w:rsidRPr="008A1606" w:rsidRDefault="008A1606" w:rsidP="008A1606">
      <w:r w:rsidRPr="008A1606">
        <w:t xml:space="preserve">  onOffHelper.SetAttribute ("StartTime", TimeValue (Seconds (1.000000)));</w:t>
      </w:r>
    </w:p>
    <w:p w14:paraId="36815FEA" w14:textId="77777777" w:rsidR="008A1606" w:rsidRPr="008A1606" w:rsidRDefault="008A1606" w:rsidP="008A1606">
      <w:r w:rsidRPr="008A1606">
        <w:t xml:space="preserve">  cbrApps.Add (onOffHelper.Install (nodes.Get (0))); </w:t>
      </w:r>
    </w:p>
    <w:p w14:paraId="1C495DE4" w14:textId="77777777" w:rsidR="008A1606" w:rsidRPr="008A1606" w:rsidRDefault="008A1606" w:rsidP="008A1606"/>
    <w:p w14:paraId="45A3AB0D" w14:textId="77777777" w:rsidR="008A1606" w:rsidRPr="008A1606" w:rsidRDefault="008A1606" w:rsidP="008A1606">
      <w:r w:rsidRPr="008A1606">
        <w:t xml:space="preserve">  // flow 2:  node 2 -&gt; node 1</w:t>
      </w:r>
    </w:p>
    <w:p w14:paraId="32E5E68B" w14:textId="77777777" w:rsidR="008A1606" w:rsidRPr="008A1606" w:rsidRDefault="008A1606" w:rsidP="008A1606">
      <w:r w:rsidRPr="008A1606">
        <w:t xml:space="preserve">  /** \internal</w:t>
      </w:r>
    </w:p>
    <w:p w14:paraId="38CA2DA6" w14:textId="77777777" w:rsidR="008A1606" w:rsidRPr="008A1606" w:rsidRDefault="008A1606" w:rsidP="008A1606">
      <w:r w:rsidRPr="008A1606">
        <w:t xml:space="preserve">   * The slightly different start times and data rates are a workaround</w:t>
      </w:r>
    </w:p>
    <w:p w14:paraId="3F461A43" w14:textId="77777777" w:rsidR="008A1606" w:rsidRPr="008A1606" w:rsidRDefault="008A1606" w:rsidP="008A1606">
      <w:r w:rsidRPr="008A1606">
        <w:t xml:space="preserve">   * for \bugid{388} and \bugid{912}</w:t>
      </w:r>
    </w:p>
    <w:p w14:paraId="7F6A57D3" w14:textId="77777777" w:rsidR="008A1606" w:rsidRPr="008A1606" w:rsidRDefault="008A1606" w:rsidP="008A1606">
      <w:r w:rsidRPr="008A1606">
        <w:t xml:space="preserve">   */</w:t>
      </w:r>
    </w:p>
    <w:p w14:paraId="2DB8318A" w14:textId="77777777" w:rsidR="008A1606" w:rsidRPr="008A1606" w:rsidRDefault="008A1606" w:rsidP="008A1606">
      <w:r w:rsidRPr="008A1606">
        <w:t xml:space="preserve">  onOffHelper.SetAttribute ("DataRate", StringValue ("3001100bps"));</w:t>
      </w:r>
    </w:p>
    <w:p w14:paraId="0E514697" w14:textId="77777777" w:rsidR="008A1606" w:rsidRPr="008A1606" w:rsidRDefault="008A1606" w:rsidP="008A1606">
      <w:r w:rsidRPr="008A1606">
        <w:t xml:space="preserve">  onOffHelper.SetAttribute ("StartTime", TimeValue (Seconds (1.001)));</w:t>
      </w:r>
    </w:p>
    <w:p w14:paraId="5F0DBEF5" w14:textId="77777777" w:rsidR="008A1606" w:rsidRPr="008A1606" w:rsidRDefault="008A1606" w:rsidP="008A1606">
      <w:r w:rsidRPr="008A1606">
        <w:t xml:space="preserve">  cbrApps.Add (onOffHelper.Install (nodes.Get (2))); </w:t>
      </w:r>
    </w:p>
    <w:p w14:paraId="2D63AE5F" w14:textId="77777777" w:rsidR="008A1606" w:rsidRPr="008A1606" w:rsidRDefault="008A1606" w:rsidP="008A1606"/>
    <w:p w14:paraId="64254588" w14:textId="77777777" w:rsidR="008A1606" w:rsidRPr="008A1606" w:rsidRDefault="008A1606" w:rsidP="008A1606">
      <w:r w:rsidRPr="008A1606">
        <w:t xml:space="preserve">  /** \internal</w:t>
      </w:r>
    </w:p>
    <w:p w14:paraId="04E95624" w14:textId="77777777" w:rsidR="008A1606" w:rsidRPr="008A1606" w:rsidRDefault="008A1606" w:rsidP="008A1606">
      <w:r w:rsidRPr="008A1606">
        <w:t xml:space="preserve">   * We also use separate UDP applications that will send a single</w:t>
      </w:r>
    </w:p>
    <w:p w14:paraId="069A4D7E" w14:textId="77777777" w:rsidR="008A1606" w:rsidRPr="008A1606" w:rsidRDefault="008A1606" w:rsidP="008A1606">
      <w:r w:rsidRPr="008A1606">
        <w:t xml:space="preserve">   * packet before the CBR flows start. </w:t>
      </w:r>
    </w:p>
    <w:p w14:paraId="689B86E7" w14:textId="77777777" w:rsidR="008A1606" w:rsidRPr="008A1606" w:rsidRDefault="008A1606" w:rsidP="008A1606">
      <w:r w:rsidRPr="008A1606">
        <w:t xml:space="preserve">   * This is a workaround for the lack of perfect ARP, see \bugid{187}</w:t>
      </w:r>
    </w:p>
    <w:p w14:paraId="31934B99" w14:textId="77777777" w:rsidR="008A1606" w:rsidRPr="008A1606" w:rsidRDefault="008A1606" w:rsidP="008A1606">
      <w:r w:rsidRPr="008A1606">
        <w:t xml:space="preserve">   */</w:t>
      </w:r>
    </w:p>
    <w:p w14:paraId="7AC7F3D6" w14:textId="77777777" w:rsidR="008A1606" w:rsidRPr="008A1606" w:rsidRDefault="008A1606" w:rsidP="008A1606">
      <w:r w:rsidRPr="008A1606">
        <w:t xml:space="preserve">  uint16_t  echoPort = 9;</w:t>
      </w:r>
    </w:p>
    <w:p w14:paraId="63E24EFA" w14:textId="77777777" w:rsidR="008A1606" w:rsidRPr="008A1606" w:rsidRDefault="008A1606" w:rsidP="008A1606">
      <w:r w:rsidRPr="008A1606">
        <w:t xml:space="preserve">  UdpEchoClientHelper echoClientHelper (Ipv4Address ("10.0.0.2"), echoPort);</w:t>
      </w:r>
    </w:p>
    <w:p w14:paraId="7BFCBEEF" w14:textId="77777777" w:rsidR="008A1606" w:rsidRPr="008A1606" w:rsidRDefault="008A1606" w:rsidP="008A1606">
      <w:r w:rsidRPr="008A1606">
        <w:t xml:space="preserve">  echoClientHelper.SetAttribute ("MaxPackets", UintegerValue (1));</w:t>
      </w:r>
    </w:p>
    <w:p w14:paraId="2A35C92B" w14:textId="77777777" w:rsidR="008A1606" w:rsidRPr="008A1606" w:rsidRDefault="008A1606" w:rsidP="008A1606">
      <w:r w:rsidRPr="008A1606">
        <w:t xml:space="preserve">  echoClientHelper.SetAttribute ("Interval", TimeValue (Seconds (0.1)));</w:t>
      </w:r>
    </w:p>
    <w:p w14:paraId="6C73314A" w14:textId="77777777" w:rsidR="008A1606" w:rsidRPr="008A1606" w:rsidRDefault="008A1606" w:rsidP="008A1606">
      <w:r w:rsidRPr="008A1606">
        <w:t xml:space="preserve">  echoClientHelper.SetAttribute ("PacketSize", UintegerValue (10));</w:t>
      </w:r>
    </w:p>
    <w:p w14:paraId="1A36C657" w14:textId="77777777" w:rsidR="008A1606" w:rsidRPr="008A1606" w:rsidRDefault="008A1606" w:rsidP="008A1606">
      <w:r w:rsidRPr="008A1606">
        <w:t xml:space="preserve">  ApplicationContainer pingApps;</w:t>
      </w:r>
    </w:p>
    <w:p w14:paraId="4263C528" w14:textId="77777777" w:rsidR="008A1606" w:rsidRPr="008A1606" w:rsidRDefault="008A1606" w:rsidP="008A1606"/>
    <w:p w14:paraId="088F694D" w14:textId="77777777" w:rsidR="008A1606" w:rsidRPr="008A1606" w:rsidRDefault="008A1606" w:rsidP="008A1606">
      <w:r w:rsidRPr="008A1606">
        <w:t xml:space="preserve">  // again using different start times to workaround Bug 388 and Bug 912</w:t>
      </w:r>
    </w:p>
    <w:p w14:paraId="00C75351" w14:textId="77777777" w:rsidR="008A1606" w:rsidRPr="008A1606" w:rsidRDefault="008A1606" w:rsidP="008A1606">
      <w:r w:rsidRPr="008A1606">
        <w:t xml:space="preserve">  echoClientHelper.SetAttribute ("StartTime", TimeValue (Seconds (0.001)));</w:t>
      </w:r>
    </w:p>
    <w:p w14:paraId="79D40192" w14:textId="77777777" w:rsidR="008A1606" w:rsidRPr="008A1606" w:rsidRDefault="008A1606" w:rsidP="008A1606">
      <w:r w:rsidRPr="008A1606">
        <w:t xml:space="preserve">  pingApps.Add (echoClientHelper.Install (nodes.Get (0))); </w:t>
      </w:r>
    </w:p>
    <w:p w14:paraId="554D3241" w14:textId="77777777" w:rsidR="008A1606" w:rsidRPr="008A1606" w:rsidRDefault="008A1606" w:rsidP="008A1606">
      <w:r w:rsidRPr="008A1606">
        <w:t xml:space="preserve">  echoClientHelper.SetAttribute ("StartTime", TimeValue (Seconds (0.006)));</w:t>
      </w:r>
    </w:p>
    <w:p w14:paraId="0D8DC281" w14:textId="77777777" w:rsidR="008A1606" w:rsidRPr="008A1606" w:rsidRDefault="008A1606" w:rsidP="008A1606">
      <w:r w:rsidRPr="008A1606">
        <w:t xml:space="preserve">  pingApps.Add (echoClientHelper.Install (nodes.Get (2)));</w:t>
      </w:r>
    </w:p>
    <w:p w14:paraId="126B8F01" w14:textId="77777777" w:rsidR="008A1606" w:rsidRPr="008A1606" w:rsidRDefault="008A1606" w:rsidP="008A1606"/>
    <w:p w14:paraId="4359DF6C" w14:textId="77777777" w:rsidR="008A1606" w:rsidRPr="008A1606" w:rsidRDefault="008A1606" w:rsidP="008A1606">
      <w:r w:rsidRPr="008A1606">
        <w:t xml:space="preserve">  // 8. Install FlowMonitor on all nodes</w:t>
      </w:r>
    </w:p>
    <w:p w14:paraId="69DD05B4" w14:textId="77777777" w:rsidR="008A1606" w:rsidRPr="008A1606" w:rsidRDefault="008A1606" w:rsidP="008A1606">
      <w:r w:rsidRPr="008A1606">
        <w:t xml:space="preserve">  FlowMonitorHelper flowmon;</w:t>
      </w:r>
    </w:p>
    <w:p w14:paraId="5F30B191" w14:textId="77777777" w:rsidR="008A1606" w:rsidRPr="008A1606" w:rsidRDefault="008A1606" w:rsidP="008A1606">
      <w:r w:rsidRPr="008A1606">
        <w:t xml:space="preserve">  Ptr&lt;FlowMonitor&gt; monitor = flowmon.InstallAll ();</w:t>
      </w:r>
    </w:p>
    <w:p w14:paraId="6A18E615" w14:textId="77777777" w:rsidR="008A1606" w:rsidRPr="008A1606" w:rsidRDefault="008A1606" w:rsidP="008A1606"/>
    <w:p w14:paraId="583FAEBC" w14:textId="77777777" w:rsidR="008A1606" w:rsidRPr="008A1606" w:rsidRDefault="008A1606" w:rsidP="008A1606">
      <w:r w:rsidRPr="008A1606">
        <w:t xml:space="preserve">  // 9. Run simulation for 10 seconds</w:t>
      </w:r>
    </w:p>
    <w:p w14:paraId="1E1F4CD9" w14:textId="77777777" w:rsidR="008A1606" w:rsidRPr="008A1606" w:rsidRDefault="008A1606" w:rsidP="008A1606">
      <w:r w:rsidRPr="008A1606">
        <w:t xml:space="preserve">  Simulator::Stop (Seconds (10));</w:t>
      </w:r>
    </w:p>
    <w:p w14:paraId="31D3DF8C" w14:textId="77777777" w:rsidR="008A1606" w:rsidRPr="008A1606" w:rsidRDefault="008A1606" w:rsidP="008A1606">
      <w:r w:rsidRPr="008A1606">
        <w:t xml:space="preserve">  Simulator::Run ();</w:t>
      </w:r>
    </w:p>
    <w:p w14:paraId="2833D8F9" w14:textId="77777777" w:rsidR="008A1606" w:rsidRPr="008A1606" w:rsidRDefault="008A1606" w:rsidP="008A1606"/>
    <w:p w14:paraId="68179D80" w14:textId="77777777" w:rsidR="008A1606" w:rsidRPr="008A1606" w:rsidRDefault="008A1606" w:rsidP="008A1606">
      <w:r w:rsidRPr="008A1606">
        <w:t xml:space="preserve">  // 10. Print per flow statistics</w:t>
      </w:r>
    </w:p>
    <w:p w14:paraId="6D02178E" w14:textId="77777777" w:rsidR="008A1606" w:rsidRPr="008A1606" w:rsidRDefault="008A1606" w:rsidP="008A1606">
      <w:r w:rsidRPr="008A1606">
        <w:t xml:space="preserve">  monitor-&gt;CheckForLostPackets ();</w:t>
      </w:r>
    </w:p>
    <w:p w14:paraId="044E9D8C" w14:textId="77777777" w:rsidR="008A1606" w:rsidRPr="008A1606" w:rsidRDefault="008A1606" w:rsidP="008A1606">
      <w:r w:rsidRPr="008A1606">
        <w:t xml:space="preserve">  Ptr&lt;Ipv4FlowClassifier&gt; classifier = DynamicCast&lt;Ipv4FlowClassifier&gt; (flowmon.GetClassifier ());</w:t>
      </w:r>
    </w:p>
    <w:p w14:paraId="56FEBA2E" w14:textId="77777777" w:rsidR="008A1606" w:rsidRPr="008A1606" w:rsidRDefault="008A1606" w:rsidP="008A1606">
      <w:r w:rsidRPr="008A1606">
        <w:t xml:space="preserve">  FlowMonitor::FlowStatsContainer stats = monitor-&gt;GetFlowStats ();</w:t>
      </w:r>
    </w:p>
    <w:p w14:paraId="05396B01" w14:textId="77777777" w:rsidR="008A1606" w:rsidRPr="008A1606" w:rsidRDefault="008A1606" w:rsidP="008A1606">
      <w:r w:rsidRPr="008A1606">
        <w:t xml:space="preserve">  for (std::map&lt;FlowId, FlowMonitor::FlowStats&gt;::const_iterator i = stats.begin (); i != stats.end (); ++i)</w:t>
      </w:r>
    </w:p>
    <w:p w14:paraId="06CAB53F" w14:textId="77777777" w:rsidR="008A1606" w:rsidRPr="008A1606" w:rsidRDefault="008A1606" w:rsidP="008A1606">
      <w:r w:rsidRPr="008A1606">
        <w:t xml:space="preserve">    {</w:t>
      </w:r>
    </w:p>
    <w:p w14:paraId="2997E7FD" w14:textId="77777777" w:rsidR="008A1606" w:rsidRPr="008A1606" w:rsidRDefault="008A1606" w:rsidP="008A1606">
      <w:r w:rsidRPr="008A1606">
        <w:t xml:space="preserve">      // first 2 FlowIds are for ECHO apps, we don't want to display them</w:t>
      </w:r>
    </w:p>
    <w:p w14:paraId="43AB8DEE" w14:textId="77777777" w:rsidR="008A1606" w:rsidRPr="008A1606" w:rsidRDefault="008A1606" w:rsidP="008A1606">
      <w:r w:rsidRPr="008A1606">
        <w:t xml:space="preserve">      //</w:t>
      </w:r>
    </w:p>
    <w:p w14:paraId="2770C612" w14:textId="77777777" w:rsidR="008A1606" w:rsidRPr="008A1606" w:rsidRDefault="008A1606" w:rsidP="008A1606">
      <w:r w:rsidRPr="008A1606">
        <w:t xml:space="preserve">      // Duration for throughput measurement is 9.0 seconds, since </w:t>
      </w:r>
    </w:p>
    <w:p w14:paraId="2C6B5584" w14:textId="77777777" w:rsidR="008A1606" w:rsidRPr="008A1606" w:rsidRDefault="008A1606" w:rsidP="008A1606">
      <w:r w:rsidRPr="008A1606">
        <w:t xml:space="preserve">      //   StartTime of the OnOffApplication is at about "second 1"</w:t>
      </w:r>
    </w:p>
    <w:p w14:paraId="2CBC6C8A" w14:textId="77777777" w:rsidR="008A1606" w:rsidRPr="008A1606" w:rsidRDefault="008A1606" w:rsidP="008A1606">
      <w:r w:rsidRPr="008A1606">
        <w:t xml:space="preserve">      // and </w:t>
      </w:r>
    </w:p>
    <w:p w14:paraId="539CBDD4" w14:textId="77777777" w:rsidR="008A1606" w:rsidRPr="008A1606" w:rsidRDefault="008A1606" w:rsidP="008A1606">
      <w:r w:rsidRPr="008A1606">
        <w:t xml:space="preserve">      //   Simulator::Stops at "second 10".</w:t>
      </w:r>
    </w:p>
    <w:p w14:paraId="3F2B43BC" w14:textId="77777777" w:rsidR="008A1606" w:rsidRPr="008A1606" w:rsidRDefault="008A1606" w:rsidP="008A1606">
      <w:r w:rsidRPr="008A1606">
        <w:t xml:space="preserve">      if (i-&gt;first &gt; 2)</w:t>
      </w:r>
    </w:p>
    <w:p w14:paraId="79D25557" w14:textId="77777777" w:rsidR="008A1606" w:rsidRPr="008A1606" w:rsidRDefault="008A1606" w:rsidP="008A1606">
      <w:r w:rsidRPr="008A1606">
        <w:t xml:space="preserve">        {</w:t>
      </w:r>
    </w:p>
    <w:p w14:paraId="1520E6D7" w14:textId="77777777" w:rsidR="008A1606" w:rsidRPr="008A1606" w:rsidRDefault="008A1606" w:rsidP="008A1606">
      <w:r w:rsidRPr="008A1606">
        <w:lastRenderedPageBreak/>
        <w:t xml:space="preserve">          Ipv4FlowClassifier::FiveTuple t = classifier-&gt;FindFlow (i-&gt;first);</w:t>
      </w:r>
    </w:p>
    <w:p w14:paraId="2A447FE0" w14:textId="77777777" w:rsidR="008A1606" w:rsidRPr="008A1606" w:rsidRDefault="008A1606" w:rsidP="008A1606">
      <w:r w:rsidRPr="008A1606">
        <w:t xml:space="preserve">          std::cout &lt;&lt; "Flow " &lt;&lt; i-&gt;first - 2 &lt;&lt; " (" &lt;&lt; t.sourceAddress &lt;&lt; " -&gt; " &lt;&lt; t.destinationAddress &lt;&lt; ")\n";</w:t>
      </w:r>
    </w:p>
    <w:p w14:paraId="20EA8FF1" w14:textId="77777777" w:rsidR="008A1606" w:rsidRPr="008A1606" w:rsidRDefault="008A1606" w:rsidP="008A1606">
      <w:r w:rsidRPr="008A1606">
        <w:t xml:space="preserve">          std::cout &lt;&lt; "  Tx Packets: " &lt;&lt; i-&gt;second.txPackets &lt;&lt; "\n";</w:t>
      </w:r>
    </w:p>
    <w:p w14:paraId="61A0C2AD" w14:textId="77777777" w:rsidR="008A1606" w:rsidRPr="008A1606" w:rsidRDefault="008A1606" w:rsidP="008A1606">
      <w:r w:rsidRPr="008A1606">
        <w:t xml:space="preserve">          std::cout &lt;&lt; "  Tx Bytes:   " &lt;&lt; i-&gt;second.txBytes &lt;&lt; "\n";</w:t>
      </w:r>
    </w:p>
    <w:p w14:paraId="6F59548A" w14:textId="77777777" w:rsidR="008A1606" w:rsidRPr="008A1606" w:rsidRDefault="008A1606" w:rsidP="008A1606">
      <w:r w:rsidRPr="008A1606">
        <w:t xml:space="preserve">          std::cout &lt;&lt; "  TxOffered:  " &lt;&lt; i-&gt;second.txBytes * 8.0 / 9.0 / 1000 / 1000  &lt;&lt; " Mbps\n";</w:t>
      </w:r>
    </w:p>
    <w:p w14:paraId="510D2F56" w14:textId="77777777" w:rsidR="008A1606" w:rsidRPr="008A1606" w:rsidRDefault="008A1606" w:rsidP="008A1606">
      <w:r w:rsidRPr="008A1606">
        <w:t xml:space="preserve">          std::cout &lt;&lt; "  Rx Packets: " &lt;&lt; i-&gt;second.rxPackets &lt;&lt; "\n";</w:t>
      </w:r>
    </w:p>
    <w:p w14:paraId="01DDE42B" w14:textId="77777777" w:rsidR="008A1606" w:rsidRPr="008A1606" w:rsidRDefault="008A1606" w:rsidP="008A1606">
      <w:r w:rsidRPr="008A1606">
        <w:t xml:space="preserve">          std::cout &lt;&lt; "  Rx Bytes:   " &lt;&lt; i-&gt;second.rxBytes &lt;&lt; "\n";</w:t>
      </w:r>
    </w:p>
    <w:p w14:paraId="3886E4A4" w14:textId="77777777" w:rsidR="008A1606" w:rsidRPr="008A1606" w:rsidRDefault="008A1606" w:rsidP="008A1606">
      <w:r w:rsidRPr="008A1606">
        <w:t xml:space="preserve">          std::cout &lt;&lt; "  Throughput: " &lt;&lt; i-&gt;second.rxBytes * 8.0 / 9.0 / 1000 / 1000  &lt;&lt; " Mbps\n";</w:t>
      </w:r>
    </w:p>
    <w:p w14:paraId="29FE4910" w14:textId="77777777" w:rsidR="008A1606" w:rsidRPr="008A1606" w:rsidRDefault="008A1606" w:rsidP="008A1606">
      <w:r w:rsidRPr="008A1606">
        <w:t xml:space="preserve">        }</w:t>
      </w:r>
    </w:p>
    <w:p w14:paraId="1B45C15B" w14:textId="77777777" w:rsidR="008A1606" w:rsidRPr="008A1606" w:rsidRDefault="008A1606" w:rsidP="008A1606">
      <w:r w:rsidRPr="008A1606">
        <w:t xml:space="preserve">    }</w:t>
      </w:r>
    </w:p>
    <w:p w14:paraId="5E179207" w14:textId="77777777" w:rsidR="008A1606" w:rsidRPr="008A1606" w:rsidRDefault="008A1606" w:rsidP="008A1606"/>
    <w:p w14:paraId="494A0BCE" w14:textId="77777777" w:rsidR="008A1606" w:rsidRPr="008A1606" w:rsidRDefault="008A1606" w:rsidP="008A1606">
      <w:r w:rsidRPr="008A1606">
        <w:t xml:space="preserve">  // 11. Cleanup</w:t>
      </w:r>
    </w:p>
    <w:p w14:paraId="38B3C1F1" w14:textId="77777777" w:rsidR="008A1606" w:rsidRPr="008A1606" w:rsidRDefault="008A1606" w:rsidP="008A1606">
      <w:r w:rsidRPr="008A1606">
        <w:t xml:space="preserve">  Simulator::Destroy ();</w:t>
      </w:r>
    </w:p>
    <w:p w14:paraId="632407CD" w14:textId="77777777" w:rsidR="008A1606" w:rsidRPr="008A1606" w:rsidRDefault="008A1606" w:rsidP="008A1606">
      <w:r w:rsidRPr="008A1606">
        <w:t>}</w:t>
      </w:r>
    </w:p>
    <w:p w14:paraId="784C27B9" w14:textId="77777777" w:rsidR="008A1606" w:rsidRPr="008A1606" w:rsidRDefault="008A1606" w:rsidP="008A1606"/>
    <w:p w14:paraId="1C9CE5C3" w14:textId="77777777" w:rsidR="008A1606" w:rsidRPr="008A1606" w:rsidRDefault="008A1606" w:rsidP="008A1606">
      <w:r w:rsidRPr="008A1606">
        <w:t>int main (int argc, char **argv)</w:t>
      </w:r>
    </w:p>
    <w:p w14:paraId="4A271F90" w14:textId="77777777" w:rsidR="008A1606" w:rsidRPr="008A1606" w:rsidRDefault="008A1606" w:rsidP="008A1606">
      <w:r w:rsidRPr="008A1606">
        <w:t>{</w:t>
      </w:r>
    </w:p>
    <w:p w14:paraId="59F2BA37" w14:textId="77777777" w:rsidR="008A1606" w:rsidRPr="008A1606" w:rsidRDefault="008A1606" w:rsidP="008A1606">
      <w:r w:rsidRPr="008A1606">
        <w:t xml:space="preserve">  std::cout &lt;&lt; "Hidden station experiment with RTS/CTS disabled:\n" &lt;&lt; std::flush;</w:t>
      </w:r>
    </w:p>
    <w:p w14:paraId="4FDEC731" w14:textId="77777777" w:rsidR="008A1606" w:rsidRPr="008A1606" w:rsidRDefault="008A1606" w:rsidP="008A1606">
      <w:r w:rsidRPr="008A1606">
        <w:t xml:space="preserve">  experiment (false);</w:t>
      </w:r>
    </w:p>
    <w:p w14:paraId="308C7C44" w14:textId="77777777" w:rsidR="008A1606" w:rsidRPr="008A1606" w:rsidRDefault="008A1606" w:rsidP="008A1606">
      <w:r w:rsidRPr="008A1606">
        <w:t xml:space="preserve">  std::cout &lt;&lt; "------------------------------------------------\n";</w:t>
      </w:r>
    </w:p>
    <w:p w14:paraId="188811E6" w14:textId="77777777" w:rsidR="008A1606" w:rsidRPr="008A1606" w:rsidRDefault="008A1606" w:rsidP="008A1606">
      <w:r w:rsidRPr="008A1606">
        <w:t xml:space="preserve">  std::cout &lt;&lt; "Hidden station experiment with RTS/CTS enabled:\n";</w:t>
      </w:r>
    </w:p>
    <w:p w14:paraId="37236C30" w14:textId="77777777" w:rsidR="008A1606" w:rsidRPr="008A1606" w:rsidRDefault="008A1606" w:rsidP="008A1606">
      <w:r w:rsidRPr="008A1606">
        <w:t xml:space="preserve">  experiment (true);</w:t>
      </w:r>
    </w:p>
    <w:p w14:paraId="64FA39CA" w14:textId="77777777" w:rsidR="008A1606" w:rsidRPr="008A1606" w:rsidRDefault="008A1606" w:rsidP="008A1606"/>
    <w:p w14:paraId="6E87D7BE" w14:textId="77777777" w:rsidR="008A1606" w:rsidRPr="008A1606" w:rsidRDefault="008A1606" w:rsidP="008A1606">
      <w:r w:rsidRPr="008A1606">
        <w:t xml:space="preserve">  return 0;</w:t>
      </w:r>
    </w:p>
    <w:p w14:paraId="6C6C7A4C" w14:textId="77777777" w:rsidR="008A1606" w:rsidRPr="008A1606" w:rsidRDefault="008A1606" w:rsidP="008A1606">
      <w:r w:rsidRPr="008A1606">
        <w:t>}</w:t>
      </w:r>
    </w:p>
    <w:p w14:paraId="518DE0C8" w14:textId="77777777" w:rsidR="00C7262D" w:rsidRPr="00BA02CF" w:rsidRDefault="00C7262D" w:rsidP="00D54B69">
      <w:pPr>
        <w:rPr>
          <w:b/>
          <w:sz w:val="24"/>
          <w:szCs w:val="36"/>
        </w:rPr>
      </w:pPr>
    </w:p>
    <w:p w14:paraId="7285917C" w14:textId="77777777" w:rsidR="00D54B69" w:rsidRDefault="00D54B69" w:rsidP="00D54B69">
      <w:pPr>
        <w:rPr>
          <w:sz w:val="24"/>
          <w:szCs w:val="36"/>
        </w:rPr>
      </w:pPr>
    </w:p>
    <w:p w14:paraId="1C4F3999" w14:textId="168789AA" w:rsidR="00D54B69" w:rsidRPr="00D54B69" w:rsidRDefault="00D54B69" w:rsidP="00D54B69">
      <w:pPr>
        <w:rPr>
          <w:sz w:val="24"/>
          <w:szCs w:val="36"/>
        </w:rPr>
      </w:pPr>
    </w:p>
    <w:sectPr w:rsidR="00D54B69" w:rsidRPr="00D54B69" w:rsidSect="005301A4">
      <w:headerReference w:type="default" r:id="rId10"/>
      <w:footerReference w:type="even" r:id="rId11"/>
      <w:footerReference w:type="default" r:id="rId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0D4AB4" w14:textId="77777777" w:rsidR="00E8631B" w:rsidRDefault="00E8631B">
      <w:r>
        <w:separator/>
      </w:r>
    </w:p>
  </w:endnote>
  <w:endnote w:type="continuationSeparator" w:id="0">
    <w:p w14:paraId="54E3BA34" w14:textId="77777777" w:rsidR="00E8631B" w:rsidRDefault="00E86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47A6AF" w14:textId="77777777" w:rsidR="00E8631B" w:rsidRDefault="00E8631B" w:rsidP="005301A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ED251C1" w14:textId="77777777" w:rsidR="00E8631B" w:rsidRDefault="00E8631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87D7F4" w14:textId="77777777" w:rsidR="00E8631B" w:rsidRDefault="00E8631B" w:rsidP="005301A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A1606">
      <w:rPr>
        <w:rStyle w:val="PageNumber"/>
      </w:rPr>
      <w:t>2</w:t>
    </w:r>
    <w:r>
      <w:rPr>
        <w:rStyle w:val="PageNumber"/>
      </w:rPr>
      <w:fldChar w:fldCharType="end"/>
    </w:r>
  </w:p>
  <w:p w14:paraId="7D74784A" w14:textId="77777777" w:rsidR="00E8631B" w:rsidRDefault="00E8631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BEC2B0" w14:textId="77777777" w:rsidR="00E8631B" w:rsidRDefault="00E8631B">
      <w:r>
        <w:separator/>
      </w:r>
    </w:p>
  </w:footnote>
  <w:footnote w:type="continuationSeparator" w:id="0">
    <w:p w14:paraId="3056DCAF" w14:textId="77777777" w:rsidR="00E8631B" w:rsidRDefault="00E863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382FE7" w14:textId="77777777" w:rsidR="00E8631B" w:rsidRDefault="00E8631B" w:rsidP="005301A4">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name w:val="WW8Num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singleLevel"/>
    <w:tmpl w:val="00000003"/>
    <w:name w:val="WW8Num2"/>
    <w:lvl w:ilvl="0">
      <w:start w:val="1"/>
      <w:numFmt w:val="decimal"/>
      <w:lvlText w:val="%1."/>
      <w:lvlJc w:val="left"/>
      <w:pPr>
        <w:tabs>
          <w:tab w:val="num" w:pos="720"/>
        </w:tabs>
        <w:ind w:left="72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BB1"/>
    <w:rsid w:val="00061B2F"/>
    <w:rsid w:val="00071461"/>
    <w:rsid w:val="0011172E"/>
    <w:rsid w:val="00187724"/>
    <w:rsid w:val="001A6643"/>
    <w:rsid w:val="002B2AD4"/>
    <w:rsid w:val="002F50D9"/>
    <w:rsid w:val="00301DCE"/>
    <w:rsid w:val="0037746E"/>
    <w:rsid w:val="003C0453"/>
    <w:rsid w:val="00404480"/>
    <w:rsid w:val="00434782"/>
    <w:rsid w:val="004755E2"/>
    <w:rsid w:val="00485A88"/>
    <w:rsid w:val="004C0A47"/>
    <w:rsid w:val="005301A4"/>
    <w:rsid w:val="00590177"/>
    <w:rsid w:val="00645B41"/>
    <w:rsid w:val="006644E4"/>
    <w:rsid w:val="00673BB1"/>
    <w:rsid w:val="006B20E9"/>
    <w:rsid w:val="006C0624"/>
    <w:rsid w:val="006E3186"/>
    <w:rsid w:val="006E3869"/>
    <w:rsid w:val="007003FE"/>
    <w:rsid w:val="00757EFB"/>
    <w:rsid w:val="007A78AB"/>
    <w:rsid w:val="007C3C5E"/>
    <w:rsid w:val="008021F3"/>
    <w:rsid w:val="00852BA8"/>
    <w:rsid w:val="00871B3B"/>
    <w:rsid w:val="00886119"/>
    <w:rsid w:val="00896908"/>
    <w:rsid w:val="008A1606"/>
    <w:rsid w:val="008B7B80"/>
    <w:rsid w:val="00956DF8"/>
    <w:rsid w:val="009B2380"/>
    <w:rsid w:val="009F2672"/>
    <w:rsid w:val="00A44054"/>
    <w:rsid w:val="00A45189"/>
    <w:rsid w:val="00A63757"/>
    <w:rsid w:val="00A81FD0"/>
    <w:rsid w:val="00AD7B9F"/>
    <w:rsid w:val="00B2213A"/>
    <w:rsid w:val="00BA02CF"/>
    <w:rsid w:val="00BA72E8"/>
    <w:rsid w:val="00BC0D9E"/>
    <w:rsid w:val="00C345E8"/>
    <w:rsid w:val="00C7262D"/>
    <w:rsid w:val="00C903EC"/>
    <w:rsid w:val="00CA1458"/>
    <w:rsid w:val="00D54B69"/>
    <w:rsid w:val="00D93A8A"/>
    <w:rsid w:val="00D973A8"/>
    <w:rsid w:val="00DC6157"/>
    <w:rsid w:val="00DC6312"/>
    <w:rsid w:val="00DD4B48"/>
    <w:rsid w:val="00E30284"/>
    <w:rsid w:val="00E8631B"/>
    <w:rsid w:val="00EF4243"/>
    <w:rsid w:val="00F35E95"/>
    <w:rsid w:val="00F37D95"/>
    <w:rsid w:val="00F83AF6"/>
    <w:rsid w:val="00F86650"/>
    <w:rsid w:val="00FA6C68"/>
    <w:rsid w:val="00FB00A1"/>
    <w:rsid w:val="00FE202F"/>
    <w:rsid w:val="00FE2357"/>
    <w:rsid w:val="00FF78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2"/>
    <o:shapelayout v:ext="edit">
      <o:idmap v:ext="edit" data="1"/>
    </o:shapelayout>
  </w:shapeDefaults>
  <w:decimalSymbol w:val="."/>
  <w:listSeparator w:val=","/>
  <w14:docId w14:val="31056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BB1"/>
    <w:pPr>
      <w:suppressAutoHyphens/>
      <w:spacing w:after="0" w:line="240" w:lineRule="auto"/>
    </w:pPr>
    <w:rPr>
      <w:rFonts w:ascii="Times New Roman" w:eastAsia="Times New Roman" w:hAnsi="Times New Roman" w:cs="Times New Roman"/>
      <w:noProof/>
      <w:sz w:val="20"/>
      <w:szCs w:val="20"/>
    </w:rPr>
  </w:style>
  <w:style w:type="paragraph" w:styleId="Heading1">
    <w:name w:val="heading 1"/>
    <w:basedOn w:val="Normal"/>
    <w:next w:val="Normal"/>
    <w:link w:val="Heading1Char"/>
    <w:qFormat/>
    <w:rsid w:val="00673BB1"/>
    <w:pPr>
      <w:keepNext/>
      <w:numPr>
        <w:numId w:val="1"/>
      </w:numPr>
      <w:jc w:val="center"/>
      <w:outlineLvl w:val="0"/>
    </w:pPr>
    <w:rPr>
      <w:sz w:val="32"/>
    </w:rPr>
  </w:style>
  <w:style w:type="paragraph" w:styleId="Heading2">
    <w:name w:val="heading 2"/>
    <w:basedOn w:val="Normal"/>
    <w:next w:val="Normal"/>
    <w:link w:val="Heading2Char"/>
    <w:qFormat/>
    <w:rsid w:val="00673BB1"/>
    <w:pPr>
      <w:keepNext/>
      <w:numPr>
        <w:ilvl w:val="1"/>
        <w:numId w:val="1"/>
      </w:numPr>
      <w:spacing w:before="60" w:after="60" w:line="360" w:lineRule="auto"/>
      <w:ind w:left="360"/>
      <w:outlineLvl w:val="1"/>
    </w:pPr>
    <w:rPr>
      <w:sz w:val="24"/>
    </w:rPr>
  </w:style>
  <w:style w:type="paragraph" w:styleId="Heading3">
    <w:name w:val="heading 3"/>
    <w:basedOn w:val="Normal"/>
    <w:next w:val="Normal"/>
    <w:link w:val="Heading3Char"/>
    <w:qFormat/>
    <w:rsid w:val="00673BB1"/>
    <w:pPr>
      <w:keepNext/>
      <w:numPr>
        <w:ilvl w:val="2"/>
        <w:numId w:val="1"/>
      </w:numPr>
      <w:spacing w:before="60" w:after="60" w:line="360" w:lineRule="auto"/>
      <w:outlineLvl w:val="2"/>
    </w:pPr>
    <w:rPr>
      <w:sz w:val="24"/>
    </w:rPr>
  </w:style>
  <w:style w:type="paragraph" w:styleId="Heading5">
    <w:name w:val="heading 5"/>
    <w:basedOn w:val="Normal"/>
    <w:next w:val="Normal"/>
    <w:link w:val="Heading5Char"/>
    <w:qFormat/>
    <w:rsid w:val="00673BB1"/>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3BB1"/>
    <w:rPr>
      <w:rFonts w:ascii="Times New Roman" w:eastAsia="Times New Roman" w:hAnsi="Times New Roman" w:cs="Times New Roman"/>
      <w:noProof/>
      <w:sz w:val="32"/>
      <w:szCs w:val="20"/>
    </w:rPr>
  </w:style>
  <w:style w:type="character" w:customStyle="1" w:styleId="Heading2Char">
    <w:name w:val="Heading 2 Char"/>
    <w:basedOn w:val="DefaultParagraphFont"/>
    <w:link w:val="Heading2"/>
    <w:rsid w:val="00673BB1"/>
    <w:rPr>
      <w:rFonts w:ascii="Times New Roman" w:eastAsia="Times New Roman" w:hAnsi="Times New Roman" w:cs="Times New Roman"/>
      <w:noProof/>
      <w:sz w:val="24"/>
      <w:szCs w:val="20"/>
    </w:rPr>
  </w:style>
  <w:style w:type="character" w:customStyle="1" w:styleId="Heading3Char">
    <w:name w:val="Heading 3 Char"/>
    <w:basedOn w:val="DefaultParagraphFont"/>
    <w:link w:val="Heading3"/>
    <w:rsid w:val="00673BB1"/>
    <w:rPr>
      <w:rFonts w:ascii="Times New Roman" w:eastAsia="Times New Roman" w:hAnsi="Times New Roman" w:cs="Times New Roman"/>
      <w:noProof/>
      <w:sz w:val="24"/>
      <w:szCs w:val="20"/>
    </w:rPr>
  </w:style>
  <w:style w:type="character" w:customStyle="1" w:styleId="Heading5Char">
    <w:name w:val="Heading 5 Char"/>
    <w:basedOn w:val="DefaultParagraphFont"/>
    <w:link w:val="Heading5"/>
    <w:rsid w:val="00673BB1"/>
    <w:rPr>
      <w:rFonts w:ascii="Times New Roman" w:eastAsia="Times New Roman" w:hAnsi="Times New Roman" w:cs="Times New Roman"/>
      <w:b/>
      <w:bCs/>
      <w:i/>
      <w:iCs/>
      <w:noProof/>
      <w:sz w:val="26"/>
      <w:szCs w:val="26"/>
    </w:rPr>
  </w:style>
  <w:style w:type="paragraph" w:styleId="Header">
    <w:name w:val="header"/>
    <w:basedOn w:val="Normal"/>
    <w:link w:val="HeaderChar"/>
    <w:uiPriority w:val="99"/>
    <w:unhideWhenUsed/>
    <w:rsid w:val="00673BB1"/>
    <w:pPr>
      <w:tabs>
        <w:tab w:val="center" w:pos="4320"/>
        <w:tab w:val="right" w:pos="8640"/>
      </w:tabs>
    </w:pPr>
  </w:style>
  <w:style w:type="character" w:customStyle="1" w:styleId="HeaderChar">
    <w:name w:val="Header Char"/>
    <w:basedOn w:val="DefaultParagraphFont"/>
    <w:link w:val="Header"/>
    <w:uiPriority w:val="99"/>
    <w:rsid w:val="00673BB1"/>
    <w:rPr>
      <w:rFonts w:ascii="Times New Roman" w:eastAsia="Times New Roman" w:hAnsi="Times New Roman" w:cs="Times New Roman"/>
      <w:noProof/>
      <w:sz w:val="20"/>
      <w:szCs w:val="20"/>
    </w:rPr>
  </w:style>
  <w:style w:type="paragraph" w:styleId="Footer">
    <w:name w:val="footer"/>
    <w:basedOn w:val="Normal"/>
    <w:link w:val="FooterChar"/>
    <w:uiPriority w:val="99"/>
    <w:unhideWhenUsed/>
    <w:rsid w:val="00673BB1"/>
    <w:pPr>
      <w:tabs>
        <w:tab w:val="center" w:pos="4320"/>
        <w:tab w:val="right" w:pos="8640"/>
      </w:tabs>
    </w:pPr>
  </w:style>
  <w:style w:type="character" w:customStyle="1" w:styleId="FooterChar">
    <w:name w:val="Footer Char"/>
    <w:basedOn w:val="DefaultParagraphFont"/>
    <w:link w:val="Footer"/>
    <w:uiPriority w:val="99"/>
    <w:rsid w:val="00673BB1"/>
    <w:rPr>
      <w:rFonts w:ascii="Times New Roman" w:eastAsia="Times New Roman" w:hAnsi="Times New Roman" w:cs="Times New Roman"/>
      <w:noProof/>
      <w:sz w:val="20"/>
      <w:szCs w:val="20"/>
    </w:rPr>
  </w:style>
  <w:style w:type="paragraph" w:styleId="Title">
    <w:name w:val="Title"/>
    <w:basedOn w:val="Normal"/>
    <w:next w:val="Subtitle"/>
    <w:link w:val="TitleChar"/>
    <w:qFormat/>
    <w:rsid w:val="00673BB1"/>
    <w:pPr>
      <w:jc w:val="center"/>
    </w:pPr>
  </w:style>
  <w:style w:type="character" w:customStyle="1" w:styleId="TitleChar">
    <w:name w:val="Title Char"/>
    <w:basedOn w:val="DefaultParagraphFont"/>
    <w:link w:val="Title"/>
    <w:rsid w:val="00673BB1"/>
    <w:rPr>
      <w:rFonts w:ascii="Times New Roman" w:eastAsia="Times New Roman" w:hAnsi="Times New Roman" w:cs="Times New Roman"/>
      <w:noProof/>
      <w:sz w:val="20"/>
      <w:szCs w:val="20"/>
    </w:rPr>
  </w:style>
  <w:style w:type="paragraph" w:styleId="Subtitle">
    <w:name w:val="Subtitle"/>
    <w:basedOn w:val="Normal"/>
    <w:next w:val="BodyText"/>
    <w:link w:val="SubtitleChar"/>
    <w:qFormat/>
    <w:rsid w:val="00673BB1"/>
    <w:pPr>
      <w:jc w:val="center"/>
    </w:pPr>
    <w:rPr>
      <w:sz w:val="36"/>
    </w:rPr>
  </w:style>
  <w:style w:type="character" w:customStyle="1" w:styleId="SubtitleChar">
    <w:name w:val="Subtitle Char"/>
    <w:basedOn w:val="DefaultParagraphFont"/>
    <w:link w:val="Subtitle"/>
    <w:rsid w:val="00673BB1"/>
    <w:rPr>
      <w:rFonts w:ascii="Times New Roman" w:eastAsia="Times New Roman" w:hAnsi="Times New Roman" w:cs="Times New Roman"/>
      <w:noProof/>
      <w:sz w:val="36"/>
      <w:szCs w:val="20"/>
    </w:rPr>
  </w:style>
  <w:style w:type="paragraph" w:styleId="ListParagraph">
    <w:name w:val="List Paragraph"/>
    <w:basedOn w:val="Normal"/>
    <w:uiPriority w:val="34"/>
    <w:qFormat/>
    <w:rsid w:val="00673BB1"/>
    <w:pPr>
      <w:ind w:left="720"/>
      <w:contextualSpacing/>
    </w:pPr>
  </w:style>
  <w:style w:type="character" w:styleId="PageNumber">
    <w:name w:val="page number"/>
    <w:basedOn w:val="DefaultParagraphFont"/>
    <w:uiPriority w:val="99"/>
    <w:semiHidden/>
    <w:unhideWhenUsed/>
    <w:rsid w:val="00673BB1"/>
  </w:style>
  <w:style w:type="paragraph" w:styleId="BodyText">
    <w:name w:val="Body Text"/>
    <w:basedOn w:val="Normal"/>
    <w:link w:val="BodyTextChar"/>
    <w:uiPriority w:val="99"/>
    <w:semiHidden/>
    <w:unhideWhenUsed/>
    <w:rsid w:val="00673BB1"/>
    <w:pPr>
      <w:spacing w:after="120"/>
    </w:pPr>
  </w:style>
  <w:style w:type="character" w:customStyle="1" w:styleId="BodyTextChar">
    <w:name w:val="Body Text Char"/>
    <w:basedOn w:val="DefaultParagraphFont"/>
    <w:link w:val="BodyText"/>
    <w:uiPriority w:val="99"/>
    <w:semiHidden/>
    <w:rsid w:val="00673BB1"/>
    <w:rPr>
      <w:rFonts w:ascii="Times New Roman" w:eastAsia="Times New Roman" w:hAnsi="Times New Roman" w:cs="Times New Roman"/>
      <w:noProof/>
      <w:sz w:val="20"/>
      <w:szCs w:val="20"/>
    </w:rPr>
  </w:style>
  <w:style w:type="paragraph" w:styleId="BalloonText">
    <w:name w:val="Balloon Text"/>
    <w:basedOn w:val="Normal"/>
    <w:link w:val="BalloonTextChar"/>
    <w:uiPriority w:val="99"/>
    <w:semiHidden/>
    <w:unhideWhenUsed/>
    <w:rsid w:val="00DD4B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4B48"/>
    <w:rPr>
      <w:rFonts w:ascii="Lucida Grande" w:eastAsia="Times New Roman" w:hAnsi="Lucida Grande" w:cs="Lucida Grande"/>
      <w:noProof/>
      <w:sz w:val="18"/>
      <w:szCs w:val="18"/>
    </w:rPr>
  </w:style>
  <w:style w:type="paragraph" w:styleId="NormalWeb">
    <w:name w:val="Normal (Web)"/>
    <w:basedOn w:val="Normal"/>
    <w:uiPriority w:val="99"/>
    <w:semiHidden/>
    <w:unhideWhenUsed/>
    <w:rsid w:val="00896908"/>
    <w:pPr>
      <w:suppressAutoHyphens w:val="0"/>
      <w:spacing w:before="100" w:beforeAutospacing="1" w:after="100" w:afterAutospacing="1"/>
    </w:pPr>
    <w:rPr>
      <w:rFonts w:ascii="Times" w:eastAsiaTheme="minorEastAsia" w:hAnsi="Times"/>
      <w:noProof w:val="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BB1"/>
    <w:pPr>
      <w:suppressAutoHyphens/>
      <w:spacing w:after="0" w:line="240" w:lineRule="auto"/>
    </w:pPr>
    <w:rPr>
      <w:rFonts w:ascii="Times New Roman" w:eastAsia="Times New Roman" w:hAnsi="Times New Roman" w:cs="Times New Roman"/>
      <w:noProof/>
      <w:sz w:val="20"/>
      <w:szCs w:val="20"/>
    </w:rPr>
  </w:style>
  <w:style w:type="paragraph" w:styleId="Heading1">
    <w:name w:val="heading 1"/>
    <w:basedOn w:val="Normal"/>
    <w:next w:val="Normal"/>
    <w:link w:val="Heading1Char"/>
    <w:qFormat/>
    <w:rsid w:val="00673BB1"/>
    <w:pPr>
      <w:keepNext/>
      <w:numPr>
        <w:numId w:val="1"/>
      </w:numPr>
      <w:jc w:val="center"/>
      <w:outlineLvl w:val="0"/>
    </w:pPr>
    <w:rPr>
      <w:sz w:val="32"/>
    </w:rPr>
  </w:style>
  <w:style w:type="paragraph" w:styleId="Heading2">
    <w:name w:val="heading 2"/>
    <w:basedOn w:val="Normal"/>
    <w:next w:val="Normal"/>
    <w:link w:val="Heading2Char"/>
    <w:qFormat/>
    <w:rsid w:val="00673BB1"/>
    <w:pPr>
      <w:keepNext/>
      <w:numPr>
        <w:ilvl w:val="1"/>
        <w:numId w:val="1"/>
      </w:numPr>
      <w:spacing w:before="60" w:after="60" w:line="360" w:lineRule="auto"/>
      <w:ind w:left="360"/>
      <w:outlineLvl w:val="1"/>
    </w:pPr>
    <w:rPr>
      <w:sz w:val="24"/>
    </w:rPr>
  </w:style>
  <w:style w:type="paragraph" w:styleId="Heading3">
    <w:name w:val="heading 3"/>
    <w:basedOn w:val="Normal"/>
    <w:next w:val="Normal"/>
    <w:link w:val="Heading3Char"/>
    <w:qFormat/>
    <w:rsid w:val="00673BB1"/>
    <w:pPr>
      <w:keepNext/>
      <w:numPr>
        <w:ilvl w:val="2"/>
        <w:numId w:val="1"/>
      </w:numPr>
      <w:spacing w:before="60" w:after="60" w:line="360" w:lineRule="auto"/>
      <w:outlineLvl w:val="2"/>
    </w:pPr>
    <w:rPr>
      <w:sz w:val="24"/>
    </w:rPr>
  </w:style>
  <w:style w:type="paragraph" w:styleId="Heading5">
    <w:name w:val="heading 5"/>
    <w:basedOn w:val="Normal"/>
    <w:next w:val="Normal"/>
    <w:link w:val="Heading5Char"/>
    <w:qFormat/>
    <w:rsid w:val="00673BB1"/>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3BB1"/>
    <w:rPr>
      <w:rFonts w:ascii="Times New Roman" w:eastAsia="Times New Roman" w:hAnsi="Times New Roman" w:cs="Times New Roman"/>
      <w:noProof/>
      <w:sz w:val="32"/>
      <w:szCs w:val="20"/>
    </w:rPr>
  </w:style>
  <w:style w:type="character" w:customStyle="1" w:styleId="Heading2Char">
    <w:name w:val="Heading 2 Char"/>
    <w:basedOn w:val="DefaultParagraphFont"/>
    <w:link w:val="Heading2"/>
    <w:rsid w:val="00673BB1"/>
    <w:rPr>
      <w:rFonts w:ascii="Times New Roman" w:eastAsia="Times New Roman" w:hAnsi="Times New Roman" w:cs="Times New Roman"/>
      <w:noProof/>
      <w:sz w:val="24"/>
      <w:szCs w:val="20"/>
    </w:rPr>
  </w:style>
  <w:style w:type="character" w:customStyle="1" w:styleId="Heading3Char">
    <w:name w:val="Heading 3 Char"/>
    <w:basedOn w:val="DefaultParagraphFont"/>
    <w:link w:val="Heading3"/>
    <w:rsid w:val="00673BB1"/>
    <w:rPr>
      <w:rFonts w:ascii="Times New Roman" w:eastAsia="Times New Roman" w:hAnsi="Times New Roman" w:cs="Times New Roman"/>
      <w:noProof/>
      <w:sz w:val="24"/>
      <w:szCs w:val="20"/>
    </w:rPr>
  </w:style>
  <w:style w:type="character" w:customStyle="1" w:styleId="Heading5Char">
    <w:name w:val="Heading 5 Char"/>
    <w:basedOn w:val="DefaultParagraphFont"/>
    <w:link w:val="Heading5"/>
    <w:rsid w:val="00673BB1"/>
    <w:rPr>
      <w:rFonts w:ascii="Times New Roman" w:eastAsia="Times New Roman" w:hAnsi="Times New Roman" w:cs="Times New Roman"/>
      <w:b/>
      <w:bCs/>
      <w:i/>
      <w:iCs/>
      <w:noProof/>
      <w:sz w:val="26"/>
      <w:szCs w:val="26"/>
    </w:rPr>
  </w:style>
  <w:style w:type="paragraph" w:styleId="Header">
    <w:name w:val="header"/>
    <w:basedOn w:val="Normal"/>
    <w:link w:val="HeaderChar"/>
    <w:uiPriority w:val="99"/>
    <w:unhideWhenUsed/>
    <w:rsid w:val="00673BB1"/>
    <w:pPr>
      <w:tabs>
        <w:tab w:val="center" w:pos="4320"/>
        <w:tab w:val="right" w:pos="8640"/>
      </w:tabs>
    </w:pPr>
  </w:style>
  <w:style w:type="character" w:customStyle="1" w:styleId="HeaderChar">
    <w:name w:val="Header Char"/>
    <w:basedOn w:val="DefaultParagraphFont"/>
    <w:link w:val="Header"/>
    <w:uiPriority w:val="99"/>
    <w:rsid w:val="00673BB1"/>
    <w:rPr>
      <w:rFonts w:ascii="Times New Roman" w:eastAsia="Times New Roman" w:hAnsi="Times New Roman" w:cs="Times New Roman"/>
      <w:noProof/>
      <w:sz w:val="20"/>
      <w:szCs w:val="20"/>
    </w:rPr>
  </w:style>
  <w:style w:type="paragraph" w:styleId="Footer">
    <w:name w:val="footer"/>
    <w:basedOn w:val="Normal"/>
    <w:link w:val="FooterChar"/>
    <w:uiPriority w:val="99"/>
    <w:unhideWhenUsed/>
    <w:rsid w:val="00673BB1"/>
    <w:pPr>
      <w:tabs>
        <w:tab w:val="center" w:pos="4320"/>
        <w:tab w:val="right" w:pos="8640"/>
      </w:tabs>
    </w:pPr>
  </w:style>
  <w:style w:type="character" w:customStyle="1" w:styleId="FooterChar">
    <w:name w:val="Footer Char"/>
    <w:basedOn w:val="DefaultParagraphFont"/>
    <w:link w:val="Footer"/>
    <w:uiPriority w:val="99"/>
    <w:rsid w:val="00673BB1"/>
    <w:rPr>
      <w:rFonts w:ascii="Times New Roman" w:eastAsia="Times New Roman" w:hAnsi="Times New Roman" w:cs="Times New Roman"/>
      <w:noProof/>
      <w:sz w:val="20"/>
      <w:szCs w:val="20"/>
    </w:rPr>
  </w:style>
  <w:style w:type="paragraph" w:styleId="Title">
    <w:name w:val="Title"/>
    <w:basedOn w:val="Normal"/>
    <w:next w:val="Subtitle"/>
    <w:link w:val="TitleChar"/>
    <w:qFormat/>
    <w:rsid w:val="00673BB1"/>
    <w:pPr>
      <w:jc w:val="center"/>
    </w:pPr>
  </w:style>
  <w:style w:type="character" w:customStyle="1" w:styleId="TitleChar">
    <w:name w:val="Title Char"/>
    <w:basedOn w:val="DefaultParagraphFont"/>
    <w:link w:val="Title"/>
    <w:rsid w:val="00673BB1"/>
    <w:rPr>
      <w:rFonts w:ascii="Times New Roman" w:eastAsia="Times New Roman" w:hAnsi="Times New Roman" w:cs="Times New Roman"/>
      <w:noProof/>
      <w:sz w:val="20"/>
      <w:szCs w:val="20"/>
    </w:rPr>
  </w:style>
  <w:style w:type="paragraph" w:styleId="Subtitle">
    <w:name w:val="Subtitle"/>
    <w:basedOn w:val="Normal"/>
    <w:next w:val="BodyText"/>
    <w:link w:val="SubtitleChar"/>
    <w:qFormat/>
    <w:rsid w:val="00673BB1"/>
    <w:pPr>
      <w:jc w:val="center"/>
    </w:pPr>
    <w:rPr>
      <w:sz w:val="36"/>
    </w:rPr>
  </w:style>
  <w:style w:type="character" w:customStyle="1" w:styleId="SubtitleChar">
    <w:name w:val="Subtitle Char"/>
    <w:basedOn w:val="DefaultParagraphFont"/>
    <w:link w:val="Subtitle"/>
    <w:rsid w:val="00673BB1"/>
    <w:rPr>
      <w:rFonts w:ascii="Times New Roman" w:eastAsia="Times New Roman" w:hAnsi="Times New Roman" w:cs="Times New Roman"/>
      <w:noProof/>
      <w:sz w:val="36"/>
      <w:szCs w:val="20"/>
    </w:rPr>
  </w:style>
  <w:style w:type="paragraph" w:styleId="ListParagraph">
    <w:name w:val="List Paragraph"/>
    <w:basedOn w:val="Normal"/>
    <w:uiPriority w:val="34"/>
    <w:qFormat/>
    <w:rsid w:val="00673BB1"/>
    <w:pPr>
      <w:ind w:left="720"/>
      <w:contextualSpacing/>
    </w:pPr>
  </w:style>
  <w:style w:type="character" w:styleId="PageNumber">
    <w:name w:val="page number"/>
    <w:basedOn w:val="DefaultParagraphFont"/>
    <w:uiPriority w:val="99"/>
    <w:semiHidden/>
    <w:unhideWhenUsed/>
    <w:rsid w:val="00673BB1"/>
  </w:style>
  <w:style w:type="paragraph" w:styleId="BodyText">
    <w:name w:val="Body Text"/>
    <w:basedOn w:val="Normal"/>
    <w:link w:val="BodyTextChar"/>
    <w:uiPriority w:val="99"/>
    <w:semiHidden/>
    <w:unhideWhenUsed/>
    <w:rsid w:val="00673BB1"/>
    <w:pPr>
      <w:spacing w:after="120"/>
    </w:pPr>
  </w:style>
  <w:style w:type="character" w:customStyle="1" w:styleId="BodyTextChar">
    <w:name w:val="Body Text Char"/>
    <w:basedOn w:val="DefaultParagraphFont"/>
    <w:link w:val="BodyText"/>
    <w:uiPriority w:val="99"/>
    <w:semiHidden/>
    <w:rsid w:val="00673BB1"/>
    <w:rPr>
      <w:rFonts w:ascii="Times New Roman" w:eastAsia="Times New Roman" w:hAnsi="Times New Roman" w:cs="Times New Roman"/>
      <w:noProof/>
      <w:sz w:val="20"/>
      <w:szCs w:val="20"/>
    </w:rPr>
  </w:style>
  <w:style w:type="paragraph" w:styleId="BalloonText">
    <w:name w:val="Balloon Text"/>
    <w:basedOn w:val="Normal"/>
    <w:link w:val="BalloonTextChar"/>
    <w:uiPriority w:val="99"/>
    <w:semiHidden/>
    <w:unhideWhenUsed/>
    <w:rsid w:val="00DD4B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4B48"/>
    <w:rPr>
      <w:rFonts w:ascii="Lucida Grande" w:eastAsia="Times New Roman" w:hAnsi="Lucida Grande" w:cs="Lucida Grande"/>
      <w:noProof/>
      <w:sz w:val="18"/>
      <w:szCs w:val="18"/>
    </w:rPr>
  </w:style>
  <w:style w:type="paragraph" w:styleId="NormalWeb">
    <w:name w:val="Normal (Web)"/>
    <w:basedOn w:val="Normal"/>
    <w:uiPriority w:val="99"/>
    <w:semiHidden/>
    <w:unhideWhenUsed/>
    <w:rsid w:val="00896908"/>
    <w:pPr>
      <w:suppressAutoHyphens w:val="0"/>
      <w:spacing w:before="100" w:beforeAutospacing="1" w:after="100" w:afterAutospacing="1"/>
    </w:pPr>
    <w:rPr>
      <w:rFonts w:ascii="Times" w:eastAsiaTheme="minorEastAsia" w:hAnsi="Times"/>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573505">
      <w:bodyDiv w:val="1"/>
      <w:marLeft w:val="0"/>
      <w:marRight w:val="0"/>
      <w:marTop w:val="0"/>
      <w:marBottom w:val="0"/>
      <w:divBdr>
        <w:top w:val="none" w:sz="0" w:space="0" w:color="auto"/>
        <w:left w:val="none" w:sz="0" w:space="0" w:color="auto"/>
        <w:bottom w:val="none" w:sz="0" w:space="0" w:color="auto"/>
        <w:right w:val="none" w:sz="0" w:space="0" w:color="auto"/>
      </w:divBdr>
    </w:div>
    <w:div w:id="2042588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TaylorSkilling:Documents:Middler%20NU:Summer:Wireless%20:Lab%205:Data.xlsx" TargetMode="External"/><Relationship Id="rId2"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TaylorSkilling:Documents:Middler%20NU:Summer:Wireless%20:Lab%205: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Effects of RTS/CTS in Hidden Terminal Problem</a:t>
            </a:r>
          </a:p>
        </c:rich>
      </c:tx>
      <c:layout/>
      <c:overlay val="0"/>
    </c:title>
    <c:autoTitleDeleted val="0"/>
    <c:plotArea>
      <c:layout>
        <c:manualLayout>
          <c:layoutTarget val="inner"/>
          <c:xMode val="edge"/>
          <c:yMode val="edge"/>
          <c:x val="0.116189998062323"/>
          <c:y val="0.178823529411765"/>
          <c:w val="0.604768623720692"/>
          <c:h val="0.68"/>
        </c:manualLayout>
      </c:layout>
      <c:scatterChart>
        <c:scatterStyle val="lineMarker"/>
        <c:varyColors val="0"/>
        <c:ser>
          <c:idx val="0"/>
          <c:order val="0"/>
          <c:tx>
            <c:strRef>
              <c:f>Sheet3!$A$2</c:f>
              <c:strCache>
                <c:ptCount val="1"/>
                <c:pt idx="0">
                  <c:v>RTS/CTS Enabled</c:v>
                </c:pt>
              </c:strCache>
            </c:strRef>
          </c:tx>
          <c:spPr>
            <a:ln w="47625">
              <a:noFill/>
            </a:ln>
          </c:spPr>
          <c:xVal>
            <c:strRef>
              <c:f>Sheet3!$B$1:$C$1</c:f>
              <c:strCache>
                <c:ptCount val="2"/>
                <c:pt idx="0">
                  <c:v>Hidden</c:v>
                </c:pt>
                <c:pt idx="1">
                  <c:v>Not Hidden</c:v>
                </c:pt>
              </c:strCache>
            </c:strRef>
          </c:xVal>
          <c:yVal>
            <c:numRef>
              <c:f>Sheet3!$B$2:$C$2</c:f>
              <c:numCache>
                <c:formatCode>General</c:formatCode>
                <c:ptCount val="2"/>
                <c:pt idx="0">
                  <c:v>0.601664</c:v>
                </c:pt>
                <c:pt idx="1">
                  <c:v>0.732405</c:v>
                </c:pt>
              </c:numCache>
            </c:numRef>
          </c:yVal>
          <c:smooth val="0"/>
        </c:ser>
        <c:ser>
          <c:idx val="1"/>
          <c:order val="1"/>
          <c:tx>
            <c:strRef>
              <c:f>Sheet3!$A$3</c:f>
              <c:strCache>
                <c:ptCount val="1"/>
                <c:pt idx="0">
                  <c:v>RTS/CTS Disabled</c:v>
                </c:pt>
              </c:strCache>
            </c:strRef>
          </c:tx>
          <c:spPr>
            <a:ln w="47625">
              <a:noFill/>
            </a:ln>
          </c:spPr>
          <c:xVal>
            <c:strRef>
              <c:f>Sheet3!$B$1:$C$1</c:f>
              <c:strCache>
                <c:ptCount val="2"/>
                <c:pt idx="0">
                  <c:v>Hidden</c:v>
                </c:pt>
                <c:pt idx="1">
                  <c:v>Not Hidden</c:v>
                </c:pt>
              </c:strCache>
            </c:strRef>
          </c:xVal>
          <c:yVal>
            <c:numRef>
              <c:f>Sheet3!$B$3:$C$3</c:f>
              <c:numCache>
                <c:formatCode>General</c:formatCode>
                <c:ptCount val="2"/>
                <c:pt idx="0">
                  <c:v>0.338912</c:v>
                </c:pt>
                <c:pt idx="1">
                  <c:v>0.785717</c:v>
                </c:pt>
              </c:numCache>
            </c:numRef>
          </c:yVal>
          <c:smooth val="0"/>
        </c:ser>
        <c:dLbls>
          <c:showLegendKey val="0"/>
          <c:showVal val="0"/>
          <c:showCatName val="0"/>
          <c:showSerName val="0"/>
          <c:showPercent val="0"/>
          <c:showBubbleSize val="0"/>
        </c:dLbls>
        <c:axId val="2093834088"/>
        <c:axId val="2093837080"/>
      </c:scatterChart>
      <c:valAx>
        <c:axId val="2093834088"/>
        <c:scaling>
          <c:orientation val="minMax"/>
        </c:scaling>
        <c:delete val="1"/>
        <c:axPos val="b"/>
        <c:majorTickMark val="out"/>
        <c:minorTickMark val="none"/>
        <c:tickLblPos val="nextTo"/>
        <c:crossAx val="2093837080"/>
        <c:crosses val="autoZero"/>
        <c:crossBetween val="midCat"/>
      </c:valAx>
      <c:valAx>
        <c:axId val="2093837080"/>
        <c:scaling>
          <c:orientation val="minMax"/>
        </c:scaling>
        <c:delete val="0"/>
        <c:axPos val="l"/>
        <c:majorGridlines/>
        <c:title>
          <c:tx>
            <c:rich>
              <a:bodyPr rot="-5400000" vert="horz"/>
              <a:lstStyle/>
              <a:p>
                <a:pPr>
                  <a:defRPr sz="1400"/>
                </a:pPr>
                <a:r>
                  <a:rPr lang="en-US" sz="1400"/>
                  <a:t>Throughput</a:t>
                </a:r>
                <a:r>
                  <a:rPr lang="en-US" sz="1400" baseline="0"/>
                  <a:t> (Mbps)</a:t>
                </a:r>
                <a:endParaRPr lang="en-US" sz="1400"/>
              </a:p>
            </c:rich>
          </c:tx>
          <c:layout/>
          <c:overlay val="0"/>
        </c:title>
        <c:numFmt formatCode="General" sourceLinked="1"/>
        <c:majorTickMark val="out"/>
        <c:minorTickMark val="none"/>
        <c:tickLblPos val="nextTo"/>
        <c:txPr>
          <a:bodyPr/>
          <a:lstStyle/>
          <a:p>
            <a:pPr>
              <a:defRPr sz="1200"/>
            </a:pPr>
            <a:endParaRPr lang="en-US"/>
          </a:p>
        </c:txPr>
        <c:crossAx val="2093834088"/>
        <c:crosses val="autoZero"/>
        <c:crossBetween val="midCat"/>
      </c:valAx>
    </c:plotArea>
    <c:legend>
      <c:legendPos val="r"/>
      <c:layout/>
      <c:overlay val="0"/>
    </c:legend>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lgn="ctr">
              <a:defRPr sz="2000"/>
            </a:pPr>
            <a:r>
              <a:rPr lang="en-US" sz="2000"/>
              <a:t>Effect of RTS/CTS on Throughput As Loss Increases</a:t>
            </a:r>
          </a:p>
        </c:rich>
      </c:tx>
      <c:layout>
        <c:manualLayout>
          <c:xMode val="edge"/>
          <c:yMode val="edge"/>
          <c:x val="0.210386058360352"/>
          <c:y val="0.0292207792207792"/>
        </c:manualLayout>
      </c:layout>
      <c:overlay val="0"/>
    </c:title>
    <c:autoTitleDeleted val="0"/>
    <c:plotArea>
      <c:layout/>
      <c:lineChart>
        <c:grouping val="standard"/>
        <c:varyColors val="0"/>
        <c:ser>
          <c:idx val="0"/>
          <c:order val="0"/>
          <c:tx>
            <c:v>RTS/CTS Enabled 1-2</c:v>
          </c:tx>
          <c:cat>
            <c:numRef>
              <c:f>Plots!$K$2:$S$2</c:f>
              <c:numCache>
                <c:formatCode>General</c:formatCode>
                <c:ptCount val="9"/>
                <c:pt idx="0">
                  <c:v>50.0</c:v>
                </c:pt>
                <c:pt idx="1">
                  <c:v>60.0</c:v>
                </c:pt>
                <c:pt idx="2">
                  <c:v>70.0</c:v>
                </c:pt>
                <c:pt idx="3">
                  <c:v>80.0</c:v>
                </c:pt>
                <c:pt idx="4">
                  <c:v>90.0</c:v>
                </c:pt>
                <c:pt idx="5">
                  <c:v>100.0</c:v>
                </c:pt>
                <c:pt idx="6">
                  <c:v>110.0</c:v>
                </c:pt>
                <c:pt idx="7">
                  <c:v>120.0</c:v>
                </c:pt>
                <c:pt idx="8">
                  <c:v>130.0</c:v>
                </c:pt>
              </c:numCache>
            </c:numRef>
          </c:cat>
          <c:val>
            <c:numRef>
              <c:f>Plots!$K$3:$S$3</c:f>
              <c:numCache>
                <c:formatCode>General</c:formatCode>
                <c:ptCount val="9"/>
                <c:pt idx="0">
                  <c:v>0.751445</c:v>
                </c:pt>
                <c:pt idx="1">
                  <c:v>1.27695</c:v>
                </c:pt>
                <c:pt idx="2">
                  <c:v>1.27695</c:v>
                </c:pt>
                <c:pt idx="3">
                  <c:v>1.23506</c:v>
                </c:pt>
                <c:pt idx="4">
                  <c:v>1.23506</c:v>
                </c:pt>
                <c:pt idx="5">
                  <c:v>1.23506</c:v>
                </c:pt>
                <c:pt idx="6">
                  <c:v>1.27568</c:v>
                </c:pt>
                <c:pt idx="7">
                  <c:v>1.37596</c:v>
                </c:pt>
                <c:pt idx="8">
                  <c:v>1.37596</c:v>
                </c:pt>
              </c:numCache>
            </c:numRef>
          </c:val>
          <c:smooth val="0"/>
        </c:ser>
        <c:ser>
          <c:idx val="1"/>
          <c:order val="1"/>
          <c:tx>
            <c:v>RTS/CTS Enabled 2-3</c:v>
          </c:tx>
          <c:cat>
            <c:numRef>
              <c:f>Plots!$K$2:$S$2</c:f>
              <c:numCache>
                <c:formatCode>General</c:formatCode>
                <c:ptCount val="9"/>
                <c:pt idx="0">
                  <c:v>50.0</c:v>
                </c:pt>
                <c:pt idx="1">
                  <c:v>60.0</c:v>
                </c:pt>
                <c:pt idx="2">
                  <c:v>70.0</c:v>
                </c:pt>
                <c:pt idx="3">
                  <c:v>80.0</c:v>
                </c:pt>
                <c:pt idx="4">
                  <c:v>90.0</c:v>
                </c:pt>
                <c:pt idx="5">
                  <c:v>100.0</c:v>
                </c:pt>
                <c:pt idx="6">
                  <c:v>110.0</c:v>
                </c:pt>
                <c:pt idx="7">
                  <c:v>120.0</c:v>
                </c:pt>
                <c:pt idx="8">
                  <c:v>130.0</c:v>
                </c:pt>
              </c:numCache>
            </c:numRef>
          </c:cat>
          <c:val>
            <c:numRef>
              <c:f>Plots!$K$4:$S$4</c:f>
              <c:numCache>
                <c:formatCode>General</c:formatCode>
                <c:ptCount val="9"/>
                <c:pt idx="0">
                  <c:v>0.601664</c:v>
                </c:pt>
                <c:pt idx="1">
                  <c:v>0.0863147</c:v>
                </c:pt>
                <c:pt idx="2">
                  <c:v>0.0863147</c:v>
                </c:pt>
                <c:pt idx="3">
                  <c:v>0.130741</c:v>
                </c:pt>
                <c:pt idx="4">
                  <c:v>0.130741</c:v>
                </c:pt>
                <c:pt idx="5">
                  <c:v>0.130741</c:v>
                </c:pt>
                <c:pt idx="6">
                  <c:v>0.079968</c:v>
                </c:pt>
                <c:pt idx="7">
                  <c:v>0.0</c:v>
                </c:pt>
                <c:pt idx="8">
                  <c:v>0.0</c:v>
                </c:pt>
              </c:numCache>
            </c:numRef>
          </c:val>
          <c:smooth val="0"/>
        </c:ser>
        <c:ser>
          <c:idx val="2"/>
          <c:order val="2"/>
          <c:tx>
            <c:v>RTS/CTS Disabled 1-2</c:v>
          </c:tx>
          <c:cat>
            <c:numRef>
              <c:f>Plots!$K$2:$S$2</c:f>
              <c:numCache>
                <c:formatCode>General</c:formatCode>
                <c:ptCount val="9"/>
                <c:pt idx="0">
                  <c:v>50.0</c:v>
                </c:pt>
                <c:pt idx="1">
                  <c:v>60.0</c:v>
                </c:pt>
                <c:pt idx="2">
                  <c:v>70.0</c:v>
                </c:pt>
                <c:pt idx="3">
                  <c:v>80.0</c:v>
                </c:pt>
                <c:pt idx="4">
                  <c:v>90.0</c:v>
                </c:pt>
                <c:pt idx="5">
                  <c:v>100.0</c:v>
                </c:pt>
                <c:pt idx="6">
                  <c:v>110.0</c:v>
                </c:pt>
                <c:pt idx="7">
                  <c:v>120.0</c:v>
                </c:pt>
                <c:pt idx="8">
                  <c:v>130.0</c:v>
                </c:pt>
              </c:numCache>
            </c:numRef>
          </c:cat>
          <c:val>
            <c:numRef>
              <c:f>Plots!$K$5:$S$5</c:f>
              <c:numCache>
                <c:formatCode>General</c:formatCode>
                <c:ptCount val="9"/>
                <c:pt idx="0">
                  <c:v>0.233557</c:v>
                </c:pt>
                <c:pt idx="1">
                  <c:v>1.46735</c:v>
                </c:pt>
                <c:pt idx="2">
                  <c:v>1.46735</c:v>
                </c:pt>
                <c:pt idx="3">
                  <c:v>1.22618</c:v>
                </c:pt>
                <c:pt idx="4">
                  <c:v>1.22618</c:v>
                </c:pt>
                <c:pt idx="5">
                  <c:v>1.22618</c:v>
                </c:pt>
                <c:pt idx="6">
                  <c:v>1.20841</c:v>
                </c:pt>
                <c:pt idx="7">
                  <c:v>1.41785</c:v>
                </c:pt>
                <c:pt idx="8">
                  <c:v>1.41785</c:v>
                </c:pt>
              </c:numCache>
            </c:numRef>
          </c:val>
          <c:smooth val="0"/>
        </c:ser>
        <c:ser>
          <c:idx val="3"/>
          <c:order val="3"/>
          <c:tx>
            <c:v>RTS/CTS Disabled 2-3</c:v>
          </c:tx>
          <c:cat>
            <c:numRef>
              <c:f>Plots!$K$2:$S$2</c:f>
              <c:numCache>
                <c:formatCode>General</c:formatCode>
                <c:ptCount val="9"/>
                <c:pt idx="0">
                  <c:v>50.0</c:v>
                </c:pt>
                <c:pt idx="1">
                  <c:v>60.0</c:v>
                </c:pt>
                <c:pt idx="2">
                  <c:v>70.0</c:v>
                </c:pt>
                <c:pt idx="3">
                  <c:v>80.0</c:v>
                </c:pt>
                <c:pt idx="4">
                  <c:v>90.0</c:v>
                </c:pt>
                <c:pt idx="5">
                  <c:v>100.0</c:v>
                </c:pt>
                <c:pt idx="6">
                  <c:v>110.0</c:v>
                </c:pt>
                <c:pt idx="7">
                  <c:v>120.0</c:v>
                </c:pt>
                <c:pt idx="8">
                  <c:v>130.0</c:v>
                </c:pt>
              </c:numCache>
            </c:numRef>
          </c:cat>
          <c:val>
            <c:numRef>
              <c:f>Plots!$K$6:$S$6</c:f>
              <c:numCache>
                <c:formatCode>General</c:formatCode>
                <c:ptCount val="9"/>
                <c:pt idx="0">
                  <c:v>0.338912</c:v>
                </c:pt>
                <c:pt idx="1">
                  <c:v>0.00253867</c:v>
                </c:pt>
                <c:pt idx="2">
                  <c:v>0.00253867</c:v>
                </c:pt>
                <c:pt idx="3">
                  <c:v>0.128203</c:v>
                </c:pt>
                <c:pt idx="4">
                  <c:v>0.128203</c:v>
                </c:pt>
                <c:pt idx="5">
                  <c:v>0.128203</c:v>
                </c:pt>
                <c:pt idx="6">
                  <c:v>0.120587</c:v>
                </c:pt>
                <c:pt idx="7">
                  <c:v>0.0</c:v>
                </c:pt>
                <c:pt idx="8">
                  <c:v>0.0</c:v>
                </c:pt>
              </c:numCache>
            </c:numRef>
          </c:val>
          <c:smooth val="0"/>
        </c:ser>
        <c:dLbls>
          <c:showLegendKey val="0"/>
          <c:showVal val="0"/>
          <c:showCatName val="0"/>
          <c:showSerName val="0"/>
          <c:showPercent val="0"/>
          <c:showBubbleSize val="0"/>
        </c:dLbls>
        <c:marker val="1"/>
        <c:smooth val="0"/>
        <c:axId val="2103782936"/>
        <c:axId val="2104360376"/>
      </c:lineChart>
      <c:catAx>
        <c:axId val="2103782936"/>
        <c:scaling>
          <c:orientation val="minMax"/>
        </c:scaling>
        <c:delete val="0"/>
        <c:axPos val="b"/>
        <c:title>
          <c:tx>
            <c:rich>
              <a:bodyPr/>
              <a:lstStyle/>
              <a:p>
                <a:pPr>
                  <a:defRPr sz="1600"/>
                </a:pPr>
                <a:r>
                  <a:rPr lang="en-US" sz="1600"/>
                  <a:t>Transmitter</a:t>
                </a:r>
                <a:r>
                  <a:rPr lang="en-US" sz="1600" baseline="0"/>
                  <a:t> 2 Loss (dB)</a:t>
                </a:r>
                <a:endParaRPr lang="en-US" sz="1600"/>
              </a:p>
            </c:rich>
          </c:tx>
          <c:layout/>
          <c:overlay val="0"/>
        </c:title>
        <c:numFmt formatCode="General" sourceLinked="1"/>
        <c:majorTickMark val="out"/>
        <c:minorTickMark val="none"/>
        <c:tickLblPos val="nextTo"/>
        <c:txPr>
          <a:bodyPr/>
          <a:lstStyle/>
          <a:p>
            <a:pPr>
              <a:defRPr sz="1400"/>
            </a:pPr>
            <a:endParaRPr lang="en-US"/>
          </a:p>
        </c:txPr>
        <c:crossAx val="2104360376"/>
        <c:crosses val="autoZero"/>
        <c:auto val="1"/>
        <c:lblAlgn val="ctr"/>
        <c:lblOffset val="100"/>
        <c:noMultiLvlLbl val="0"/>
      </c:catAx>
      <c:valAx>
        <c:axId val="2104360376"/>
        <c:scaling>
          <c:orientation val="minMax"/>
        </c:scaling>
        <c:delete val="0"/>
        <c:axPos val="l"/>
        <c:majorGridlines/>
        <c:title>
          <c:tx>
            <c:rich>
              <a:bodyPr rot="-5400000" vert="horz" anchor="ctr"/>
              <a:lstStyle/>
              <a:p>
                <a:pPr algn="ctr">
                  <a:defRPr sz="1600"/>
                </a:pPr>
                <a:r>
                  <a:rPr lang="en-US" sz="1600"/>
                  <a:t>Throughput (Mbps)</a:t>
                </a:r>
              </a:p>
            </c:rich>
          </c:tx>
          <c:layout>
            <c:manualLayout>
              <c:xMode val="edge"/>
              <c:yMode val="edge"/>
              <c:x val="0.0205882352941176"/>
              <c:y val="0.280748542795787"/>
            </c:manualLayout>
          </c:layout>
          <c:overlay val="0"/>
        </c:title>
        <c:numFmt formatCode="General" sourceLinked="1"/>
        <c:majorTickMark val="out"/>
        <c:minorTickMark val="none"/>
        <c:tickLblPos val="nextTo"/>
        <c:txPr>
          <a:bodyPr/>
          <a:lstStyle/>
          <a:p>
            <a:pPr>
              <a:defRPr sz="1400"/>
            </a:pPr>
            <a:endParaRPr lang="en-US"/>
          </a:p>
        </c:txPr>
        <c:crossAx val="2103782936"/>
        <c:crosses val="autoZero"/>
        <c:crossBetween val="between"/>
      </c:valAx>
    </c:plotArea>
    <c:legend>
      <c:legendPos val="r"/>
      <c:layout/>
      <c:overlay val="0"/>
      <c:txPr>
        <a:bodyPr/>
        <a:lstStyle/>
        <a:p>
          <a:pPr>
            <a:defRPr sz="1400"/>
          </a:pPr>
          <a:endParaRPr lang="en-US"/>
        </a:p>
      </c:txPr>
    </c:legend>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0.29228</cdr:x>
      <cdr:y>0.87049</cdr:y>
    </cdr:from>
    <cdr:to>
      <cdr:x>0.44892</cdr:x>
      <cdr:y>0.96803</cdr:y>
    </cdr:to>
    <cdr:sp macro="" textlink="">
      <cdr:nvSpPr>
        <cdr:cNvPr id="2" name="Text Box 1"/>
        <cdr:cNvSpPr txBox="1"/>
      </cdr:nvSpPr>
      <cdr:spPr>
        <a:xfrm xmlns:a="http://schemas.openxmlformats.org/drawingml/2006/main">
          <a:off x="1706187" y="3069475"/>
          <a:ext cx="914400" cy="34394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400" b="1"/>
            <a:t>Hidden</a:t>
          </a:r>
        </a:p>
      </cdr:txBody>
    </cdr:sp>
  </cdr:relSizeAnchor>
  <cdr:relSizeAnchor xmlns:cdr="http://schemas.openxmlformats.org/drawingml/2006/chartDrawing">
    <cdr:from>
      <cdr:x>0.52866</cdr:x>
      <cdr:y>0.87102</cdr:y>
    </cdr:from>
    <cdr:to>
      <cdr:x>0.6853</cdr:x>
      <cdr:y>0.96894</cdr:y>
    </cdr:to>
    <cdr:sp macro="" textlink="">
      <cdr:nvSpPr>
        <cdr:cNvPr id="3" name="Text Box 2"/>
        <cdr:cNvSpPr txBox="1"/>
      </cdr:nvSpPr>
      <cdr:spPr>
        <a:xfrm xmlns:a="http://schemas.openxmlformats.org/drawingml/2006/main">
          <a:off x="3086100" y="3071352"/>
          <a:ext cx="914400" cy="345297"/>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400" b="1"/>
            <a:t>Not Hidden</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11</Pages>
  <Words>1997</Words>
  <Characters>11386</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Kenyon</dc:creator>
  <cp:keywords/>
  <dc:description/>
  <cp:lastModifiedBy>Taylor Skilling</cp:lastModifiedBy>
  <cp:revision>23</cp:revision>
  <cp:lastPrinted>2015-08-03T13:38:00Z</cp:lastPrinted>
  <dcterms:created xsi:type="dcterms:W3CDTF">2015-08-16T19:45:00Z</dcterms:created>
  <dcterms:modified xsi:type="dcterms:W3CDTF">2015-08-16T21:54:00Z</dcterms:modified>
</cp:coreProperties>
</file>