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7C7735" w14:textId="77777777" w:rsidR="0065227A" w:rsidRDefault="0065227A" w:rsidP="0065227A">
      <w:pPr>
        <w:pStyle w:val="Title"/>
        <w:rPr>
          <w:sz w:val="44"/>
        </w:rPr>
      </w:pPr>
      <w:r>
        <w:rPr>
          <w:sz w:val="44"/>
        </w:rPr>
        <w:t>Northeastern University</w:t>
      </w:r>
    </w:p>
    <w:p w14:paraId="08F61B60" w14:textId="77777777" w:rsidR="0065227A" w:rsidRDefault="0065227A" w:rsidP="0065227A">
      <w:pPr>
        <w:pStyle w:val="Subtitle"/>
        <w:spacing w:before="480"/>
        <w:rPr>
          <w:sz w:val="40"/>
        </w:rPr>
      </w:pPr>
      <w:r>
        <w:rPr>
          <w:sz w:val="40"/>
        </w:rPr>
        <w:t>Department of Electrical and Computer Engineering</w:t>
      </w:r>
    </w:p>
    <w:p w14:paraId="6484F3BC" w14:textId="77777777" w:rsidR="0065227A" w:rsidRDefault="0065227A" w:rsidP="0065227A">
      <w:pPr>
        <w:jc w:val="center"/>
      </w:pPr>
    </w:p>
    <w:p w14:paraId="5B876689" w14:textId="77777777" w:rsidR="0065227A" w:rsidRDefault="0065227A" w:rsidP="0065227A">
      <w:pPr>
        <w:pStyle w:val="Heading1"/>
        <w:tabs>
          <w:tab w:val="left" w:pos="0"/>
        </w:tabs>
        <w:spacing w:before="960"/>
        <w:rPr>
          <w:b/>
          <w:sz w:val="36"/>
          <w:lang w:val="es-ES"/>
        </w:rPr>
      </w:pPr>
      <w:r>
        <w:rPr>
          <w:sz w:val="36"/>
          <w:lang w:val="es-ES"/>
        </w:rPr>
        <w:t xml:space="preserve">EECE 4638: </w:t>
      </w:r>
      <w:r>
        <w:rPr>
          <w:b/>
          <w:sz w:val="36"/>
          <w:lang w:val="es-ES"/>
        </w:rPr>
        <w:t xml:space="preserve">Wireless Design and Simulation </w:t>
      </w:r>
    </w:p>
    <w:p w14:paraId="74757D8B" w14:textId="77777777" w:rsidR="0065227A" w:rsidRDefault="0065227A" w:rsidP="0065227A">
      <w:pPr>
        <w:spacing w:before="360"/>
        <w:jc w:val="center"/>
        <w:rPr>
          <w:b/>
          <w:sz w:val="36"/>
        </w:rPr>
      </w:pPr>
      <w:r>
        <w:rPr>
          <w:sz w:val="36"/>
        </w:rPr>
        <w:t xml:space="preserve">Lecturer: </w:t>
      </w:r>
      <w:r>
        <w:rPr>
          <w:b/>
          <w:i/>
          <w:sz w:val="36"/>
        </w:rPr>
        <w:t>Rahman Doost-Mohammady</w:t>
      </w:r>
    </w:p>
    <w:p w14:paraId="5A5E2D4A" w14:textId="77777777" w:rsidR="0065227A" w:rsidRDefault="0065227A" w:rsidP="0065227A">
      <w:pPr>
        <w:spacing w:before="240"/>
        <w:jc w:val="center"/>
        <w:rPr>
          <w:sz w:val="36"/>
        </w:rPr>
      </w:pPr>
      <w:r>
        <w:rPr>
          <w:sz w:val="36"/>
        </w:rPr>
        <w:t>TAs:</w:t>
      </w:r>
    </w:p>
    <w:p w14:paraId="69FC4A05" w14:textId="77777777" w:rsidR="0065227A" w:rsidRDefault="0065227A" w:rsidP="0065227A">
      <w:pPr>
        <w:jc w:val="center"/>
        <w:rPr>
          <w:b/>
          <w:sz w:val="36"/>
        </w:rPr>
      </w:pPr>
      <w:r>
        <w:rPr>
          <w:b/>
          <w:sz w:val="36"/>
        </w:rPr>
        <w:t>Subhramoy Mohanti</w:t>
      </w:r>
    </w:p>
    <w:p w14:paraId="0EB08F5D" w14:textId="77777777" w:rsidR="0065227A" w:rsidRDefault="0065227A" w:rsidP="0065227A">
      <w:pPr>
        <w:spacing w:before="960"/>
        <w:jc w:val="center"/>
        <w:rPr>
          <w:sz w:val="36"/>
        </w:rPr>
      </w:pPr>
      <w:r>
        <w:rPr>
          <w:sz w:val="36"/>
        </w:rPr>
        <w:t xml:space="preserve">Homework # 1 : Socket Programming  </w:t>
      </w:r>
    </w:p>
    <w:p w14:paraId="2678ABB1" w14:textId="77777777" w:rsidR="0065227A" w:rsidRDefault="0065227A" w:rsidP="0065227A">
      <w:pPr>
        <w:spacing w:before="600"/>
        <w:jc w:val="center"/>
        <w:rPr>
          <w:sz w:val="36"/>
        </w:rPr>
      </w:pPr>
      <w:r>
        <w:rPr>
          <w:sz w:val="36"/>
        </w:rPr>
        <w:t>Group:</w:t>
      </w:r>
    </w:p>
    <w:p w14:paraId="7E5F7505" w14:textId="77777777" w:rsidR="0065227A" w:rsidRPr="0065227A" w:rsidRDefault="0065227A" w:rsidP="0065227A">
      <w:pPr>
        <w:jc w:val="center"/>
        <w:rPr>
          <w:i/>
          <w:sz w:val="32"/>
        </w:rPr>
      </w:pPr>
      <w:r w:rsidRPr="0065227A">
        <w:rPr>
          <w:i/>
          <w:sz w:val="32"/>
        </w:rPr>
        <w:t>Taylor Skilling</w:t>
      </w:r>
      <w:r w:rsidR="00D045B2">
        <w:rPr>
          <w:i/>
          <w:sz w:val="32"/>
        </w:rPr>
        <w:t xml:space="preserve"> (001171439)</w:t>
      </w:r>
    </w:p>
    <w:p w14:paraId="2F194B36" w14:textId="77777777" w:rsidR="0065227A" w:rsidRPr="0065227A" w:rsidRDefault="0065227A" w:rsidP="0065227A">
      <w:pPr>
        <w:jc w:val="center"/>
        <w:rPr>
          <w:i/>
          <w:sz w:val="32"/>
        </w:rPr>
      </w:pPr>
      <w:r w:rsidRPr="0065227A">
        <w:rPr>
          <w:i/>
          <w:sz w:val="32"/>
        </w:rPr>
        <w:t>Chris Kenyon</w:t>
      </w:r>
      <w:r w:rsidR="00D045B2">
        <w:rPr>
          <w:i/>
          <w:sz w:val="32"/>
        </w:rPr>
        <w:t xml:space="preserve"> (001112428) </w:t>
      </w:r>
    </w:p>
    <w:p w14:paraId="78671CF9" w14:textId="77777777" w:rsidR="0065227A" w:rsidRDefault="0065227A" w:rsidP="0065227A">
      <w:pPr>
        <w:spacing w:before="1200"/>
        <w:jc w:val="center"/>
        <w:rPr>
          <w:sz w:val="32"/>
        </w:rPr>
      </w:pPr>
      <w:r>
        <w:rPr>
          <w:sz w:val="32"/>
        </w:rPr>
        <w:t>Semester: Summer II 2015</w:t>
      </w:r>
    </w:p>
    <w:p w14:paraId="26CF6BCD" w14:textId="77777777" w:rsidR="0065227A" w:rsidRDefault="0065227A" w:rsidP="0065227A">
      <w:pPr>
        <w:spacing w:before="240"/>
        <w:jc w:val="center"/>
        <w:rPr>
          <w:sz w:val="32"/>
        </w:rPr>
      </w:pPr>
      <w:r>
        <w:rPr>
          <w:sz w:val="32"/>
        </w:rPr>
        <w:t>Date: July 27</w:t>
      </w:r>
      <w:r w:rsidRPr="0065227A">
        <w:rPr>
          <w:sz w:val="32"/>
          <w:vertAlign w:val="superscript"/>
        </w:rPr>
        <w:t>th</w:t>
      </w:r>
      <w:r>
        <w:rPr>
          <w:sz w:val="32"/>
        </w:rPr>
        <w:t>, 2015</w:t>
      </w:r>
    </w:p>
    <w:p w14:paraId="7E676E50" w14:textId="77777777" w:rsidR="0065227A" w:rsidRDefault="0065227A" w:rsidP="0065227A">
      <w:pPr>
        <w:spacing w:before="240"/>
        <w:jc w:val="center"/>
        <w:rPr>
          <w:i/>
          <w:sz w:val="32"/>
        </w:rPr>
      </w:pPr>
      <w:r>
        <w:rPr>
          <w:sz w:val="32"/>
        </w:rPr>
        <w:t xml:space="preserve">Lab Session: </w:t>
      </w:r>
      <w:r>
        <w:rPr>
          <w:i/>
          <w:sz w:val="32"/>
        </w:rPr>
        <w:t>Monday-Thursday, 3:20 PM</w:t>
      </w:r>
    </w:p>
    <w:p w14:paraId="60FFE0E8" w14:textId="77777777" w:rsidR="0065227A" w:rsidRDefault="0065227A" w:rsidP="0065227A">
      <w:pPr>
        <w:pStyle w:val="Heading5"/>
        <w:tabs>
          <w:tab w:val="left" w:pos="0"/>
        </w:tabs>
        <w:jc w:val="center"/>
        <w:rPr>
          <w:b w:val="0"/>
          <w:i w:val="0"/>
          <w:sz w:val="32"/>
          <w:szCs w:val="32"/>
        </w:rPr>
      </w:pPr>
      <w:r>
        <w:rPr>
          <w:b w:val="0"/>
          <w:i w:val="0"/>
          <w:sz w:val="32"/>
          <w:szCs w:val="32"/>
        </w:rPr>
        <w:t>Lab Location: 429 Dana Research Lab, Northeastern University, Boston, MA 02115</w:t>
      </w:r>
    </w:p>
    <w:p w14:paraId="53640935" w14:textId="77777777" w:rsidR="0065227A" w:rsidRDefault="0065227A" w:rsidP="0065227A">
      <w:pPr>
        <w:pStyle w:val="Heading5"/>
        <w:pageBreakBefore/>
        <w:tabs>
          <w:tab w:val="left" w:pos="0"/>
        </w:tabs>
        <w:jc w:val="center"/>
        <w:rPr>
          <w:i w:val="0"/>
          <w:sz w:val="32"/>
          <w:szCs w:val="32"/>
        </w:rPr>
      </w:pPr>
      <w:r>
        <w:rPr>
          <w:i w:val="0"/>
          <w:sz w:val="32"/>
          <w:szCs w:val="32"/>
        </w:rPr>
        <w:lastRenderedPageBreak/>
        <w:t>Content</w:t>
      </w:r>
      <w:r>
        <w:rPr>
          <w:i w:val="0"/>
          <w:sz w:val="32"/>
          <w:szCs w:val="32"/>
        </w:rPr>
        <w:tab/>
      </w:r>
      <w:r>
        <w:rPr>
          <w:i w:val="0"/>
          <w:sz w:val="32"/>
          <w:szCs w:val="32"/>
        </w:rPr>
        <w:tab/>
      </w:r>
      <w:r>
        <w:rPr>
          <w:i w:val="0"/>
          <w:sz w:val="32"/>
          <w:szCs w:val="32"/>
        </w:rPr>
        <w:tab/>
      </w:r>
      <w:r>
        <w:rPr>
          <w:i w:val="0"/>
          <w:sz w:val="32"/>
          <w:szCs w:val="32"/>
        </w:rPr>
        <w:tab/>
      </w:r>
      <w:r>
        <w:rPr>
          <w:i w:val="0"/>
          <w:sz w:val="32"/>
          <w:szCs w:val="32"/>
        </w:rPr>
        <w:tab/>
      </w:r>
      <w:r>
        <w:rPr>
          <w:i w:val="0"/>
          <w:sz w:val="32"/>
          <w:szCs w:val="32"/>
        </w:rPr>
        <w:tab/>
      </w:r>
      <w:r>
        <w:rPr>
          <w:i w:val="0"/>
          <w:sz w:val="32"/>
          <w:szCs w:val="32"/>
        </w:rPr>
        <w:tab/>
      </w:r>
      <w:r>
        <w:rPr>
          <w:i w:val="0"/>
          <w:sz w:val="32"/>
          <w:szCs w:val="32"/>
        </w:rPr>
        <w:tab/>
      </w:r>
      <w:r>
        <w:rPr>
          <w:i w:val="0"/>
          <w:sz w:val="32"/>
          <w:szCs w:val="32"/>
        </w:rPr>
        <w:tab/>
      </w:r>
      <w:r>
        <w:rPr>
          <w:i w:val="0"/>
          <w:sz w:val="32"/>
          <w:szCs w:val="32"/>
        </w:rPr>
        <w:tab/>
        <w:t>Page</w:t>
      </w:r>
    </w:p>
    <w:p w14:paraId="3FC229CB" w14:textId="77777777" w:rsidR="0065227A" w:rsidRDefault="0065227A" w:rsidP="0065227A">
      <w:pPr>
        <w:rPr>
          <w:rFonts w:ascii="Courier New" w:hAnsi="Courier New" w:cs="Courier New"/>
        </w:rPr>
      </w:pPr>
    </w:p>
    <w:p w14:paraId="16CA2E09" w14:textId="77777777" w:rsidR="0065227A" w:rsidRDefault="0065227A" w:rsidP="0065227A"/>
    <w:p w14:paraId="6554C837" w14:textId="77777777" w:rsidR="0065227A" w:rsidRDefault="0065227A" w:rsidP="0065227A">
      <w:pPr>
        <w:pStyle w:val="Heading5"/>
        <w:keepNext/>
        <w:numPr>
          <w:ilvl w:val="0"/>
          <w:numId w:val="2"/>
        </w:numPr>
        <w:tabs>
          <w:tab w:val="left" w:pos="720"/>
        </w:tabs>
        <w:spacing w:before="60" w:line="360" w:lineRule="auto"/>
        <w:rPr>
          <w:i w:val="0"/>
          <w:sz w:val="28"/>
          <w:szCs w:val="28"/>
        </w:rPr>
      </w:pPr>
      <w:r>
        <w:rPr>
          <w:i w:val="0"/>
          <w:sz w:val="28"/>
          <w:szCs w:val="28"/>
        </w:rPr>
        <w:t>Introduction / Objective</w:t>
      </w:r>
      <w:r>
        <w:rPr>
          <w:i w:val="0"/>
          <w:sz w:val="28"/>
          <w:szCs w:val="28"/>
        </w:rPr>
        <w:tab/>
        <w:t xml:space="preserve"> </w:t>
      </w:r>
      <w:r>
        <w:rPr>
          <w:i w:val="0"/>
          <w:sz w:val="28"/>
          <w:szCs w:val="28"/>
        </w:rPr>
        <w:tab/>
        <w:t xml:space="preserve"> </w:t>
      </w:r>
      <w:r>
        <w:rPr>
          <w:i w:val="0"/>
          <w:sz w:val="28"/>
          <w:szCs w:val="28"/>
        </w:rPr>
        <w:tab/>
      </w:r>
      <w:r>
        <w:rPr>
          <w:i w:val="0"/>
          <w:sz w:val="28"/>
          <w:szCs w:val="28"/>
        </w:rPr>
        <w:tab/>
      </w:r>
      <w:r>
        <w:rPr>
          <w:i w:val="0"/>
          <w:sz w:val="28"/>
          <w:szCs w:val="28"/>
        </w:rPr>
        <w:tab/>
      </w:r>
      <w:r>
        <w:rPr>
          <w:i w:val="0"/>
          <w:sz w:val="28"/>
          <w:szCs w:val="28"/>
        </w:rPr>
        <w:tab/>
        <w:t>3</w:t>
      </w:r>
    </w:p>
    <w:p w14:paraId="0091C19F" w14:textId="77777777" w:rsidR="0065227A" w:rsidRDefault="0065227A" w:rsidP="0065227A"/>
    <w:p w14:paraId="72BDA9DB" w14:textId="77777777" w:rsidR="0065227A" w:rsidRDefault="0065227A" w:rsidP="0065227A">
      <w:pPr>
        <w:pStyle w:val="Heading5"/>
        <w:keepNext/>
        <w:numPr>
          <w:ilvl w:val="0"/>
          <w:numId w:val="2"/>
        </w:numPr>
        <w:tabs>
          <w:tab w:val="left" w:pos="720"/>
        </w:tabs>
        <w:spacing w:before="60" w:line="360" w:lineRule="auto"/>
        <w:rPr>
          <w:i w:val="0"/>
          <w:sz w:val="28"/>
          <w:szCs w:val="28"/>
        </w:rPr>
      </w:pPr>
      <w:r>
        <w:rPr>
          <w:i w:val="0"/>
          <w:sz w:val="28"/>
          <w:szCs w:val="28"/>
        </w:rPr>
        <w:t>Design Approach</w:t>
      </w:r>
      <w:r>
        <w:rPr>
          <w:i w:val="0"/>
          <w:sz w:val="28"/>
          <w:szCs w:val="28"/>
        </w:rPr>
        <w:tab/>
      </w:r>
      <w:r>
        <w:rPr>
          <w:i w:val="0"/>
          <w:sz w:val="28"/>
          <w:szCs w:val="28"/>
        </w:rPr>
        <w:tab/>
      </w:r>
      <w:r>
        <w:rPr>
          <w:i w:val="0"/>
          <w:sz w:val="28"/>
          <w:szCs w:val="28"/>
        </w:rPr>
        <w:tab/>
        <w:t xml:space="preserve"> </w:t>
      </w:r>
      <w:r>
        <w:rPr>
          <w:i w:val="0"/>
          <w:sz w:val="28"/>
          <w:szCs w:val="28"/>
        </w:rPr>
        <w:tab/>
        <w:t xml:space="preserve"> </w:t>
      </w:r>
      <w:r>
        <w:rPr>
          <w:i w:val="0"/>
          <w:sz w:val="28"/>
          <w:szCs w:val="28"/>
        </w:rPr>
        <w:tab/>
      </w:r>
      <w:r>
        <w:rPr>
          <w:i w:val="0"/>
          <w:sz w:val="28"/>
          <w:szCs w:val="28"/>
        </w:rPr>
        <w:tab/>
      </w:r>
      <w:r>
        <w:rPr>
          <w:i w:val="0"/>
          <w:sz w:val="28"/>
          <w:szCs w:val="28"/>
        </w:rPr>
        <w:tab/>
      </w:r>
      <w:r>
        <w:rPr>
          <w:i w:val="0"/>
          <w:sz w:val="28"/>
          <w:szCs w:val="28"/>
        </w:rPr>
        <w:tab/>
        <w:t>4</w:t>
      </w:r>
    </w:p>
    <w:p w14:paraId="712A2022" w14:textId="77777777" w:rsidR="0065227A" w:rsidRDefault="0065227A" w:rsidP="0065227A"/>
    <w:p w14:paraId="781F9B2E" w14:textId="2F5F7204" w:rsidR="0065227A" w:rsidRDefault="00160A7B" w:rsidP="0065227A">
      <w:pPr>
        <w:pStyle w:val="Heading5"/>
        <w:keepNext/>
        <w:numPr>
          <w:ilvl w:val="0"/>
          <w:numId w:val="2"/>
        </w:numPr>
        <w:tabs>
          <w:tab w:val="left" w:pos="720"/>
        </w:tabs>
        <w:spacing w:before="60" w:line="360" w:lineRule="auto"/>
        <w:rPr>
          <w:i w:val="0"/>
          <w:sz w:val="28"/>
          <w:szCs w:val="28"/>
        </w:rPr>
      </w:pPr>
      <w:r>
        <w:rPr>
          <w:i w:val="0"/>
          <w:sz w:val="28"/>
          <w:szCs w:val="28"/>
        </w:rPr>
        <w:t>Results and Analysis</w:t>
      </w:r>
      <w:r>
        <w:rPr>
          <w:i w:val="0"/>
          <w:sz w:val="28"/>
          <w:szCs w:val="28"/>
        </w:rPr>
        <w:tab/>
      </w:r>
      <w:r>
        <w:rPr>
          <w:i w:val="0"/>
          <w:sz w:val="28"/>
          <w:szCs w:val="28"/>
        </w:rPr>
        <w:tab/>
        <w:t xml:space="preserve"> </w:t>
      </w:r>
      <w:r>
        <w:rPr>
          <w:i w:val="0"/>
          <w:sz w:val="28"/>
          <w:szCs w:val="28"/>
        </w:rPr>
        <w:tab/>
      </w:r>
      <w:r>
        <w:rPr>
          <w:i w:val="0"/>
          <w:sz w:val="28"/>
          <w:szCs w:val="28"/>
        </w:rPr>
        <w:tab/>
      </w:r>
      <w:r>
        <w:rPr>
          <w:i w:val="0"/>
          <w:sz w:val="28"/>
          <w:szCs w:val="28"/>
        </w:rPr>
        <w:tab/>
      </w:r>
      <w:r>
        <w:rPr>
          <w:i w:val="0"/>
          <w:sz w:val="28"/>
          <w:szCs w:val="28"/>
        </w:rPr>
        <w:tab/>
        <w:t xml:space="preserve"> </w:t>
      </w:r>
      <w:r>
        <w:rPr>
          <w:i w:val="0"/>
          <w:sz w:val="28"/>
          <w:szCs w:val="28"/>
        </w:rPr>
        <w:tab/>
        <w:t>5</w:t>
      </w:r>
    </w:p>
    <w:p w14:paraId="1D7340BA" w14:textId="77777777" w:rsidR="0065227A" w:rsidRDefault="0065227A" w:rsidP="0065227A"/>
    <w:p w14:paraId="6986EDF1" w14:textId="77777777" w:rsidR="0065227A" w:rsidRDefault="0065227A" w:rsidP="0065227A">
      <w:pPr>
        <w:pageBreakBefore/>
        <w:numPr>
          <w:ilvl w:val="0"/>
          <w:numId w:val="3"/>
        </w:numPr>
        <w:tabs>
          <w:tab w:val="left" w:pos="720"/>
        </w:tabs>
        <w:spacing w:before="60" w:after="120" w:line="360" w:lineRule="auto"/>
        <w:rPr>
          <w:b/>
          <w:sz w:val="32"/>
        </w:rPr>
      </w:pPr>
      <w:r>
        <w:rPr>
          <w:b/>
          <w:sz w:val="32"/>
        </w:rPr>
        <w:t>Introduction / Objectives</w:t>
      </w:r>
    </w:p>
    <w:p w14:paraId="7863369A" w14:textId="77777777" w:rsidR="00D045B2" w:rsidRDefault="0065227A" w:rsidP="00D045B2">
      <w:pPr>
        <w:spacing w:before="60" w:after="60" w:line="360" w:lineRule="auto"/>
        <w:ind w:firstLine="360"/>
        <w:rPr>
          <w:sz w:val="24"/>
        </w:rPr>
      </w:pPr>
      <w:r>
        <w:rPr>
          <w:sz w:val="24"/>
        </w:rPr>
        <w:tab/>
      </w:r>
      <w:r w:rsidR="00D045B2" w:rsidRPr="00D045B2">
        <w:rPr>
          <w:sz w:val="24"/>
        </w:rPr>
        <w:t>In order to better understand socket programming and TCP and UDP communication protocols, a few server/client applications were created and simulated using C++ and NS3.</w:t>
      </w:r>
    </w:p>
    <w:p w14:paraId="6C68BA2A" w14:textId="017A3FE7" w:rsidR="00506EDA" w:rsidRPr="00D045B2" w:rsidRDefault="00506EDA" w:rsidP="00D045B2">
      <w:pPr>
        <w:spacing w:before="60" w:after="60" w:line="360" w:lineRule="auto"/>
        <w:ind w:firstLine="360"/>
        <w:rPr>
          <w:sz w:val="24"/>
        </w:rPr>
      </w:pPr>
      <w:r w:rsidRPr="00506EDA">
        <w:rPr>
          <w:sz w:val="24"/>
        </w:rPr>
        <w:t xml:space="preserve">Unlike TCP, UDP does not implement flow control or error checking. TCP protocol is the most widely protocol used as it offers error correction, preventing the reception of new packets until the previous ones are successfully transferred. UDP is typically used in streaming audio and video as an end-user is more willing to accept frame errors in a video than a slow loading time.  </w:t>
      </w:r>
    </w:p>
    <w:p w14:paraId="11329C0C" w14:textId="0CEDF506" w:rsidR="00D045B2" w:rsidRPr="00160A7B" w:rsidRDefault="00D045B2" w:rsidP="00D045B2">
      <w:pPr>
        <w:spacing w:before="60" w:after="60" w:line="360" w:lineRule="auto"/>
        <w:ind w:firstLine="360"/>
        <w:rPr>
          <w:sz w:val="24"/>
        </w:rPr>
      </w:pPr>
      <w:r w:rsidRPr="00D045B2">
        <w:rPr>
          <w:sz w:val="24"/>
        </w:rPr>
        <w:tab/>
      </w:r>
      <w:r w:rsidR="00160A7B">
        <w:rPr>
          <w:sz w:val="24"/>
        </w:rPr>
        <w:t xml:space="preserve"> </w:t>
      </w:r>
    </w:p>
    <w:p w14:paraId="2CBA6A67" w14:textId="17DA2B5E" w:rsidR="006767A1" w:rsidRDefault="006767A1" w:rsidP="006767A1">
      <w:pPr>
        <w:tabs>
          <w:tab w:val="left" w:pos="3567"/>
        </w:tabs>
        <w:rPr>
          <w:sz w:val="24"/>
        </w:rPr>
      </w:pPr>
    </w:p>
    <w:p w14:paraId="0570E888" w14:textId="77777777" w:rsidR="006767A1" w:rsidRPr="006767A1" w:rsidRDefault="006767A1" w:rsidP="006767A1">
      <w:pPr>
        <w:rPr>
          <w:sz w:val="24"/>
        </w:rPr>
      </w:pPr>
    </w:p>
    <w:p w14:paraId="1794E1BA" w14:textId="77777777" w:rsidR="006767A1" w:rsidRPr="006767A1" w:rsidRDefault="006767A1" w:rsidP="006767A1">
      <w:pPr>
        <w:rPr>
          <w:sz w:val="24"/>
        </w:rPr>
      </w:pPr>
    </w:p>
    <w:p w14:paraId="4B3832B0" w14:textId="77777777" w:rsidR="006767A1" w:rsidRPr="006767A1" w:rsidRDefault="006767A1" w:rsidP="006767A1">
      <w:pPr>
        <w:rPr>
          <w:sz w:val="24"/>
        </w:rPr>
      </w:pPr>
    </w:p>
    <w:p w14:paraId="2414E489" w14:textId="77777777" w:rsidR="006767A1" w:rsidRPr="006767A1" w:rsidRDefault="006767A1" w:rsidP="006767A1">
      <w:pPr>
        <w:rPr>
          <w:sz w:val="24"/>
        </w:rPr>
      </w:pPr>
    </w:p>
    <w:p w14:paraId="4709777B" w14:textId="77777777" w:rsidR="006767A1" w:rsidRPr="006767A1" w:rsidRDefault="006767A1" w:rsidP="006767A1">
      <w:pPr>
        <w:rPr>
          <w:sz w:val="24"/>
        </w:rPr>
      </w:pPr>
    </w:p>
    <w:p w14:paraId="28EA2129" w14:textId="77777777" w:rsidR="006767A1" w:rsidRPr="006767A1" w:rsidRDefault="006767A1" w:rsidP="006767A1">
      <w:pPr>
        <w:rPr>
          <w:sz w:val="24"/>
        </w:rPr>
      </w:pPr>
    </w:p>
    <w:p w14:paraId="27BE8147" w14:textId="597BC96B" w:rsidR="0065227A" w:rsidRPr="006767A1" w:rsidRDefault="0065227A" w:rsidP="006767A1">
      <w:pPr>
        <w:tabs>
          <w:tab w:val="left" w:pos="1617"/>
        </w:tabs>
        <w:rPr>
          <w:sz w:val="24"/>
        </w:rPr>
      </w:pPr>
    </w:p>
    <w:p w14:paraId="43CBA2C5" w14:textId="048CDB3A" w:rsidR="00160A7B" w:rsidRDefault="00160A7B" w:rsidP="00160A7B">
      <w:pPr>
        <w:pStyle w:val="ListParagraph"/>
        <w:pageBreakBefore/>
        <w:numPr>
          <w:ilvl w:val="0"/>
          <w:numId w:val="3"/>
        </w:numPr>
        <w:spacing w:before="60" w:after="120" w:line="360" w:lineRule="auto"/>
        <w:rPr>
          <w:b/>
          <w:sz w:val="32"/>
        </w:rPr>
      </w:pPr>
      <w:r>
        <w:rPr>
          <w:b/>
          <w:sz w:val="32"/>
        </w:rPr>
        <w:t>Des</w:t>
      </w:r>
      <w:r w:rsidR="0065227A" w:rsidRPr="00160A7B">
        <w:rPr>
          <w:b/>
          <w:sz w:val="32"/>
        </w:rPr>
        <w:t>ign Approach</w:t>
      </w:r>
    </w:p>
    <w:p w14:paraId="777F5A94" w14:textId="77777777" w:rsidR="00160A7B" w:rsidRPr="00160A7B" w:rsidRDefault="00160A7B" w:rsidP="00160A7B"/>
    <w:p w14:paraId="2D66CA7B" w14:textId="5CE809E6" w:rsidR="00160A7B" w:rsidRDefault="00160A7B" w:rsidP="00160A7B">
      <w:pPr>
        <w:spacing w:line="480" w:lineRule="auto"/>
        <w:rPr>
          <w:sz w:val="24"/>
          <w:szCs w:val="24"/>
        </w:rPr>
      </w:pPr>
      <w:r>
        <w:rPr>
          <w:sz w:val="24"/>
          <w:szCs w:val="24"/>
        </w:rPr>
        <w:tab/>
      </w:r>
      <w:r w:rsidRPr="00160A7B">
        <w:rPr>
          <w:sz w:val="24"/>
          <w:szCs w:val="24"/>
        </w:rPr>
        <w:t xml:space="preserve">Using the </w:t>
      </w:r>
      <w:r w:rsidRPr="00160A7B">
        <w:rPr>
          <w:i/>
          <w:sz w:val="24"/>
          <w:szCs w:val="24"/>
        </w:rPr>
        <w:t xml:space="preserve">sys/socket.h </w:t>
      </w:r>
      <w:r w:rsidRPr="00160A7B">
        <w:rPr>
          <w:sz w:val="24"/>
          <w:szCs w:val="24"/>
        </w:rPr>
        <w:t xml:space="preserve">library and </w:t>
      </w:r>
      <w:r w:rsidRPr="00160A7B">
        <w:rPr>
          <w:i/>
          <w:sz w:val="24"/>
          <w:szCs w:val="24"/>
        </w:rPr>
        <w:t xml:space="preserve">ServerSocket </w:t>
      </w:r>
      <w:r w:rsidRPr="00160A7B">
        <w:rPr>
          <w:sz w:val="24"/>
          <w:szCs w:val="24"/>
        </w:rPr>
        <w:t xml:space="preserve">and </w:t>
      </w:r>
      <w:r w:rsidRPr="00160A7B">
        <w:rPr>
          <w:i/>
          <w:sz w:val="24"/>
          <w:szCs w:val="24"/>
        </w:rPr>
        <w:t>ClientSocket</w:t>
      </w:r>
      <w:r w:rsidRPr="00160A7B">
        <w:rPr>
          <w:sz w:val="24"/>
          <w:szCs w:val="24"/>
        </w:rPr>
        <w:t xml:space="preserve"> clases, direct echo and relayed echo applicatons were created using both aforementioned protocols. </w:t>
      </w:r>
      <w:r w:rsidR="0031776E">
        <w:rPr>
          <w:sz w:val="24"/>
          <w:szCs w:val="24"/>
        </w:rPr>
        <w:t xml:space="preserve">The direct echo applications creates communication between a single server and client pair. The delayed echo instead relays a message from a client through a server to a destination, before returning the message back through the server to the original client. </w:t>
      </w:r>
      <w:r w:rsidRPr="00160A7B">
        <w:rPr>
          <w:sz w:val="24"/>
          <w:szCs w:val="24"/>
        </w:rPr>
        <w:t xml:space="preserve">Clients and servers in the applications ran on different computers within the Northeastern College of Engineering network </w:t>
      </w:r>
      <w:r w:rsidR="0031776E">
        <w:rPr>
          <w:sz w:val="24"/>
          <w:szCs w:val="24"/>
        </w:rPr>
        <w:t>in order to take a variety of timing measurements</w:t>
      </w:r>
      <w:r w:rsidRPr="00160A7B">
        <w:rPr>
          <w:sz w:val="24"/>
          <w:szCs w:val="24"/>
        </w:rPr>
        <w:t>. The difference in</w:t>
      </w:r>
      <w:r w:rsidR="0031776E">
        <w:rPr>
          <w:sz w:val="24"/>
          <w:szCs w:val="24"/>
        </w:rPr>
        <w:t xml:space="preserve"> speed between</w:t>
      </w:r>
      <w:r w:rsidRPr="00160A7B">
        <w:rPr>
          <w:sz w:val="24"/>
          <w:szCs w:val="24"/>
        </w:rPr>
        <w:t xml:space="preserve"> UDP and TCP protocols was analyzed and compared to the the software utility </w:t>
      </w:r>
      <w:r w:rsidRPr="00160A7B">
        <w:rPr>
          <w:i/>
          <w:sz w:val="24"/>
          <w:szCs w:val="24"/>
        </w:rPr>
        <w:t>ping.</w:t>
      </w:r>
      <w:r w:rsidR="0031776E">
        <w:rPr>
          <w:i/>
          <w:sz w:val="24"/>
          <w:szCs w:val="24"/>
        </w:rPr>
        <w:t xml:space="preserve"> </w:t>
      </w:r>
    </w:p>
    <w:p w14:paraId="16C54A9C" w14:textId="29CBFD1E" w:rsidR="0031776E" w:rsidRPr="0031776E" w:rsidRDefault="0031776E" w:rsidP="00160A7B">
      <w:pPr>
        <w:spacing w:line="480" w:lineRule="auto"/>
        <w:rPr>
          <w:sz w:val="24"/>
          <w:szCs w:val="24"/>
        </w:rPr>
      </w:pPr>
      <w:r>
        <w:rPr>
          <w:sz w:val="24"/>
          <w:szCs w:val="24"/>
        </w:rPr>
        <w:tab/>
      </w:r>
    </w:p>
    <w:p w14:paraId="541F60BD" w14:textId="77777777" w:rsidR="00160A7B" w:rsidRPr="00160A7B" w:rsidRDefault="00160A7B" w:rsidP="00160A7B"/>
    <w:p w14:paraId="6B1CA7CF" w14:textId="77777777" w:rsidR="00160A7B" w:rsidRPr="00160A7B" w:rsidRDefault="00160A7B" w:rsidP="00160A7B"/>
    <w:p w14:paraId="5AA847ED" w14:textId="77777777" w:rsidR="00160A7B" w:rsidRPr="00160A7B" w:rsidRDefault="00160A7B" w:rsidP="00160A7B"/>
    <w:p w14:paraId="0D8B6BD2" w14:textId="77777777" w:rsidR="00160A7B" w:rsidRPr="00160A7B" w:rsidRDefault="00160A7B" w:rsidP="00160A7B"/>
    <w:p w14:paraId="6CE5C031" w14:textId="77777777" w:rsidR="00160A7B" w:rsidRPr="00160A7B" w:rsidRDefault="00160A7B" w:rsidP="00160A7B"/>
    <w:p w14:paraId="55F24CB1" w14:textId="77777777" w:rsidR="00160A7B" w:rsidRPr="00160A7B" w:rsidRDefault="00160A7B" w:rsidP="00160A7B"/>
    <w:p w14:paraId="6491C4E0" w14:textId="77777777" w:rsidR="00160A7B" w:rsidRPr="00160A7B" w:rsidRDefault="00160A7B" w:rsidP="00160A7B"/>
    <w:p w14:paraId="2FFAA725" w14:textId="77777777" w:rsidR="00160A7B" w:rsidRPr="00160A7B" w:rsidRDefault="00160A7B" w:rsidP="00160A7B"/>
    <w:p w14:paraId="7A9231B8" w14:textId="77777777" w:rsidR="00160A7B" w:rsidRPr="00160A7B" w:rsidRDefault="00160A7B" w:rsidP="00160A7B"/>
    <w:p w14:paraId="357D0199" w14:textId="77777777" w:rsidR="00160A7B" w:rsidRPr="00160A7B" w:rsidRDefault="00160A7B" w:rsidP="00160A7B"/>
    <w:p w14:paraId="4BD45413" w14:textId="77777777" w:rsidR="00160A7B" w:rsidRPr="00160A7B" w:rsidRDefault="00160A7B" w:rsidP="00160A7B"/>
    <w:p w14:paraId="3B4DD0D8" w14:textId="77777777" w:rsidR="00160A7B" w:rsidRPr="00160A7B" w:rsidRDefault="00160A7B" w:rsidP="00160A7B"/>
    <w:p w14:paraId="62170089" w14:textId="77777777" w:rsidR="00160A7B" w:rsidRPr="00160A7B" w:rsidRDefault="00160A7B" w:rsidP="00160A7B"/>
    <w:p w14:paraId="6C1DB3CC" w14:textId="77777777" w:rsidR="00160A7B" w:rsidRPr="00160A7B" w:rsidRDefault="00160A7B" w:rsidP="00160A7B"/>
    <w:p w14:paraId="49EFBEFC" w14:textId="77777777" w:rsidR="00160A7B" w:rsidRPr="00160A7B" w:rsidRDefault="00160A7B" w:rsidP="00160A7B"/>
    <w:p w14:paraId="50DB6147" w14:textId="77777777" w:rsidR="00160A7B" w:rsidRPr="00160A7B" w:rsidRDefault="00160A7B" w:rsidP="00160A7B"/>
    <w:p w14:paraId="448FE290" w14:textId="77777777" w:rsidR="00160A7B" w:rsidRPr="00160A7B" w:rsidRDefault="00160A7B" w:rsidP="00160A7B"/>
    <w:p w14:paraId="3E8D3F6B" w14:textId="77777777" w:rsidR="00160A7B" w:rsidRPr="00160A7B" w:rsidRDefault="00160A7B" w:rsidP="00160A7B"/>
    <w:p w14:paraId="25257713" w14:textId="77777777" w:rsidR="00160A7B" w:rsidRPr="00160A7B" w:rsidRDefault="00160A7B" w:rsidP="00160A7B"/>
    <w:p w14:paraId="5C5E33EF" w14:textId="77777777" w:rsidR="00160A7B" w:rsidRPr="00160A7B" w:rsidRDefault="00160A7B" w:rsidP="00160A7B"/>
    <w:p w14:paraId="540074AE" w14:textId="77777777" w:rsidR="00160A7B" w:rsidRPr="00160A7B" w:rsidRDefault="00160A7B" w:rsidP="00160A7B"/>
    <w:p w14:paraId="14A519CE" w14:textId="77777777" w:rsidR="00160A7B" w:rsidRPr="00160A7B" w:rsidRDefault="00160A7B" w:rsidP="00160A7B"/>
    <w:p w14:paraId="31835BAD" w14:textId="77777777" w:rsidR="00160A7B" w:rsidRPr="00160A7B" w:rsidRDefault="00160A7B" w:rsidP="00160A7B"/>
    <w:p w14:paraId="76A54D1E" w14:textId="77777777" w:rsidR="00160A7B" w:rsidRPr="00160A7B" w:rsidRDefault="00160A7B" w:rsidP="00160A7B"/>
    <w:p w14:paraId="2DF6AE79" w14:textId="77777777" w:rsidR="00160A7B" w:rsidRPr="00160A7B" w:rsidRDefault="00160A7B" w:rsidP="00160A7B"/>
    <w:p w14:paraId="12AB7520" w14:textId="77777777" w:rsidR="00160A7B" w:rsidRPr="00160A7B" w:rsidRDefault="00160A7B" w:rsidP="00160A7B"/>
    <w:p w14:paraId="13486B7B" w14:textId="77777777" w:rsidR="00160A7B" w:rsidRPr="00160A7B" w:rsidRDefault="00160A7B" w:rsidP="00160A7B"/>
    <w:p w14:paraId="2A29517C" w14:textId="77777777" w:rsidR="00160A7B" w:rsidRPr="00160A7B" w:rsidRDefault="00160A7B" w:rsidP="00160A7B"/>
    <w:p w14:paraId="27C720AF" w14:textId="77777777" w:rsidR="00160A7B" w:rsidRPr="00160A7B" w:rsidRDefault="00160A7B" w:rsidP="00160A7B"/>
    <w:p w14:paraId="70B4371F" w14:textId="7C4B89C0" w:rsidR="00160A7B" w:rsidRDefault="006767A1" w:rsidP="006767A1">
      <w:pPr>
        <w:pStyle w:val="ListParagraph"/>
        <w:numPr>
          <w:ilvl w:val="0"/>
          <w:numId w:val="3"/>
        </w:numPr>
        <w:rPr>
          <w:b/>
          <w:sz w:val="36"/>
          <w:szCs w:val="36"/>
        </w:rPr>
      </w:pPr>
      <w:r w:rsidRPr="006767A1">
        <w:rPr>
          <w:b/>
          <w:sz w:val="36"/>
          <w:szCs w:val="36"/>
        </w:rPr>
        <w:t>Results and Analysis</w:t>
      </w:r>
    </w:p>
    <w:p w14:paraId="05ED39BE" w14:textId="77777777" w:rsidR="006767A1" w:rsidRDefault="006767A1" w:rsidP="006767A1">
      <w:pPr>
        <w:ind w:left="360"/>
        <w:rPr>
          <w:b/>
          <w:sz w:val="36"/>
          <w:szCs w:val="36"/>
        </w:rPr>
      </w:pPr>
    </w:p>
    <w:p w14:paraId="16884A2A" w14:textId="5D9278EF" w:rsidR="006767A1" w:rsidRPr="00506EDA" w:rsidRDefault="006767A1" w:rsidP="006767A1">
      <w:pPr>
        <w:ind w:left="360"/>
        <w:rPr>
          <w:sz w:val="24"/>
          <w:szCs w:val="24"/>
        </w:rPr>
      </w:pPr>
      <w:r w:rsidRPr="00506EDA">
        <w:rPr>
          <w:b/>
          <w:sz w:val="24"/>
          <w:szCs w:val="24"/>
        </w:rPr>
        <w:tab/>
      </w:r>
      <w:r w:rsidRPr="00506EDA">
        <w:rPr>
          <w:sz w:val="24"/>
          <w:szCs w:val="24"/>
        </w:rPr>
        <w:t xml:space="preserve">The </w:t>
      </w:r>
      <w:r w:rsidR="00CF7879" w:rsidRPr="00506EDA">
        <w:rPr>
          <w:sz w:val="24"/>
          <w:szCs w:val="24"/>
        </w:rPr>
        <w:t xml:space="preserve">results of the TCP/IP and UDP applications are shown below in Figures 1 and 2, respectively. </w:t>
      </w:r>
    </w:p>
    <w:p w14:paraId="597FB038" w14:textId="77777777" w:rsidR="00CF7879" w:rsidRPr="00506EDA" w:rsidRDefault="00CF7879" w:rsidP="006767A1">
      <w:pPr>
        <w:ind w:left="360"/>
        <w:rPr>
          <w:sz w:val="24"/>
          <w:szCs w:val="24"/>
        </w:rPr>
      </w:pPr>
    </w:p>
    <w:tbl>
      <w:tblPr>
        <w:tblW w:w="10020" w:type="dxa"/>
        <w:tblInd w:w="93" w:type="dxa"/>
        <w:tblLook w:val="04A0" w:firstRow="1" w:lastRow="0" w:firstColumn="1" w:lastColumn="0" w:noHBand="0" w:noVBand="1"/>
      </w:tblPr>
      <w:tblGrid>
        <w:gridCol w:w="2748"/>
        <w:gridCol w:w="1212"/>
        <w:gridCol w:w="1212"/>
        <w:gridCol w:w="1212"/>
        <w:gridCol w:w="1212"/>
        <w:gridCol w:w="1212"/>
        <w:gridCol w:w="1212"/>
      </w:tblGrid>
      <w:tr w:rsidR="00CF7879" w:rsidRPr="00506EDA" w14:paraId="05E9F552" w14:textId="77777777" w:rsidTr="00CF7879">
        <w:trPr>
          <w:trHeight w:val="300"/>
        </w:trPr>
        <w:tc>
          <w:tcPr>
            <w:tcW w:w="10020" w:type="dxa"/>
            <w:gridSpan w:val="7"/>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98E5F47" w14:textId="77777777" w:rsidR="00CF7879" w:rsidRPr="00506EDA" w:rsidRDefault="00CF7879" w:rsidP="00506EDA">
            <w:pPr>
              <w:suppressAutoHyphens w:val="0"/>
              <w:jc w:val="center"/>
              <w:rPr>
                <w:b/>
                <w:bCs/>
                <w:noProof w:val="0"/>
                <w:color w:val="000000"/>
                <w:sz w:val="24"/>
                <w:szCs w:val="24"/>
              </w:rPr>
            </w:pPr>
            <w:r w:rsidRPr="00506EDA">
              <w:rPr>
                <w:b/>
                <w:bCs/>
                <w:noProof w:val="0"/>
                <w:color w:val="000000"/>
                <w:sz w:val="24"/>
                <w:szCs w:val="24"/>
              </w:rPr>
              <w:t>TCP/IP</w:t>
            </w:r>
          </w:p>
        </w:tc>
      </w:tr>
      <w:tr w:rsidR="00CF7879" w:rsidRPr="00506EDA" w14:paraId="6FC0804B" w14:textId="77777777" w:rsidTr="00CF7879">
        <w:trPr>
          <w:trHeight w:val="300"/>
        </w:trPr>
        <w:tc>
          <w:tcPr>
            <w:tcW w:w="2748" w:type="dxa"/>
            <w:tcBorders>
              <w:top w:val="nil"/>
              <w:left w:val="single" w:sz="8" w:space="0" w:color="auto"/>
              <w:bottom w:val="nil"/>
              <w:right w:val="single" w:sz="8" w:space="0" w:color="auto"/>
            </w:tcBorders>
            <w:shd w:val="clear" w:color="auto" w:fill="auto"/>
            <w:noWrap/>
            <w:vAlign w:val="bottom"/>
            <w:hideMark/>
          </w:tcPr>
          <w:p w14:paraId="7B750C0C" w14:textId="568C8BC7" w:rsidR="00CF7879" w:rsidRPr="00506EDA" w:rsidRDefault="00CF7879" w:rsidP="00506EDA">
            <w:pPr>
              <w:suppressAutoHyphens w:val="0"/>
              <w:jc w:val="center"/>
              <w:rPr>
                <w:noProof w:val="0"/>
                <w:color w:val="000000"/>
                <w:sz w:val="24"/>
                <w:szCs w:val="24"/>
              </w:rPr>
            </w:pPr>
          </w:p>
        </w:tc>
        <w:tc>
          <w:tcPr>
            <w:tcW w:w="7272" w:type="dxa"/>
            <w:gridSpan w:val="6"/>
            <w:tcBorders>
              <w:top w:val="single" w:sz="8" w:space="0" w:color="auto"/>
              <w:left w:val="nil"/>
              <w:bottom w:val="nil"/>
              <w:right w:val="single" w:sz="8" w:space="0" w:color="000000"/>
            </w:tcBorders>
            <w:shd w:val="clear" w:color="auto" w:fill="auto"/>
            <w:noWrap/>
            <w:vAlign w:val="bottom"/>
            <w:hideMark/>
          </w:tcPr>
          <w:p w14:paraId="545C3094" w14:textId="77777777" w:rsidR="00CF7879" w:rsidRPr="00506EDA" w:rsidRDefault="00CF7879" w:rsidP="00506EDA">
            <w:pPr>
              <w:suppressAutoHyphens w:val="0"/>
              <w:jc w:val="center"/>
              <w:rPr>
                <w:b/>
                <w:bCs/>
                <w:noProof w:val="0"/>
                <w:color w:val="000000"/>
                <w:sz w:val="24"/>
                <w:szCs w:val="24"/>
              </w:rPr>
            </w:pPr>
            <w:r w:rsidRPr="00506EDA">
              <w:rPr>
                <w:b/>
                <w:bCs/>
                <w:noProof w:val="0"/>
                <w:color w:val="000000"/>
                <w:sz w:val="24"/>
                <w:szCs w:val="24"/>
              </w:rPr>
              <w:t>Relay Echo</w:t>
            </w:r>
          </w:p>
        </w:tc>
      </w:tr>
      <w:tr w:rsidR="00CF7879" w:rsidRPr="00506EDA" w14:paraId="25A9750E" w14:textId="77777777" w:rsidTr="00CF7879">
        <w:trPr>
          <w:trHeight w:val="300"/>
        </w:trPr>
        <w:tc>
          <w:tcPr>
            <w:tcW w:w="2748" w:type="dxa"/>
            <w:tcBorders>
              <w:top w:val="single" w:sz="8" w:space="0" w:color="auto"/>
              <w:left w:val="single" w:sz="8" w:space="0" w:color="auto"/>
              <w:bottom w:val="nil"/>
              <w:right w:val="single" w:sz="8" w:space="0" w:color="auto"/>
            </w:tcBorders>
            <w:shd w:val="clear" w:color="auto" w:fill="auto"/>
            <w:noWrap/>
            <w:vAlign w:val="bottom"/>
            <w:hideMark/>
          </w:tcPr>
          <w:p w14:paraId="4706B7FB"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Client</w:t>
            </w:r>
          </w:p>
        </w:tc>
        <w:tc>
          <w:tcPr>
            <w:tcW w:w="2424" w:type="dxa"/>
            <w:gridSpan w:val="2"/>
            <w:tcBorders>
              <w:top w:val="single" w:sz="8" w:space="0" w:color="auto"/>
              <w:left w:val="nil"/>
              <w:bottom w:val="single" w:sz="8" w:space="0" w:color="auto"/>
              <w:right w:val="single" w:sz="4" w:space="0" w:color="auto"/>
            </w:tcBorders>
            <w:shd w:val="clear" w:color="auto" w:fill="auto"/>
            <w:noWrap/>
            <w:vAlign w:val="bottom"/>
            <w:hideMark/>
          </w:tcPr>
          <w:p w14:paraId="67CCE00A"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ohms</w:t>
            </w:r>
          </w:p>
        </w:tc>
        <w:tc>
          <w:tcPr>
            <w:tcW w:w="2424" w:type="dxa"/>
            <w:gridSpan w:val="2"/>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39BBC0E4"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laminar</w:t>
            </w:r>
          </w:p>
        </w:tc>
        <w:tc>
          <w:tcPr>
            <w:tcW w:w="2424"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2E3BBD3"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laminar</w:t>
            </w:r>
          </w:p>
        </w:tc>
      </w:tr>
      <w:tr w:rsidR="00CF7879" w:rsidRPr="00506EDA" w14:paraId="05AF6EA7" w14:textId="77777777" w:rsidTr="00CF7879">
        <w:trPr>
          <w:trHeight w:val="300"/>
        </w:trPr>
        <w:tc>
          <w:tcPr>
            <w:tcW w:w="2748" w:type="dxa"/>
            <w:tcBorders>
              <w:top w:val="single" w:sz="8" w:space="0" w:color="auto"/>
              <w:left w:val="single" w:sz="8" w:space="0" w:color="auto"/>
              <w:bottom w:val="nil"/>
              <w:right w:val="single" w:sz="8" w:space="0" w:color="auto"/>
            </w:tcBorders>
            <w:shd w:val="clear" w:color="auto" w:fill="auto"/>
            <w:noWrap/>
            <w:vAlign w:val="bottom"/>
            <w:hideMark/>
          </w:tcPr>
          <w:p w14:paraId="70FC6709"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Server</w:t>
            </w:r>
          </w:p>
        </w:tc>
        <w:tc>
          <w:tcPr>
            <w:tcW w:w="2424"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1E09B304"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nano</w:t>
            </w:r>
          </w:p>
        </w:tc>
        <w:tc>
          <w:tcPr>
            <w:tcW w:w="2424" w:type="dxa"/>
            <w:gridSpan w:val="2"/>
            <w:tcBorders>
              <w:top w:val="single" w:sz="8" w:space="0" w:color="auto"/>
              <w:left w:val="nil"/>
              <w:bottom w:val="single" w:sz="8" w:space="0" w:color="auto"/>
              <w:right w:val="nil"/>
            </w:tcBorders>
            <w:shd w:val="clear" w:color="auto" w:fill="auto"/>
            <w:noWrap/>
            <w:vAlign w:val="bottom"/>
            <w:hideMark/>
          </w:tcPr>
          <w:p w14:paraId="752565E9"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nano</w:t>
            </w:r>
          </w:p>
        </w:tc>
        <w:tc>
          <w:tcPr>
            <w:tcW w:w="2424"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6C38418"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nano</w:t>
            </w:r>
          </w:p>
        </w:tc>
      </w:tr>
      <w:tr w:rsidR="00CF7879" w:rsidRPr="00506EDA" w14:paraId="7F652549" w14:textId="77777777" w:rsidTr="00CF7879">
        <w:trPr>
          <w:trHeight w:val="300"/>
        </w:trPr>
        <w:tc>
          <w:tcPr>
            <w:tcW w:w="274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634BFA8"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Destination</w:t>
            </w:r>
          </w:p>
        </w:tc>
        <w:tc>
          <w:tcPr>
            <w:tcW w:w="2424"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20A95258"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laminar</w:t>
            </w:r>
          </w:p>
        </w:tc>
        <w:tc>
          <w:tcPr>
            <w:tcW w:w="2424" w:type="dxa"/>
            <w:gridSpan w:val="2"/>
            <w:tcBorders>
              <w:top w:val="single" w:sz="8" w:space="0" w:color="auto"/>
              <w:left w:val="nil"/>
              <w:bottom w:val="single" w:sz="8" w:space="0" w:color="auto"/>
              <w:right w:val="single" w:sz="4" w:space="0" w:color="auto"/>
            </w:tcBorders>
            <w:shd w:val="clear" w:color="auto" w:fill="auto"/>
            <w:noWrap/>
            <w:vAlign w:val="bottom"/>
            <w:hideMark/>
          </w:tcPr>
          <w:p w14:paraId="1AC8CA4B"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ohms</w:t>
            </w:r>
          </w:p>
        </w:tc>
        <w:tc>
          <w:tcPr>
            <w:tcW w:w="2424"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4056E4C"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hertz</w:t>
            </w:r>
          </w:p>
        </w:tc>
      </w:tr>
      <w:tr w:rsidR="00CF7879" w:rsidRPr="00506EDA" w14:paraId="3E93401D" w14:textId="77777777" w:rsidTr="00CF7879">
        <w:trPr>
          <w:trHeight w:val="300"/>
        </w:trPr>
        <w:tc>
          <w:tcPr>
            <w:tcW w:w="2748" w:type="dxa"/>
            <w:tcBorders>
              <w:top w:val="nil"/>
              <w:left w:val="single" w:sz="8" w:space="0" w:color="auto"/>
              <w:bottom w:val="nil"/>
              <w:right w:val="nil"/>
            </w:tcBorders>
            <w:shd w:val="clear" w:color="auto" w:fill="auto"/>
            <w:noWrap/>
            <w:vAlign w:val="bottom"/>
            <w:hideMark/>
          </w:tcPr>
          <w:p w14:paraId="66544CE4"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Trial Type</w:t>
            </w:r>
          </w:p>
        </w:tc>
        <w:tc>
          <w:tcPr>
            <w:tcW w:w="1212" w:type="dxa"/>
            <w:tcBorders>
              <w:top w:val="nil"/>
              <w:left w:val="single" w:sz="8" w:space="0" w:color="auto"/>
              <w:bottom w:val="single" w:sz="4" w:space="0" w:color="auto"/>
              <w:right w:val="single" w:sz="4" w:space="0" w:color="auto"/>
            </w:tcBorders>
            <w:shd w:val="clear" w:color="auto" w:fill="auto"/>
            <w:noWrap/>
            <w:vAlign w:val="bottom"/>
            <w:hideMark/>
          </w:tcPr>
          <w:p w14:paraId="4B16ABE8"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User</w:t>
            </w:r>
          </w:p>
        </w:tc>
        <w:tc>
          <w:tcPr>
            <w:tcW w:w="1212" w:type="dxa"/>
            <w:tcBorders>
              <w:top w:val="nil"/>
              <w:left w:val="nil"/>
              <w:bottom w:val="single" w:sz="4" w:space="0" w:color="auto"/>
              <w:right w:val="single" w:sz="8" w:space="0" w:color="auto"/>
            </w:tcBorders>
            <w:shd w:val="clear" w:color="auto" w:fill="auto"/>
            <w:noWrap/>
            <w:vAlign w:val="bottom"/>
            <w:hideMark/>
          </w:tcPr>
          <w:p w14:paraId="3FCDBE65"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ping</w:t>
            </w:r>
          </w:p>
        </w:tc>
        <w:tc>
          <w:tcPr>
            <w:tcW w:w="1212" w:type="dxa"/>
            <w:tcBorders>
              <w:top w:val="nil"/>
              <w:left w:val="nil"/>
              <w:bottom w:val="single" w:sz="4" w:space="0" w:color="auto"/>
              <w:right w:val="single" w:sz="4" w:space="0" w:color="auto"/>
            </w:tcBorders>
            <w:shd w:val="clear" w:color="auto" w:fill="auto"/>
            <w:noWrap/>
            <w:vAlign w:val="bottom"/>
            <w:hideMark/>
          </w:tcPr>
          <w:p w14:paraId="530DFDBC"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User</w:t>
            </w:r>
          </w:p>
        </w:tc>
        <w:tc>
          <w:tcPr>
            <w:tcW w:w="1212" w:type="dxa"/>
            <w:tcBorders>
              <w:top w:val="nil"/>
              <w:left w:val="nil"/>
              <w:bottom w:val="single" w:sz="4" w:space="0" w:color="auto"/>
              <w:right w:val="nil"/>
            </w:tcBorders>
            <w:shd w:val="clear" w:color="auto" w:fill="auto"/>
            <w:noWrap/>
            <w:vAlign w:val="bottom"/>
            <w:hideMark/>
          </w:tcPr>
          <w:p w14:paraId="5ACBF55B"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ping</w:t>
            </w:r>
          </w:p>
        </w:tc>
        <w:tc>
          <w:tcPr>
            <w:tcW w:w="1212" w:type="dxa"/>
            <w:tcBorders>
              <w:top w:val="nil"/>
              <w:left w:val="single" w:sz="8" w:space="0" w:color="auto"/>
              <w:bottom w:val="single" w:sz="4" w:space="0" w:color="auto"/>
              <w:right w:val="single" w:sz="4" w:space="0" w:color="auto"/>
            </w:tcBorders>
            <w:shd w:val="clear" w:color="auto" w:fill="auto"/>
            <w:noWrap/>
            <w:vAlign w:val="bottom"/>
            <w:hideMark/>
          </w:tcPr>
          <w:p w14:paraId="5D9078A7"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User</w:t>
            </w:r>
          </w:p>
        </w:tc>
        <w:tc>
          <w:tcPr>
            <w:tcW w:w="1212" w:type="dxa"/>
            <w:tcBorders>
              <w:top w:val="nil"/>
              <w:left w:val="nil"/>
              <w:bottom w:val="single" w:sz="4" w:space="0" w:color="auto"/>
              <w:right w:val="single" w:sz="8" w:space="0" w:color="auto"/>
            </w:tcBorders>
            <w:shd w:val="clear" w:color="auto" w:fill="auto"/>
            <w:noWrap/>
            <w:vAlign w:val="bottom"/>
            <w:hideMark/>
          </w:tcPr>
          <w:p w14:paraId="0A717B48"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ping</w:t>
            </w:r>
          </w:p>
        </w:tc>
      </w:tr>
      <w:tr w:rsidR="00CF7879" w:rsidRPr="00506EDA" w14:paraId="605B32A7" w14:textId="77777777" w:rsidTr="00CF7879">
        <w:trPr>
          <w:trHeight w:val="300"/>
        </w:trPr>
        <w:tc>
          <w:tcPr>
            <w:tcW w:w="2748" w:type="dxa"/>
            <w:tcBorders>
              <w:top w:val="single" w:sz="8" w:space="0" w:color="auto"/>
              <w:left w:val="single" w:sz="8" w:space="0" w:color="auto"/>
              <w:bottom w:val="nil"/>
              <w:right w:val="single" w:sz="8" w:space="0" w:color="auto"/>
            </w:tcBorders>
            <w:shd w:val="clear" w:color="auto" w:fill="auto"/>
            <w:noWrap/>
            <w:vAlign w:val="center"/>
            <w:hideMark/>
          </w:tcPr>
          <w:p w14:paraId="320F72E6"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Trial Number</w:t>
            </w:r>
          </w:p>
        </w:tc>
        <w:tc>
          <w:tcPr>
            <w:tcW w:w="2424" w:type="dxa"/>
            <w:gridSpan w:val="2"/>
            <w:tcBorders>
              <w:top w:val="single" w:sz="4" w:space="0" w:color="auto"/>
              <w:left w:val="nil"/>
              <w:bottom w:val="single" w:sz="8" w:space="0" w:color="auto"/>
              <w:right w:val="single" w:sz="8" w:space="0" w:color="000000"/>
            </w:tcBorders>
            <w:shd w:val="clear" w:color="auto" w:fill="auto"/>
            <w:noWrap/>
            <w:vAlign w:val="bottom"/>
            <w:hideMark/>
          </w:tcPr>
          <w:p w14:paraId="15B7BDA5"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Time (microseconds)</w:t>
            </w:r>
          </w:p>
        </w:tc>
        <w:tc>
          <w:tcPr>
            <w:tcW w:w="2424" w:type="dxa"/>
            <w:gridSpan w:val="2"/>
            <w:tcBorders>
              <w:top w:val="single" w:sz="4" w:space="0" w:color="auto"/>
              <w:left w:val="nil"/>
              <w:bottom w:val="nil"/>
              <w:right w:val="single" w:sz="4" w:space="0" w:color="auto"/>
            </w:tcBorders>
            <w:shd w:val="clear" w:color="auto" w:fill="auto"/>
            <w:noWrap/>
            <w:vAlign w:val="bottom"/>
            <w:hideMark/>
          </w:tcPr>
          <w:p w14:paraId="44F31F7C"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Time (microseconds)</w:t>
            </w:r>
          </w:p>
        </w:tc>
        <w:tc>
          <w:tcPr>
            <w:tcW w:w="2424" w:type="dxa"/>
            <w:gridSpan w:val="2"/>
            <w:tcBorders>
              <w:top w:val="single" w:sz="4" w:space="0" w:color="auto"/>
              <w:left w:val="single" w:sz="8" w:space="0" w:color="auto"/>
              <w:bottom w:val="nil"/>
              <w:right w:val="single" w:sz="8" w:space="0" w:color="000000"/>
            </w:tcBorders>
            <w:shd w:val="clear" w:color="auto" w:fill="auto"/>
            <w:noWrap/>
            <w:vAlign w:val="bottom"/>
            <w:hideMark/>
          </w:tcPr>
          <w:p w14:paraId="3E0BA8E5"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Time (microseconds)</w:t>
            </w:r>
          </w:p>
        </w:tc>
      </w:tr>
      <w:tr w:rsidR="00CF7879" w:rsidRPr="00506EDA" w14:paraId="389406A3" w14:textId="77777777" w:rsidTr="00CF7879">
        <w:trPr>
          <w:trHeight w:val="280"/>
        </w:trPr>
        <w:tc>
          <w:tcPr>
            <w:tcW w:w="2748"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25B32C3A"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Trial 1</w:t>
            </w:r>
          </w:p>
        </w:tc>
        <w:tc>
          <w:tcPr>
            <w:tcW w:w="1212" w:type="dxa"/>
            <w:tcBorders>
              <w:top w:val="nil"/>
              <w:left w:val="nil"/>
              <w:bottom w:val="single" w:sz="4" w:space="0" w:color="auto"/>
              <w:right w:val="single" w:sz="4" w:space="0" w:color="auto"/>
            </w:tcBorders>
            <w:shd w:val="clear" w:color="auto" w:fill="auto"/>
            <w:noWrap/>
            <w:vAlign w:val="bottom"/>
            <w:hideMark/>
          </w:tcPr>
          <w:p w14:paraId="65B474B3"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854</w:t>
            </w:r>
          </w:p>
        </w:tc>
        <w:tc>
          <w:tcPr>
            <w:tcW w:w="1212" w:type="dxa"/>
            <w:tcBorders>
              <w:top w:val="nil"/>
              <w:left w:val="nil"/>
              <w:bottom w:val="single" w:sz="4" w:space="0" w:color="auto"/>
              <w:right w:val="single" w:sz="8" w:space="0" w:color="auto"/>
            </w:tcBorders>
            <w:shd w:val="clear" w:color="auto" w:fill="auto"/>
            <w:noWrap/>
            <w:vAlign w:val="bottom"/>
            <w:hideMark/>
          </w:tcPr>
          <w:p w14:paraId="56EDE9BE"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293</w:t>
            </w:r>
          </w:p>
        </w:tc>
        <w:tc>
          <w:tcPr>
            <w:tcW w:w="1212" w:type="dxa"/>
            <w:tcBorders>
              <w:top w:val="single" w:sz="8" w:space="0" w:color="auto"/>
              <w:left w:val="nil"/>
              <w:bottom w:val="single" w:sz="4" w:space="0" w:color="auto"/>
              <w:right w:val="single" w:sz="4" w:space="0" w:color="auto"/>
            </w:tcBorders>
            <w:shd w:val="clear" w:color="auto" w:fill="auto"/>
            <w:noWrap/>
            <w:vAlign w:val="bottom"/>
            <w:hideMark/>
          </w:tcPr>
          <w:p w14:paraId="002CFB63"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934</w:t>
            </w:r>
          </w:p>
        </w:tc>
        <w:tc>
          <w:tcPr>
            <w:tcW w:w="1212" w:type="dxa"/>
            <w:tcBorders>
              <w:top w:val="single" w:sz="8" w:space="0" w:color="auto"/>
              <w:left w:val="nil"/>
              <w:bottom w:val="single" w:sz="4" w:space="0" w:color="auto"/>
              <w:right w:val="nil"/>
            </w:tcBorders>
            <w:shd w:val="clear" w:color="auto" w:fill="auto"/>
            <w:noWrap/>
            <w:vAlign w:val="bottom"/>
            <w:hideMark/>
          </w:tcPr>
          <w:p w14:paraId="58B4C4E1"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353</w:t>
            </w:r>
          </w:p>
        </w:tc>
        <w:tc>
          <w:tcPr>
            <w:tcW w:w="1212"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29F1C342"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739</w:t>
            </w:r>
          </w:p>
        </w:tc>
        <w:tc>
          <w:tcPr>
            <w:tcW w:w="1212" w:type="dxa"/>
            <w:tcBorders>
              <w:top w:val="single" w:sz="8" w:space="0" w:color="auto"/>
              <w:left w:val="nil"/>
              <w:bottom w:val="single" w:sz="4" w:space="0" w:color="auto"/>
              <w:right w:val="single" w:sz="8" w:space="0" w:color="auto"/>
            </w:tcBorders>
            <w:shd w:val="clear" w:color="auto" w:fill="auto"/>
            <w:noWrap/>
            <w:vAlign w:val="bottom"/>
            <w:hideMark/>
          </w:tcPr>
          <w:p w14:paraId="3ADC82D5"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316</w:t>
            </w:r>
          </w:p>
        </w:tc>
      </w:tr>
      <w:tr w:rsidR="00CF7879" w:rsidRPr="00506EDA" w14:paraId="50DA64A1" w14:textId="77777777" w:rsidTr="00CF7879">
        <w:trPr>
          <w:trHeight w:val="280"/>
        </w:trPr>
        <w:tc>
          <w:tcPr>
            <w:tcW w:w="2748" w:type="dxa"/>
            <w:tcBorders>
              <w:top w:val="nil"/>
              <w:left w:val="single" w:sz="8" w:space="0" w:color="auto"/>
              <w:bottom w:val="single" w:sz="4" w:space="0" w:color="auto"/>
              <w:right w:val="single" w:sz="8" w:space="0" w:color="auto"/>
            </w:tcBorders>
            <w:shd w:val="clear" w:color="auto" w:fill="auto"/>
            <w:noWrap/>
            <w:vAlign w:val="bottom"/>
            <w:hideMark/>
          </w:tcPr>
          <w:p w14:paraId="21CF6C37"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Trial 2</w:t>
            </w:r>
          </w:p>
        </w:tc>
        <w:tc>
          <w:tcPr>
            <w:tcW w:w="1212" w:type="dxa"/>
            <w:tcBorders>
              <w:top w:val="nil"/>
              <w:left w:val="nil"/>
              <w:bottom w:val="single" w:sz="4" w:space="0" w:color="auto"/>
              <w:right w:val="single" w:sz="4" w:space="0" w:color="auto"/>
            </w:tcBorders>
            <w:shd w:val="clear" w:color="auto" w:fill="auto"/>
            <w:noWrap/>
            <w:vAlign w:val="bottom"/>
            <w:hideMark/>
          </w:tcPr>
          <w:p w14:paraId="2D773B05"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712</w:t>
            </w:r>
          </w:p>
        </w:tc>
        <w:tc>
          <w:tcPr>
            <w:tcW w:w="1212" w:type="dxa"/>
            <w:tcBorders>
              <w:top w:val="nil"/>
              <w:left w:val="nil"/>
              <w:bottom w:val="single" w:sz="4" w:space="0" w:color="auto"/>
              <w:right w:val="single" w:sz="8" w:space="0" w:color="auto"/>
            </w:tcBorders>
            <w:shd w:val="clear" w:color="auto" w:fill="auto"/>
            <w:noWrap/>
            <w:vAlign w:val="bottom"/>
            <w:hideMark/>
          </w:tcPr>
          <w:p w14:paraId="521FFBC4"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349</w:t>
            </w:r>
          </w:p>
        </w:tc>
        <w:tc>
          <w:tcPr>
            <w:tcW w:w="1212" w:type="dxa"/>
            <w:tcBorders>
              <w:top w:val="nil"/>
              <w:left w:val="nil"/>
              <w:bottom w:val="single" w:sz="4" w:space="0" w:color="auto"/>
              <w:right w:val="single" w:sz="4" w:space="0" w:color="auto"/>
            </w:tcBorders>
            <w:shd w:val="clear" w:color="auto" w:fill="auto"/>
            <w:noWrap/>
            <w:vAlign w:val="bottom"/>
            <w:hideMark/>
          </w:tcPr>
          <w:p w14:paraId="300A7CF3"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737</w:t>
            </w:r>
          </w:p>
        </w:tc>
        <w:tc>
          <w:tcPr>
            <w:tcW w:w="1212" w:type="dxa"/>
            <w:tcBorders>
              <w:top w:val="nil"/>
              <w:left w:val="nil"/>
              <w:bottom w:val="single" w:sz="4" w:space="0" w:color="auto"/>
              <w:right w:val="nil"/>
            </w:tcBorders>
            <w:shd w:val="clear" w:color="auto" w:fill="auto"/>
            <w:noWrap/>
            <w:vAlign w:val="bottom"/>
            <w:hideMark/>
          </w:tcPr>
          <w:p w14:paraId="1D683B97"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325</w:t>
            </w:r>
          </w:p>
        </w:tc>
        <w:tc>
          <w:tcPr>
            <w:tcW w:w="1212" w:type="dxa"/>
            <w:tcBorders>
              <w:top w:val="nil"/>
              <w:left w:val="single" w:sz="8" w:space="0" w:color="auto"/>
              <w:bottom w:val="single" w:sz="4" w:space="0" w:color="auto"/>
              <w:right w:val="single" w:sz="4" w:space="0" w:color="auto"/>
            </w:tcBorders>
            <w:shd w:val="clear" w:color="auto" w:fill="auto"/>
            <w:noWrap/>
            <w:vAlign w:val="bottom"/>
            <w:hideMark/>
          </w:tcPr>
          <w:p w14:paraId="42C2C401"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765</w:t>
            </w:r>
          </w:p>
        </w:tc>
        <w:tc>
          <w:tcPr>
            <w:tcW w:w="1212" w:type="dxa"/>
            <w:tcBorders>
              <w:top w:val="nil"/>
              <w:left w:val="nil"/>
              <w:bottom w:val="single" w:sz="4" w:space="0" w:color="auto"/>
              <w:right w:val="single" w:sz="8" w:space="0" w:color="auto"/>
            </w:tcBorders>
            <w:shd w:val="clear" w:color="auto" w:fill="auto"/>
            <w:noWrap/>
            <w:vAlign w:val="bottom"/>
            <w:hideMark/>
          </w:tcPr>
          <w:p w14:paraId="44E64463"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297</w:t>
            </w:r>
          </w:p>
        </w:tc>
      </w:tr>
      <w:tr w:rsidR="00CF7879" w:rsidRPr="00506EDA" w14:paraId="2A7BA2A6" w14:textId="77777777" w:rsidTr="00CF7879">
        <w:trPr>
          <w:trHeight w:val="280"/>
        </w:trPr>
        <w:tc>
          <w:tcPr>
            <w:tcW w:w="2748" w:type="dxa"/>
            <w:tcBorders>
              <w:top w:val="nil"/>
              <w:left w:val="single" w:sz="8" w:space="0" w:color="auto"/>
              <w:bottom w:val="single" w:sz="4" w:space="0" w:color="auto"/>
              <w:right w:val="single" w:sz="8" w:space="0" w:color="auto"/>
            </w:tcBorders>
            <w:shd w:val="clear" w:color="auto" w:fill="auto"/>
            <w:noWrap/>
            <w:vAlign w:val="bottom"/>
            <w:hideMark/>
          </w:tcPr>
          <w:p w14:paraId="65534615"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Trial 3</w:t>
            </w:r>
          </w:p>
        </w:tc>
        <w:tc>
          <w:tcPr>
            <w:tcW w:w="1212" w:type="dxa"/>
            <w:tcBorders>
              <w:top w:val="nil"/>
              <w:left w:val="nil"/>
              <w:bottom w:val="single" w:sz="4" w:space="0" w:color="auto"/>
              <w:right w:val="single" w:sz="4" w:space="0" w:color="auto"/>
            </w:tcBorders>
            <w:shd w:val="clear" w:color="auto" w:fill="auto"/>
            <w:noWrap/>
            <w:vAlign w:val="bottom"/>
            <w:hideMark/>
          </w:tcPr>
          <w:p w14:paraId="46B48C6A"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781</w:t>
            </w:r>
          </w:p>
        </w:tc>
        <w:tc>
          <w:tcPr>
            <w:tcW w:w="1212" w:type="dxa"/>
            <w:tcBorders>
              <w:top w:val="nil"/>
              <w:left w:val="nil"/>
              <w:bottom w:val="single" w:sz="4" w:space="0" w:color="auto"/>
              <w:right w:val="single" w:sz="8" w:space="0" w:color="auto"/>
            </w:tcBorders>
            <w:shd w:val="clear" w:color="auto" w:fill="auto"/>
            <w:noWrap/>
            <w:vAlign w:val="bottom"/>
            <w:hideMark/>
          </w:tcPr>
          <w:p w14:paraId="177B90DB"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308</w:t>
            </w:r>
          </w:p>
        </w:tc>
        <w:tc>
          <w:tcPr>
            <w:tcW w:w="1212" w:type="dxa"/>
            <w:tcBorders>
              <w:top w:val="nil"/>
              <w:left w:val="nil"/>
              <w:bottom w:val="single" w:sz="4" w:space="0" w:color="auto"/>
              <w:right w:val="single" w:sz="4" w:space="0" w:color="auto"/>
            </w:tcBorders>
            <w:shd w:val="clear" w:color="auto" w:fill="auto"/>
            <w:noWrap/>
            <w:vAlign w:val="bottom"/>
            <w:hideMark/>
          </w:tcPr>
          <w:p w14:paraId="7A70ECEF"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821</w:t>
            </w:r>
          </w:p>
        </w:tc>
        <w:tc>
          <w:tcPr>
            <w:tcW w:w="1212" w:type="dxa"/>
            <w:tcBorders>
              <w:top w:val="nil"/>
              <w:left w:val="nil"/>
              <w:bottom w:val="single" w:sz="4" w:space="0" w:color="auto"/>
              <w:right w:val="nil"/>
            </w:tcBorders>
            <w:shd w:val="clear" w:color="auto" w:fill="auto"/>
            <w:noWrap/>
            <w:vAlign w:val="bottom"/>
            <w:hideMark/>
          </w:tcPr>
          <w:p w14:paraId="593E82AF"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355</w:t>
            </w:r>
          </w:p>
        </w:tc>
        <w:tc>
          <w:tcPr>
            <w:tcW w:w="1212" w:type="dxa"/>
            <w:tcBorders>
              <w:top w:val="nil"/>
              <w:left w:val="single" w:sz="8" w:space="0" w:color="auto"/>
              <w:bottom w:val="single" w:sz="4" w:space="0" w:color="auto"/>
              <w:right w:val="single" w:sz="4" w:space="0" w:color="auto"/>
            </w:tcBorders>
            <w:shd w:val="clear" w:color="auto" w:fill="auto"/>
            <w:noWrap/>
            <w:vAlign w:val="bottom"/>
            <w:hideMark/>
          </w:tcPr>
          <w:p w14:paraId="4E286923"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771</w:t>
            </w:r>
          </w:p>
        </w:tc>
        <w:tc>
          <w:tcPr>
            <w:tcW w:w="1212" w:type="dxa"/>
            <w:tcBorders>
              <w:top w:val="nil"/>
              <w:left w:val="nil"/>
              <w:bottom w:val="single" w:sz="4" w:space="0" w:color="auto"/>
              <w:right w:val="single" w:sz="8" w:space="0" w:color="auto"/>
            </w:tcBorders>
            <w:shd w:val="clear" w:color="auto" w:fill="auto"/>
            <w:noWrap/>
            <w:vAlign w:val="bottom"/>
            <w:hideMark/>
          </w:tcPr>
          <w:p w14:paraId="7F563D53"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302</w:t>
            </w:r>
          </w:p>
        </w:tc>
      </w:tr>
      <w:tr w:rsidR="00CF7879" w:rsidRPr="00506EDA" w14:paraId="5CDCFA82" w14:textId="77777777" w:rsidTr="00CF7879">
        <w:trPr>
          <w:trHeight w:val="280"/>
        </w:trPr>
        <w:tc>
          <w:tcPr>
            <w:tcW w:w="2748" w:type="dxa"/>
            <w:tcBorders>
              <w:top w:val="nil"/>
              <w:left w:val="single" w:sz="8" w:space="0" w:color="auto"/>
              <w:bottom w:val="single" w:sz="4" w:space="0" w:color="auto"/>
              <w:right w:val="single" w:sz="8" w:space="0" w:color="auto"/>
            </w:tcBorders>
            <w:shd w:val="clear" w:color="auto" w:fill="auto"/>
            <w:noWrap/>
            <w:vAlign w:val="bottom"/>
            <w:hideMark/>
          </w:tcPr>
          <w:p w14:paraId="641B79C4"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Trial 4</w:t>
            </w:r>
          </w:p>
        </w:tc>
        <w:tc>
          <w:tcPr>
            <w:tcW w:w="1212" w:type="dxa"/>
            <w:tcBorders>
              <w:top w:val="nil"/>
              <w:left w:val="nil"/>
              <w:bottom w:val="single" w:sz="4" w:space="0" w:color="auto"/>
              <w:right w:val="single" w:sz="4" w:space="0" w:color="auto"/>
            </w:tcBorders>
            <w:shd w:val="clear" w:color="auto" w:fill="auto"/>
            <w:noWrap/>
            <w:vAlign w:val="bottom"/>
            <w:hideMark/>
          </w:tcPr>
          <w:p w14:paraId="0D1B4EA4"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833</w:t>
            </w:r>
          </w:p>
        </w:tc>
        <w:tc>
          <w:tcPr>
            <w:tcW w:w="1212" w:type="dxa"/>
            <w:tcBorders>
              <w:top w:val="nil"/>
              <w:left w:val="nil"/>
              <w:bottom w:val="single" w:sz="4" w:space="0" w:color="auto"/>
              <w:right w:val="single" w:sz="8" w:space="0" w:color="auto"/>
            </w:tcBorders>
            <w:shd w:val="clear" w:color="auto" w:fill="auto"/>
            <w:noWrap/>
            <w:vAlign w:val="bottom"/>
            <w:hideMark/>
          </w:tcPr>
          <w:p w14:paraId="6BA49569"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326</w:t>
            </w:r>
          </w:p>
        </w:tc>
        <w:tc>
          <w:tcPr>
            <w:tcW w:w="1212" w:type="dxa"/>
            <w:tcBorders>
              <w:top w:val="nil"/>
              <w:left w:val="nil"/>
              <w:bottom w:val="single" w:sz="4" w:space="0" w:color="auto"/>
              <w:right w:val="single" w:sz="4" w:space="0" w:color="auto"/>
            </w:tcBorders>
            <w:shd w:val="clear" w:color="auto" w:fill="auto"/>
            <w:noWrap/>
            <w:vAlign w:val="bottom"/>
            <w:hideMark/>
          </w:tcPr>
          <w:p w14:paraId="2404C0F3"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687</w:t>
            </w:r>
          </w:p>
        </w:tc>
        <w:tc>
          <w:tcPr>
            <w:tcW w:w="1212" w:type="dxa"/>
            <w:tcBorders>
              <w:top w:val="nil"/>
              <w:left w:val="nil"/>
              <w:bottom w:val="single" w:sz="4" w:space="0" w:color="auto"/>
              <w:right w:val="nil"/>
            </w:tcBorders>
            <w:shd w:val="clear" w:color="auto" w:fill="auto"/>
            <w:noWrap/>
            <w:vAlign w:val="bottom"/>
            <w:hideMark/>
          </w:tcPr>
          <w:p w14:paraId="656B0204"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344</w:t>
            </w:r>
          </w:p>
        </w:tc>
        <w:tc>
          <w:tcPr>
            <w:tcW w:w="1212" w:type="dxa"/>
            <w:tcBorders>
              <w:top w:val="nil"/>
              <w:left w:val="single" w:sz="8" w:space="0" w:color="auto"/>
              <w:bottom w:val="single" w:sz="4" w:space="0" w:color="auto"/>
              <w:right w:val="single" w:sz="4" w:space="0" w:color="auto"/>
            </w:tcBorders>
            <w:shd w:val="clear" w:color="auto" w:fill="auto"/>
            <w:noWrap/>
            <w:vAlign w:val="bottom"/>
            <w:hideMark/>
          </w:tcPr>
          <w:p w14:paraId="55394831"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879</w:t>
            </w:r>
          </w:p>
        </w:tc>
        <w:tc>
          <w:tcPr>
            <w:tcW w:w="1212" w:type="dxa"/>
            <w:tcBorders>
              <w:top w:val="nil"/>
              <w:left w:val="nil"/>
              <w:bottom w:val="single" w:sz="4" w:space="0" w:color="auto"/>
              <w:right w:val="single" w:sz="8" w:space="0" w:color="auto"/>
            </w:tcBorders>
            <w:shd w:val="clear" w:color="auto" w:fill="auto"/>
            <w:noWrap/>
            <w:vAlign w:val="bottom"/>
            <w:hideMark/>
          </w:tcPr>
          <w:p w14:paraId="1193597E"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301</w:t>
            </w:r>
          </w:p>
        </w:tc>
      </w:tr>
      <w:tr w:rsidR="00CF7879" w:rsidRPr="00506EDA" w14:paraId="119EE0CE" w14:textId="77777777" w:rsidTr="00CF7879">
        <w:trPr>
          <w:trHeight w:val="280"/>
        </w:trPr>
        <w:tc>
          <w:tcPr>
            <w:tcW w:w="2748" w:type="dxa"/>
            <w:tcBorders>
              <w:top w:val="nil"/>
              <w:left w:val="single" w:sz="8" w:space="0" w:color="auto"/>
              <w:bottom w:val="single" w:sz="4" w:space="0" w:color="auto"/>
              <w:right w:val="single" w:sz="8" w:space="0" w:color="auto"/>
            </w:tcBorders>
            <w:shd w:val="clear" w:color="auto" w:fill="auto"/>
            <w:noWrap/>
            <w:vAlign w:val="bottom"/>
            <w:hideMark/>
          </w:tcPr>
          <w:p w14:paraId="24832EDC"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Trial 5</w:t>
            </w:r>
          </w:p>
        </w:tc>
        <w:tc>
          <w:tcPr>
            <w:tcW w:w="1212" w:type="dxa"/>
            <w:tcBorders>
              <w:top w:val="nil"/>
              <w:left w:val="nil"/>
              <w:bottom w:val="single" w:sz="4" w:space="0" w:color="auto"/>
              <w:right w:val="single" w:sz="4" w:space="0" w:color="auto"/>
            </w:tcBorders>
            <w:shd w:val="clear" w:color="auto" w:fill="auto"/>
            <w:noWrap/>
            <w:vAlign w:val="bottom"/>
            <w:hideMark/>
          </w:tcPr>
          <w:p w14:paraId="57A97B66"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973</w:t>
            </w:r>
          </w:p>
        </w:tc>
        <w:tc>
          <w:tcPr>
            <w:tcW w:w="1212" w:type="dxa"/>
            <w:tcBorders>
              <w:top w:val="nil"/>
              <w:left w:val="nil"/>
              <w:bottom w:val="single" w:sz="4" w:space="0" w:color="auto"/>
              <w:right w:val="single" w:sz="8" w:space="0" w:color="auto"/>
            </w:tcBorders>
            <w:shd w:val="clear" w:color="auto" w:fill="auto"/>
            <w:noWrap/>
            <w:vAlign w:val="bottom"/>
            <w:hideMark/>
          </w:tcPr>
          <w:p w14:paraId="1BEFCADA"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311</w:t>
            </w:r>
          </w:p>
        </w:tc>
        <w:tc>
          <w:tcPr>
            <w:tcW w:w="1212" w:type="dxa"/>
            <w:tcBorders>
              <w:top w:val="nil"/>
              <w:left w:val="nil"/>
              <w:bottom w:val="single" w:sz="4" w:space="0" w:color="auto"/>
              <w:right w:val="single" w:sz="4" w:space="0" w:color="auto"/>
            </w:tcBorders>
            <w:shd w:val="clear" w:color="auto" w:fill="auto"/>
            <w:noWrap/>
            <w:vAlign w:val="bottom"/>
            <w:hideMark/>
          </w:tcPr>
          <w:p w14:paraId="5945DC05"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648</w:t>
            </w:r>
          </w:p>
        </w:tc>
        <w:tc>
          <w:tcPr>
            <w:tcW w:w="1212" w:type="dxa"/>
            <w:tcBorders>
              <w:top w:val="nil"/>
              <w:left w:val="nil"/>
              <w:bottom w:val="single" w:sz="4" w:space="0" w:color="auto"/>
              <w:right w:val="nil"/>
            </w:tcBorders>
            <w:shd w:val="clear" w:color="auto" w:fill="auto"/>
            <w:noWrap/>
            <w:vAlign w:val="bottom"/>
            <w:hideMark/>
          </w:tcPr>
          <w:p w14:paraId="681688F3"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310</w:t>
            </w:r>
          </w:p>
        </w:tc>
        <w:tc>
          <w:tcPr>
            <w:tcW w:w="1212" w:type="dxa"/>
            <w:tcBorders>
              <w:top w:val="nil"/>
              <w:left w:val="single" w:sz="8" w:space="0" w:color="auto"/>
              <w:bottom w:val="single" w:sz="4" w:space="0" w:color="auto"/>
              <w:right w:val="single" w:sz="4" w:space="0" w:color="auto"/>
            </w:tcBorders>
            <w:shd w:val="clear" w:color="auto" w:fill="auto"/>
            <w:noWrap/>
            <w:vAlign w:val="bottom"/>
            <w:hideMark/>
          </w:tcPr>
          <w:p w14:paraId="4390CA03"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815</w:t>
            </w:r>
          </w:p>
        </w:tc>
        <w:tc>
          <w:tcPr>
            <w:tcW w:w="1212" w:type="dxa"/>
            <w:tcBorders>
              <w:top w:val="nil"/>
              <w:left w:val="nil"/>
              <w:bottom w:val="single" w:sz="4" w:space="0" w:color="auto"/>
              <w:right w:val="single" w:sz="8" w:space="0" w:color="auto"/>
            </w:tcBorders>
            <w:shd w:val="clear" w:color="auto" w:fill="auto"/>
            <w:noWrap/>
            <w:vAlign w:val="bottom"/>
            <w:hideMark/>
          </w:tcPr>
          <w:p w14:paraId="24A2B8F9"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316</w:t>
            </w:r>
          </w:p>
        </w:tc>
      </w:tr>
      <w:tr w:rsidR="00CF7879" w:rsidRPr="00506EDA" w14:paraId="117880A3" w14:textId="77777777" w:rsidTr="00CF7879">
        <w:trPr>
          <w:trHeight w:val="280"/>
        </w:trPr>
        <w:tc>
          <w:tcPr>
            <w:tcW w:w="2748" w:type="dxa"/>
            <w:tcBorders>
              <w:top w:val="nil"/>
              <w:left w:val="single" w:sz="8" w:space="0" w:color="auto"/>
              <w:bottom w:val="single" w:sz="4" w:space="0" w:color="auto"/>
              <w:right w:val="single" w:sz="8" w:space="0" w:color="auto"/>
            </w:tcBorders>
            <w:shd w:val="clear" w:color="auto" w:fill="auto"/>
            <w:noWrap/>
            <w:vAlign w:val="bottom"/>
            <w:hideMark/>
          </w:tcPr>
          <w:p w14:paraId="17230918"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Trial 6</w:t>
            </w:r>
          </w:p>
        </w:tc>
        <w:tc>
          <w:tcPr>
            <w:tcW w:w="1212" w:type="dxa"/>
            <w:tcBorders>
              <w:top w:val="nil"/>
              <w:left w:val="nil"/>
              <w:bottom w:val="single" w:sz="4" w:space="0" w:color="auto"/>
              <w:right w:val="single" w:sz="4" w:space="0" w:color="auto"/>
            </w:tcBorders>
            <w:shd w:val="clear" w:color="auto" w:fill="auto"/>
            <w:noWrap/>
            <w:vAlign w:val="bottom"/>
            <w:hideMark/>
          </w:tcPr>
          <w:p w14:paraId="3620916C"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805</w:t>
            </w:r>
          </w:p>
        </w:tc>
        <w:tc>
          <w:tcPr>
            <w:tcW w:w="1212" w:type="dxa"/>
            <w:tcBorders>
              <w:top w:val="nil"/>
              <w:left w:val="nil"/>
              <w:bottom w:val="single" w:sz="4" w:space="0" w:color="auto"/>
              <w:right w:val="single" w:sz="8" w:space="0" w:color="auto"/>
            </w:tcBorders>
            <w:shd w:val="clear" w:color="auto" w:fill="auto"/>
            <w:noWrap/>
            <w:vAlign w:val="bottom"/>
            <w:hideMark/>
          </w:tcPr>
          <w:p w14:paraId="1A779C73"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329</w:t>
            </w:r>
          </w:p>
        </w:tc>
        <w:tc>
          <w:tcPr>
            <w:tcW w:w="1212" w:type="dxa"/>
            <w:tcBorders>
              <w:top w:val="nil"/>
              <w:left w:val="nil"/>
              <w:bottom w:val="single" w:sz="4" w:space="0" w:color="auto"/>
              <w:right w:val="single" w:sz="4" w:space="0" w:color="auto"/>
            </w:tcBorders>
            <w:shd w:val="clear" w:color="auto" w:fill="auto"/>
            <w:noWrap/>
            <w:vAlign w:val="bottom"/>
            <w:hideMark/>
          </w:tcPr>
          <w:p w14:paraId="79B9B4CD"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814</w:t>
            </w:r>
          </w:p>
        </w:tc>
        <w:tc>
          <w:tcPr>
            <w:tcW w:w="1212" w:type="dxa"/>
            <w:tcBorders>
              <w:top w:val="nil"/>
              <w:left w:val="nil"/>
              <w:bottom w:val="single" w:sz="4" w:space="0" w:color="auto"/>
              <w:right w:val="nil"/>
            </w:tcBorders>
            <w:shd w:val="clear" w:color="auto" w:fill="auto"/>
            <w:noWrap/>
            <w:vAlign w:val="bottom"/>
            <w:hideMark/>
          </w:tcPr>
          <w:p w14:paraId="645A122F"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344</w:t>
            </w:r>
          </w:p>
        </w:tc>
        <w:tc>
          <w:tcPr>
            <w:tcW w:w="1212" w:type="dxa"/>
            <w:tcBorders>
              <w:top w:val="nil"/>
              <w:left w:val="single" w:sz="8" w:space="0" w:color="auto"/>
              <w:bottom w:val="single" w:sz="4" w:space="0" w:color="auto"/>
              <w:right w:val="single" w:sz="4" w:space="0" w:color="auto"/>
            </w:tcBorders>
            <w:shd w:val="clear" w:color="auto" w:fill="auto"/>
            <w:noWrap/>
            <w:vAlign w:val="bottom"/>
            <w:hideMark/>
          </w:tcPr>
          <w:p w14:paraId="6E787CB3"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808</w:t>
            </w:r>
          </w:p>
        </w:tc>
        <w:tc>
          <w:tcPr>
            <w:tcW w:w="1212" w:type="dxa"/>
            <w:tcBorders>
              <w:top w:val="nil"/>
              <w:left w:val="nil"/>
              <w:bottom w:val="single" w:sz="4" w:space="0" w:color="auto"/>
              <w:right w:val="single" w:sz="8" w:space="0" w:color="auto"/>
            </w:tcBorders>
            <w:shd w:val="clear" w:color="auto" w:fill="auto"/>
            <w:noWrap/>
            <w:vAlign w:val="bottom"/>
            <w:hideMark/>
          </w:tcPr>
          <w:p w14:paraId="1F54C0E3"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308</w:t>
            </w:r>
          </w:p>
        </w:tc>
      </w:tr>
      <w:tr w:rsidR="00CF7879" w:rsidRPr="00506EDA" w14:paraId="6D7565A1" w14:textId="77777777" w:rsidTr="00CF7879">
        <w:trPr>
          <w:trHeight w:val="280"/>
        </w:trPr>
        <w:tc>
          <w:tcPr>
            <w:tcW w:w="2748" w:type="dxa"/>
            <w:tcBorders>
              <w:top w:val="nil"/>
              <w:left w:val="single" w:sz="8" w:space="0" w:color="auto"/>
              <w:bottom w:val="single" w:sz="4" w:space="0" w:color="auto"/>
              <w:right w:val="single" w:sz="8" w:space="0" w:color="auto"/>
            </w:tcBorders>
            <w:shd w:val="clear" w:color="auto" w:fill="auto"/>
            <w:noWrap/>
            <w:vAlign w:val="bottom"/>
            <w:hideMark/>
          </w:tcPr>
          <w:p w14:paraId="56EB9B38"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Trial 7</w:t>
            </w:r>
          </w:p>
        </w:tc>
        <w:tc>
          <w:tcPr>
            <w:tcW w:w="1212" w:type="dxa"/>
            <w:tcBorders>
              <w:top w:val="nil"/>
              <w:left w:val="nil"/>
              <w:bottom w:val="single" w:sz="4" w:space="0" w:color="auto"/>
              <w:right w:val="single" w:sz="4" w:space="0" w:color="auto"/>
            </w:tcBorders>
            <w:shd w:val="clear" w:color="auto" w:fill="auto"/>
            <w:noWrap/>
            <w:vAlign w:val="bottom"/>
            <w:hideMark/>
          </w:tcPr>
          <w:p w14:paraId="27AEA16A"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946</w:t>
            </w:r>
          </w:p>
        </w:tc>
        <w:tc>
          <w:tcPr>
            <w:tcW w:w="1212" w:type="dxa"/>
            <w:tcBorders>
              <w:top w:val="nil"/>
              <w:left w:val="nil"/>
              <w:bottom w:val="single" w:sz="4" w:space="0" w:color="auto"/>
              <w:right w:val="single" w:sz="8" w:space="0" w:color="auto"/>
            </w:tcBorders>
            <w:shd w:val="clear" w:color="auto" w:fill="auto"/>
            <w:noWrap/>
            <w:vAlign w:val="bottom"/>
            <w:hideMark/>
          </w:tcPr>
          <w:p w14:paraId="717332D3"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306</w:t>
            </w:r>
          </w:p>
        </w:tc>
        <w:tc>
          <w:tcPr>
            <w:tcW w:w="1212" w:type="dxa"/>
            <w:tcBorders>
              <w:top w:val="nil"/>
              <w:left w:val="nil"/>
              <w:bottom w:val="single" w:sz="4" w:space="0" w:color="auto"/>
              <w:right w:val="single" w:sz="4" w:space="0" w:color="auto"/>
            </w:tcBorders>
            <w:shd w:val="clear" w:color="auto" w:fill="auto"/>
            <w:noWrap/>
            <w:vAlign w:val="bottom"/>
            <w:hideMark/>
          </w:tcPr>
          <w:p w14:paraId="6B71C841"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825</w:t>
            </w:r>
          </w:p>
        </w:tc>
        <w:tc>
          <w:tcPr>
            <w:tcW w:w="1212" w:type="dxa"/>
            <w:tcBorders>
              <w:top w:val="nil"/>
              <w:left w:val="nil"/>
              <w:bottom w:val="single" w:sz="4" w:space="0" w:color="auto"/>
              <w:right w:val="nil"/>
            </w:tcBorders>
            <w:shd w:val="clear" w:color="auto" w:fill="auto"/>
            <w:noWrap/>
            <w:vAlign w:val="bottom"/>
            <w:hideMark/>
          </w:tcPr>
          <w:p w14:paraId="071C4C58"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304</w:t>
            </w:r>
          </w:p>
        </w:tc>
        <w:tc>
          <w:tcPr>
            <w:tcW w:w="1212" w:type="dxa"/>
            <w:tcBorders>
              <w:top w:val="nil"/>
              <w:left w:val="single" w:sz="8" w:space="0" w:color="auto"/>
              <w:bottom w:val="single" w:sz="4" w:space="0" w:color="auto"/>
              <w:right w:val="single" w:sz="4" w:space="0" w:color="auto"/>
            </w:tcBorders>
            <w:shd w:val="clear" w:color="auto" w:fill="auto"/>
            <w:noWrap/>
            <w:vAlign w:val="bottom"/>
            <w:hideMark/>
          </w:tcPr>
          <w:p w14:paraId="63A980A4"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862</w:t>
            </w:r>
          </w:p>
        </w:tc>
        <w:tc>
          <w:tcPr>
            <w:tcW w:w="1212" w:type="dxa"/>
            <w:tcBorders>
              <w:top w:val="nil"/>
              <w:left w:val="nil"/>
              <w:bottom w:val="single" w:sz="4" w:space="0" w:color="auto"/>
              <w:right w:val="single" w:sz="8" w:space="0" w:color="auto"/>
            </w:tcBorders>
            <w:shd w:val="clear" w:color="auto" w:fill="auto"/>
            <w:noWrap/>
            <w:vAlign w:val="bottom"/>
            <w:hideMark/>
          </w:tcPr>
          <w:p w14:paraId="78B90803"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299</w:t>
            </w:r>
          </w:p>
        </w:tc>
      </w:tr>
      <w:tr w:rsidR="00CF7879" w:rsidRPr="00506EDA" w14:paraId="042BC3C6" w14:textId="77777777" w:rsidTr="00CF7879">
        <w:trPr>
          <w:trHeight w:val="280"/>
        </w:trPr>
        <w:tc>
          <w:tcPr>
            <w:tcW w:w="2748" w:type="dxa"/>
            <w:tcBorders>
              <w:top w:val="nil"/>
              <w:left w:val="single" w:sz="8" w:space="0" w:color="auto"/>
              <w:bottom w:val="single" w:sz="4" w:space="0" w:color="auto"/>
              <w:right w:val="single" w:sz="8" w:space="0" w:color="auto"/>
            </w:tcBorders>
            <w:shd w:val="clear" w:color="auto" w:fill="auto"/>
            <w:noWrap/>
            <w:vAlign w:val="bottom"/>
            <w:hideMark/>
          </w:tcPr>
          <w:p w14:paraId="4BC8CC25"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Trial 8</w:t>
            </w:r>
          </w:p>
        </w:tc>
        <w:tc>
          <w:tcPr>
            <w:tcW w:w="1212" w:type="dxa"/>
            <w:tcBorders>
              <w:top w:val="nil"/>
              <w:left w:val="nil"/>
              <w:bottom w:val="single" w:sz="4" w:space="0" w:color="auto"/>
              <w:right w:val="single" w:sz="4" w:space="0" w:color="auto"/>
            </w:tcBorders>
            <w:shd w:val="clear" w:color="auto" w:fill="auto"/>
            <w:noWrap/>
            <w:vAlign w:val="bottom"/>
            <w:hideMark/>
          </w:tcPr>
          <w:p w14:paraId="714C8E9D"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770</w:t>
            </w:r>
          </w:p>
        </w:tc>
        <w:tc>
          <w:tcPr>
            <w:tcW w:w="1212" w:type="dxa"/>
            <w:tcBorders>
              <w:top w:val="nil"/>
              <w:left w:val="nil"/>
              <w:bottom w:val="single" w:sz="4" w:space="0" w:color="auto"/>
              <w:right w:val="single" w:sz="8" w:space="0" w:color="auto"/>
            </w:tcBorders>
            <w:shd w:val="clear" w:color="auto" w:fill="auto"/>
            <w:noWrap/>
            <w:vAlign w:val="bottom"/>
            <w:hideMark/>
          </w:tcPr>
          <w:p w14:paraId="210821CF"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325</w:t>
            </w:r>
          </w:p>
        </w:tc>
        <w:tc>
          <w:tcPr>
            <w:tcW w:w="1212" w:type="dxa"/>
            <w:tcBorders>
              <w:top w:val="nil"/>
              <w:left w:val="nil"/>
              <w:bottom w:val="single" w:sz="4" w:space="0" w:color="auto"/>
              <w:right w:val="single" w:sz="4" w:space="0" w:color="auto"/>
            </w:tcBorders>
            <w:shd w:val="clear" w:color="auto" w:fill="auto"/>
            <w:noWrap/>
            <w:vAlign w:val="bottom"/>
            <w:hideMark/>
          </w:tcPr>
          <w:p w14:paraId="5005D6F1"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777</w:t>
            </w:r>
          </w:p>
        </w:tc>
        <w:tc>
          <w:tcPr>
            <w:tcW w:w="1212" w:type="dxa"/>
            <w:tcBorders>
              <w:top w:val="nil"/>
              <w:left w:val="nil"/>
              <w:bottom w:val="single" w:sz="4" w:space="0" w:color="auto"/>
              <w:right w:val="nil"/>
            </w:tcBorders>
            <w:shd w:val="clear" w:color="auto" w:fill="auto"/>
            <w:noWrap/>
            <w:vAlign w:val="bottom"/>
            <w:hideMark/>
          </w:tcPr>
          <w:p w14:paraId="0B13C61A"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319</w:t>
            </w:r>
          </w:p>
        </w:tc>
        <w:tc>
          <w:tcPr>
            <w:tcW w:w="1212" w:type="dxa"/>
            <w:tcBorders>
              <w:top w:val="nil"/>
              <w:left w:val="single" w:sz="8" w:space="0" w:color="auto"/>
              <w:bottom w:val="single" w:sz="4" w:space="0" w:color="auto"/>
              <w:right w:val="single" w:sz="4" w:space="0" w:color="auto"/>
            </w:tcBorders>
            <w:shd w:val="clear" w:color="auto" w:fill="auto"/>
            <w:noWrap/>
            <w:vAlign w:val="bottom"/>
            <w:hideMark/>
          </w:tcPr>
          <w:p w14:paraId="10A3922A"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774</w:t>
            </w:r>
          </w:p>
        </w:tc>
        <w:tc>
          <w:tcPr>
            <w:tcW w:w="1212" w:type="dxa"/>
            <w:tcBorders>
              <w:top w:val="nil"/>
              <w:left w:val="nil"/>
              <w:bottom w:val="single" w:sz="4" w:space="0" w:color="auto"/>
              <w:right w:val="single" w:sz="8" w:space="0" w:color="auto"/>
            </w:tcBorders>
            <w:shd w:val="clear" w:color="auto" w:fill="auto"/>
            <w:noWrap/>
            <w:vAlign w:val="bottom"/>
            <w:hideMark/>
          </w:tcPr>
          <w:p w14:paraId="6E2B0A01"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252</w:t>
            </w:r>
          </w:p>
        </w:tc>
      </w:tr>
      <w:tr w:rsidR="00CF7879" w:rsidRPr="00506EDA" w14:paraId="6A56C33D" w14:textId="77777777" w:rsidTr="00CF7879">
        <w:trPr>
          <w:trHeight w:val="280"/>
        </w:trPr>
        <w:tc>
          <w:tcPr>
            <w:tcW w:w="2748" w:type="dxa"/>
            <w:tcBorders>
              <w:top w:val="nil"/>
              <w:left w:val="single" w:sz="8" w:space="0" w:color="auto"/>
              <w:bottom w:val="single" w:sz="4" w:space="0" w:color="auto"/>
              <w:right w:val="single" w:sz="8" w:space="0" w:color="auto"/>
            </w:tcBorders>
            <w:shd w:val="clear" w:color="auto" w:fill="auto"/>
            <w:noWrap/>
            <w:vAlign w:val="bottom"/>
            <w:hideMark/>
          </w:tcPr>
          <w:p w14:paraId="1E023CB4"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Trial 9</w:t>
            </w:r>
          </w:p>
        </w:tc>
        <w:tc>
          <w:tcPr>
            <w:tcW w:w="1212" w:type="dxa"/>
            <w:tcBorders>
              <w:top w:val="nil"/>
              <w:left w:val="nil"/>
              <w:bottom w:val="single" w:sz="4" w:space="0" w:color="auto"/>
              <w:right w:val="single" w:sz="4" w:space="0" w:color="auto"/>
            </w:tcBorders>
            <w:shd w:val="clear" w:color="auto" w:fill="auto"/>
            <w:noWrap/>
            <w:vAlign w:val="bottom"/>
            <w:hideMark/>
          </w:tcPr>
          <w:p w14:paraId="56DF7A97"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794</w:t>
            </w:r>
          </w:p>
        </w:tc>
        <w:tc>
          <w:tcPr>
            <w:tcW w:w="1212" w:type="dxa"/>
            <w:tcBorders>
              <w:top w:val="nil"/>
              <w:left w:val="nil"/>
              <w:bottom w:val="single" w:sz="4" w:space="0" w:color="auto"/>
              <w:right w:val="single" w:sz="8" w:space="0" w:color="auto"/>
            </w:tcBorders>
            <w:shd w:val="clear" w:color="auto" w:fill="auto"/>
            <w:noWrap/>
            <w:vAlign w:val="bottom"/>
            <w:hideMark/>
          </w:tcPr>
          <w:p w14:paraId="566ECB58"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304</w:t>
            </w:r>
          </w:p>
        </w:tc>
        <w:tc>
          <w:tcPr>
            <w:tcW w:w="1212" w:type="dxa"/>
            <w:tcBorders>
              <w:top w:val="nil"/>
              <w:left w:val="nil"/>
              <w:bottom w:val="single" w:sz="4" w:space="0" w:color="auto"/>
              <w:right w:val="single" w:sz="4" w:space="0" w:color="auto"/>
            </w:tcBorders>
            <w:shd w:val="clear" w:color="auto" w:fill="auto"/>
            <w:noWrap/>
            <w:vAlign w:val="bottom"/>
            <w:hideMark/>
          </w:tcPr>
          <w:p w14:paraId="737BDCA9"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810</w:t>
            </w:r>
          </w:p>
        </w:tc>
        <w:tc>
          <w:tcPr>
            <w:tcW w:w="1212" w:type="dxa"/>
            <w:tcBorders>
              <w:top w:val="nil"/>
              <w:left w:val="nil"/>
              <w:bottom w:val="single" w:sz="4" w:space="0" w:color="auto"/>
              <w:right w:val="nil"/>
            </w:tcBorders>
            <w:shd w:val="clear" w:color="auto" w:fill="auto"/>
            <w:noWrap/>
            <w:vAlign w:val="bottom"/>
            <w:hideMark/>
          </w:tcPr>
          <w:p w14:paraId="71CD3C99"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350</w:t>
            </w:r>
          </w:p>
        </w:tc>
        <w:tc>
          <w:tcPr>
            <w:tcW w:w="1212" w:type="dxa"/>
            <w:tcBorders>
              <w:top w:val="nil"/>
              <w:left w:val="single" w:sz="8" w:space="0" w:color="auto"/>
              <w:bottom w:val="single" w:sz="4" w:space="0" w:color="auto"/>
              <w:right w:val="single" w:sz="4" w:space="0" w:color="auto"/>
            </w:tcBorders>
            <w:shd w:val="clear" w:color="auto" w:fill="auto"/>
            <w:noWrap/>
            <w:vAlign w:val="bottom"/>
            <w:hideMark/>
          </w:tcPr>
          <w:p w14:paraId="699AA780"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858</w:t>
            </w:r>
          </w:p>
        </w:tc>
        <w:tc>
          <w:tcPr>
            <w:tcW w:w="1212" w:type="dxa"/>
            <w:tcBorders>
              <w:top w:val="nil"/>
              <w:left w:val="nil"/>
              <w:bottom w:val="single" w:sz="4" w:space="0" w:color="auto"/>
              <w:right w:val="single" w:sz="8" w:space="0" w:color="auto"/>
            </w:tcBorders>
            <w:shd w:val="clear" w:color="auto" w:fill="auto"/>
            <w:noWrap/>
            <w:vAlign w:val="bottom"/>
            <w:hideMark/>
          </w:tcPr>
          <w:p w14:paraId="6D18C552"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295</w:t>
            </w:r>
          </w:p>
        </w:tc>
      </w:tr>
      <w:tr w:rsidR="00CF7879" w:rsidRPr="00506EDA" w14:paraId="66D59A2D" w14:textId="77777777" w:rsidTr="00CF7879">
        <w:trPr>
          <w:trHeight w:val="300"/>
        </w:trPr>
        <w:tc>
          <w:tcPr>
            <w:tcW w:w="2748" w:type="dxa"/>
            <w:tcBorders>
              <w:top w:val="nil"/>
              <w:left w:val="single" w:sz="8" w:space="0" w:color="auto"/>
              <w:bottom w:val="single" w:sz="8" w:space="0" w:color="auto"/>
              <w:right w:val="single" w:sz="8" w:space="0" w:color="auto"/>
            </w:tcBorders>
            <w:shd w:val="clear" w:color="auto" w:fill="auto"/>
            <w:noWrap/>
            <w:vAlign w:val="bottom"/>
            <w:hideMark/>
          </w:tcPr>
          <w:p w14:paraId="1D8CDD18"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Trial 10</w:t>
            </w:r>
          </w:p>
        </w:tc>
        <w:tc>
          <w:tcPr>
            <w:tcW w:w="1212" w:type="dxa"/>
            <w:tcBorders>
              <w:top w:val="nil"/>
              <w:left w:val="nil"/>
              <w:bottom w:val="nil"/>
              <w:right w:val="single" w:sz="4" w:space="0" w:color="auto"/>
            </w:tcBorders>
            <w:shd w:val="clear" w:color="auto" w:fill="auto"/>
            <w:noWrap/>
            <w:vAlign w:val="bottom"/>
            <w:hideMark/>
          </w:tcPr>
          <w:p w14:paraId="400AA4B4"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693</w:t>
            </w:r>
          </w:p>
        </w:tc>
        <w:tc>
          <w:tcPr>
            <w:tcW w:w="1212" w:type="dxa"/>
            <w:tcBorders>
              <w:top w:val="nil"/>
              <w:left w:val="nil"/>
              <w:bottom w:val="nil"/>
              <w:right w:val="single" w:sz="8" w:space="0" w:color="auto"/>
            </w:tcBorders>
            <w:shd w:val="clear" w:color="auto" w:fill="auto"/>
            <w:noWrap/>
            <w:vAlign w:val="bottom"/>
            <w:hideMark/>
          </w:tcPr>
          <w:p w14:paraId="735D7610"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308</w:t>
            </w:r>
          </w:p>
        </w:tc>
        <w:tc>
          <w:tcPr>
            <w:tcW w:w="1212" w:type="dxa"/>
            <w:tcBorders>
              <w:top w:val="nil"/>
              <w:left w:val="nil"/>
              <w:bottom w:val="nil"/>
              <w:right w:val="single" w:sz="4" w:space="0" w:color="auto"/>
            </w:tcBorders>
            <w:shd w:val="clear" w:color="auto" w:fill="auto"/>
            <w:noWrap/>
            <w:vAlign w:val="bottom"/>
            <w:hideMark/>
          </w:tcPr>
          <w:p w14:paraId="63873A7F"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737</w:t>
            </w:r>
          </w:p>
        </w:tc>
        <w:tc>
          <w:tcPr>
            <w:tcW w:w="1212" w:type="dxa"/>
            <w:tcBorders>
              <w:top w:val="nil"/>
              <w:left w:val="nil"/>
              <w:bottom w:val="nil"/>
              <w:right w:val="nil"/>
            </w:tcBorders>
            <w:shd w:val="clear" w:color="auto" w:fill="auto"/>
            <w:noWrap/>
            <w:vAlign w:val="bottom"/>
            <w:hideMark/>
          </w:tcPr>
          <w:p w14:paraId="55DC0F8C"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337</w:t>
            </w:r>
          </w:p>
        </w:tc>
        <w:tc>
          <w:tcPr>
            <w:tcW w:w="1212" w:type="dxa"/>
            <w:tcBorders>
              <w:top w:val="nil"/>
              <w:left w:val="single" w:sz="8" w:space="0" w:color="auto"/>
              <w:bottom w:val="single" w:sz="8" w:space="0" w:color="auto"/>
              <w:right w:val="single" w:sz="4" w:space="0" w:color="auto"/>
            </w:tcBorders>
            <w:shd w:val="clear" w:color="auto" w:fill="auto"/>
            <w:noWrap/>
            <w:vAlign w:val="bottom"/>
            <w:hideMark/>
          </w:tcPr>
          <w:p w14:paraId="764D5FE6"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803</w:t>
            </w:r>
          </w:p>
        </w:tc>
        <w:tc>
          <w:tcPr>
            <w:tcW w:w="1212" w:type="dxa"/>
            <w:tcBorders>
              <w:top w:val="nil"/>
              <w:left w:val="nil"/>
              <w:bottom w:val="single" w:sz="8" w:space="0" w:color="auto"/>
              <w:right w:val="single" w:sz="8" w:space="0" w:color="auto"/>
            </w:tcBorders>
            <w:shd w:val="clear" w:color="auto" w:fill="auto"/>
            <w:noWrap/>
            <w:vAlign w:val="bottom"/>
            <w:hideMark/>
          </w:tcPr>
          <w:p w14:paraId="1164E5EE"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319</w:t>
            </w:r>
          </w:p>
        </w:tc>
      </w:tr>
      <w:tr w:rsidR="00CF7879" w:rsidRPr="00506EDA" w14:paraId="52D2CF09" w14:textId="77777777" w:rsidTr="00CF7879">
        <w:trPr>
          <w:trHeight w:val="300"/>
        </w:trPr>
        <w:tc>
          <w:tcPr>
            <w:tcW w:w="2748" w:type="dxa"/>
            <w:tcBorders>
              <w:top w:val="nil"/>
              <w:left w:val="single" w:sz="8" w:space="0" w:color="auto"/>
              <w:bottom w:val="single" w:sz="8" w:space="0" w:color="auto"/>
              <w:right w:val="single" w:sz="8" w:space="0" w:color="auto"/>
            </w:tcBorders>
            <w:shd w:val="clear" w:color="auto" w:fill="auto"/>
            <w:noWrap/>
            <w:vAlign w:val="bottom"/>
            <w:hideMark/>
          </w:tcPr>
          <w:p w14:paraId="2B888B76"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Average:</w:t>
            </w:r>
          </w:p>
        </w:tc>
        <w:tc>
          <w:tcPr>
            <w:tcW w:w="1212" w:type="dxa"/>
            <w:tcBorders>
              <w:top w:val="single" w:sz="8" w:space="0" w:color="auto"/>
              <w:left w:val="nil"/>
              <w:bottom w:val="single" w:sz="8" w:space="0" w:color="auto"/>
              <w:right w:val="single" w:sz="4" w:space="0" w:color="auto"/>
            </w:tcBorders>
            <w:shd w:val="clear" w:color="auto" w:fill="auto"/>
            <w:noWrap/>
            <w:vAlign w:val="bottom"/>
            <w:hideMark/>
          </w:tcPr>
          <w:p w14:paraId="305B02E9"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816.1</w:t>
            </w:r>
          </w:p>
        </w:tc>
        <w:tc>
          <w:tcPr>
            <w:tcW w:w="1212" w:type="dxa"/>
            <w:tcBorders>
              <w:top w:val="single" w:sz="8" w:space="0" w:color="auto"/>
              <w:left w:val="nil"/>
              <w:bottom w:val="single" w:sz="8" w:space="0" w:color="auto"/>
              <w:right w:val="single" w:sz="8" w:space="0" w:color="auto"/>
            </w:tcBorders>
            <w:shd w:val="clear" w:color="auto" w:fill="auto"/>
            <w:noWrap/>
            <w:vAlign w:val="bottom"/>
            <w:hideMark/>
          </w:tcPr>
          <w:p w14:paraId="2E8B84B4"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315.9</w:t>
            </w:r>
          </w:p>
        </w:tc>
        <w:tc>
          <w:tcPr>
            <w:tcW w:w="1212" w:type="dxa"/>
            <w:tcBorders>
              <w:top w:val="single" w:sz="8" w:space="0" w:color="auto"/>
              <w:left w:val="nil"/>
              <w:bottom w:val="single" w:sz="8" w:space="0" w:color="auto"/>
              <w:right w:val="single" w:sz="4" w:space="0" w:color="auto"/>
            </w:tcBorders>
            <w:shd w:val="clear" w:color="auto" w:fill="auto"/>
            <w:noWrap/>
            <w:vAlign w:val="bottom"/>
            <w:hideMark/>
          </w:tcPr>
          <w:p w14:paraId="396EC1FC"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779</w:t>
            </w:r>
          </w:p>
        </w:tc>
        <w:tc>
          <w:tcPr>
            <w:tcW w:w="1212" w:type="dxa"/>
            <w:tcBorders>
              <w:top w:val="single" w:sz="8" w:space="0" w:color="auto"/>
              <w:left w:val="nil"/>
              <w:bottom w:val="single" w:sz="8" w:space="0" w:color="auto"/>
              <w:right w:val="nil"/>
            </w:tcBorders>
            <w:shd w:val="clear" w:color="auto" w:fill="auto"/>
            <w:noWrap/>
            <w:vAlign w:val="bottom"/>
            <w:hideMark/>
          </w:tcPr>
          <w:p w14:paraId="6914BD28"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334.1</w:t>
            </w:r>
          </w:p>
        </w:tc>
        <w:tc>
          <w:tcPr>
            <w:tcW w:w="1212" w:type="dxa"/>
            <w:tcBorders>
              <w:top w:val="nil"/>
              <w:left w:val="single" w:sz="8" w:space="0" w:color="auto"/>
              <w:bottom w:val="single" w:sz="8" w:space="0" w:color="auto"/>
              <w:right w:val="single" w:sz="4" w:space="0" w:color="auto"/>
            </w:tcBorders>
            <w:shd w:val="clear" w:color="auto" w:fill="auto"/>
            <w:noWrap/>
            <w:vAlign w:val="bottom"/>
            <w:hideMark/>
          </w:tcPr>
          <w:p w14:paraId="5BA994DA"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807.4</w:t>
            </w:r>
          </w:p>
        </w:tc>
        <w:tc>
          <w:tcPr>
            <w:tcW w:w="1212" w:type="dxa"/>
            <w:tcBorders>
              <w:top w:val="nil"/>
              <w:left w:val="nil"/>
              <w:bottom w:val="single" w:sz="8" w:space="0" w:color="auto"/>
              <w:right w:val="single" w:sz="8" w:space="0" w:color="auto"/>
            </w:tcBorders>
            <w:shd w:val="clear" w:color="auto" w:fill="auto"/>
            <w:noWrap/>
            <w:vAlign w:val="bottom"/>
            <w:hideMark/>
          </w:tcPr>
          <w:p w14:paraId="13C04990"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300.5</w:t>
            </w:r>
          </w:p>
        </w:tc>
      </w:tr>
      <w:tr w:rsidR="00CF7879" w:rsidRPr="00506EDA" w14:paraId="49B871B4" w14:textId="77777777" w:rsidTr="00CF7879">
        <w:trPr>
          <w:trHeight w:val="300"/>
        </w:trPr>
        <w:tc>
          <w:tcPr>
            <w:tcW w:w="2748" w:type="dxa"/>
            <w:tcBorders>
              <w:top w:val="nil"/>
              <w:left w:val="single" w:sz="8" w:space="0" w:color="auto"/>
              <w:bottom w:val="nil"/>
              <w:right w:val="nil"/>
            </w:tcBorders>
            <w:shd w:val="clear" w:color="auto" w:fill="auto"/>
            <w:noWrap/>
            <w:vAlign w:val="bottom"/>
            <w:hideMark/>
          </w:tcPr>
          <w:p w14:paraId="7C5D6F2C" w14:textId="68DB334C" w:rsidR="00CF7879" w:rsidRPr="00506EDA" w:rsidRDefault="00CF7879" w:rsidP="00506EDA">
            <w:pPr>
              <w:suppressAutoHyphens w:val="0"/>
              <w:jc w:val="center"/>
              <w:rPr>
                <w:noProof w:val="0"/>
                <w:color w:val="000000"/>
                <w:sz w:val="24"/>
                <w:szCs w:val="24"/>
              </w:rPr>
            </w:pPr>
          </w:p>
        </w:tc>
        <w:tc>
          <w:tcPr>
            <w:tcW w:w="7272" w:type="dxa"/>
            <w:gridSpan w:val="6"/>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77EE232" w14:textId="77777777" w:rsidR="00CF7879" w:rsidRPr="00506EDA" w:rsidRDefault="00CF7879" w:rsidP="00506EDA">
            <w:pPr>
              <w:suppressAutoHyphens w:val="0"/>
              <w:jc w:val="center"/>
              <w:rPr>
                <w:b/>
                <w:bCs/>
                <w:noProof w:val="0"/>
                <w:color w:val="000000"/>
                <w:sz w:val="24"/>
                <w:szCs w:val="24"/>
              </w:rPr>
            </w:pPr>
            <w:r w:rsidRPr="00506EDA">
              <w:rPr>
                <w:b/>
                <w:bCs/>
                <w:noProof w:val="0"/>
                <w:color w:val="000000"/>
                <w:sz w:val="24"/>
                <w:szCs w:val="24"/>
              </w:rPr>
              <w:t>Direct Echo</w:t>
            </w:r>
          </w:p>
        </w:tc>
      </w:tr>
      <w:tr w:rsidR="00CF7879" w:rsidRPr="00506EDA" w14:paraId="2CEB304E" w14:textId="77777777" w:rsidTr="00CF7879">
        <w:trPr>
          <w:trHeight w:val="300"/>
        </w:trPr>
        <w:tc>
          <w:tcPr>
            <w:tcW w:w="2748" w:type="dxa"/>
            <w:tcBorders>
              <w:top w:val="single" w:sz="8" w:space="0" w:color="auto"/>
              <w:left w:val="single" w:sz="8" w:space="0" w:color="auto"/>
              <w:bottom w:val="nil"/>
              <w:right w:val="single" w:sz="8" w:space="0" w:color="auto"/>
            </w:tcBorders>
            <w:shd w:val="clear" w:color="auto" w:fill="auto"/>
            <w:noWrap/>
            <w:vAlign w:val="bottom"/>
            <w:hideMark/>
          </w:tcPr>
          <w:p w14:paraId="43EEE28D"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Server</w:t>
            </w:r>
          </w:p>
        </w:tc>
        <w:tc>
          <w:tcPr>
            <w:tcW w:w="2424"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3E762519"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nano</w:t>
            </w:r>
          </w:p>
        </w:tc>
        <w:tc>
          <w:tcPr>
            <w:tcW w:w="2424"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5579FCCF"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nano</w:t>
            </w:r>
          </w:p>
        </w:tc>
        <w:tc>
          <w:tcPr>
            <w:tcW w:w="2424"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43E46B0A"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nano</w:t>
            </w:r>
          </w:p>
        </w:tc>
      </w:tr>
      <w:tr w:rsidR="00CF7879" w:rsidRPr="00506EDA" w14:paraId="784B9C38" w14:textId="77777777" w:rsidTr="00CF7879">
        <w:trPr>
          <w:trHeight w:val="300"/>
        </w:trPr>
        <w:tc>
          <w:tcPr>
            <w:tcW w:w="274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5A8F9B9"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Client</w:t>
            </w:r>
          </w:p>
        </w:tc>
        <w:tc>
          <w:tcPr>
            <w:tcW w:w="2424"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4E8122CB"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ohms</w:t>
            </w:r>
          </w:p>
        </w:tc>
        <w:tc>
          <w:tcPr>
            <w:tcW w:w="2424"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4B20B7DD"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laminar</w:t>
            </w:r>
          </w:p>
        </w:tc>
        <w:tc>
          <w:tcPr>
            <w:tcW w:w="2424"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413A6543"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hertz</w:t>
            </w:r>
          </w:p>
        </w:tc>
      </w:tr>
      <w:tr w:rsidR="00CF7879" w:rsidRPr="00506EDA" w14:paraId="3C8CC75A" w14:textId="77777777" w:rsidTr="00CF7879">
        <w:trPr>
          <w:trHeight w:val="300"/>
        </w:trPr>
        <w:tc>
          <w:tcPr>
            <w:tcW w:w="2748" w:type="dxa"/>
            <w:tcBorders>
              <w:top w:val="nil"/>
              <w:left w:val="single" w:sz="8" w:space="0" w:color="auto"/>
              <w:bottom w:val="single" w:sz="8" w:space="0" w:color="auto"/>
              <w:right w:val="nil"/>
            </w:tcBorders>
            <w:shd w:val="clear" w:color="auto" w:fill="auto"/>
            <w:noWrap/>
            <w:vAlign w:val="bottom"/>
            <w:hideMark/>
          </w:tcPr>
          <w:p w14:paraId="07B50B3B"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Trial Type</w:t>
            </w:r>
          </w:p>
        </w:tc>
        <w:tc>
          <w:tcPr>
            <w:tcW w:w="1212" w:type="dxa"/>
            <w:tcBorders>
              <w:top w:val="nil"/>
              <w:left w:val="single" w:sz="8" w:space="0" w:color="auto"/>
              <w:bottom w:val="single" w:sz="8" w:space="0" w:color="auto"/>
              <w:right w:val="single" w:sz="4" w:space="0" w:color="auto"/>
            </w:tcBorders>
            <w:shd w:val="clear" w:color="auto" w:fill="auto"/>
            <w:noWrap/>
            <w:vAlign w:val="bottom"/>
            <w:hideMark/>
          </w:tcPr>
          <w:p w14:paraId="477C85B7"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User</w:t>
            </w:r>
          </w:p>
        </w:tc>
        <w:tc>
          <w:tcPr>
            <w:tcW w:w="1212" w:type="dxa"/>
            <w:tcBorders>
              <w:top w:val="nil"/>
              <w:left w:val="nil"/>
              <w:bottom w:val="single" w:sz="8" w:space="0" w:color="auto"/>
              <w:right w:val="nil"/>
            </w:tcBorders>
            <w:shd w:val="clear" w:color="auto" w:fill="auto"/>
            <w:noWrap/>
            <w:vAlign w:val="bottom"/>
            <w:hideMark/>
          </w:tcPr>
          <w:p w14:paraId="0F228890"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ping</w:t>
            </w:r>
          </w:p>
        </w:tc>
        <w:tc>
          <w:tcPr>
            <w:tcW w:w="1212" w:type="dxa"/>
            <w:tcBorders>
              <w:top w:val="nil"/>
              <w:left w:val="single" w:sz="8" w:space="0" w:color="auto"/>
              <w:bottom w:val="single" w:sz="8" w:space="0" w:color="auto"/>
              <w:right w:val="single" w:sz="4" w:space="0" w:color="auto"/>
            </w:tcBorders>
            <w:shd w:val="clear" w:color="auto" w:fill="auto"/>
            <w:noWrap/>
            <w:vAlign w:val="bottom"/>
            <w:hideMark/>
          </w:tcPr>
          <w:p w14:paraId="3ADDAFF0"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User</w:t>
            </w:r>
          </w:p>
        </w:tc>
        <w:tc>
          <w:tcPr>
            <w:tcW w:w="1212" w:type="dxa"/>
            <w:tcBorders>
              <w:top w:val="nil"/>
              <w:left w:val="nil"/>
              <w:bottom w:val="single" w:sz="8" w:space="0" w:color="auto"/>
              <w:right w:val="single" w:sz="8" w:space="0" w:color="auto"/>
            </w:tcBorders>
            <w:shd w:val="clear" w:color="auto" w:fill="auto"/>
            <w:noWrap/>
            <w:vAlign w:val="bottom"/>
            <w:hideMark/>
          </w:tcPr>
          <w:p w14:paraId="65B369CB"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ping</w:t>
            </w:r>
          </w:p>
        </w:tc>
        <w:tc>
          <w:tcPr>
            <w:tcW w:w="1212" w:type="dxa"/>
            <w:tcBorders>
              <w:top w:val="nil"/>
              <w:left w:val="nil"/>
              <w:bottom w:val="single" w:sz="8" w:space="0" w:color="auto"/>
              <w:right w:val="single" w:sz="4" w:space="0" w:color="auto"/>
            </w:tcBorders>
            <w:shd w:val="clear" w:color="auto" w:fill="auto"/>
            <w:noWrap/>
            <w:vAlign w:val="bottom"/>
            <w:hideMark/>
          </w:tcPr>
          <w:p w14:paraId="2EEE8842"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User</w:t>
            </w:r>
          </w:p>
        </w:tc>
        <w:tc>
          <w:tcPr>
            <w:tcW w:w="1212" w:type="dxa"/>
            <w:tcBorders>
              <w:top w:val="nil"/>
              <w:left w:val="nil"/>
              <w:bottom w:val="single" w:sz="8" w:space="0" w:color="auto"/>
              <w:right w:val="single" w:sz="8" w:space="0" w:color="auto"/>
            </w:tcBorders>
            <w:shd w:val="clear" w:color="auto" w:fill="auto"/>
            <w:noWrap/>
            <w:vAlign w:val="bottom"/>
            <w:hideMark/>
          </w:tcPr>
          <w:p w14:paraId="0FEE1AF4"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ping</w:t>
            </w:r>
          </w:p>
        </w:tc>
      </w:tr>
      <w:tr w:rsidR="00CF7879" w:rsidRPr="00506EDA" w14:paraId="21E91D4D" w14:textId="77777777" w:rsidTr="00CF7879">
        <w:trPr>
          <w:trHeight w:val="300"/>
        </w:trPr>
        <w:tc>
          <w:tcPr>
            <w:tcW w:w="2748" w:type="dxa"/>
            <w:tcBorders>
              <w:top w:val="nil"/>
              <w:left w:val="single" w:sz="8" w:space="0" w:color="auto"/>
              <w:bottom w:val="nil"/>
              <w:right w:val="single" w:sz="8" w:space="0" w:color="auto"/>
            </w:tcBorders>
            <w:shd w:val="clear" w:color="auto" w:fill="auto"/>
            <w:noWrap/>
            <w:vAlign w:val="center"/>
            <w:hideMark/>
          </w:tcPr>
          <w:p w14:paraId="7FC890D2"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Trial Number</w:t>
            </w:r>
          </w:p>
        </w:tc>
        <w:tc>
          <w:tcPr>
            <w:tcW w:w="2424" w:type="dxa"/>
            <w:gridSpan w:val="2"/>
            <w:tcBorders>
              <w:top w:val="nil"/>
              <w:left w:val="nil"/>
              <w:bottom w:val="single" w:sz="8" w:space="0" w:color="auto"/>
              <w:right w:val="single" w:sz="8" w:space="0" w:color="000000"/>
            </w:tcBorders>
            <w:shd w:val="clear" w:color="auto" w:fill="auto"/>
            <w:noWrap/>
            <w:vAlign w:val="bottom"/>
            <w:hideMark/>
          </w:tcPr>
          <w:p w14:paraId="4C68D348"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Time (microseconds)</w:t>
            </w:r>
          </w:p>
        </w:tc>
        <w:tc>
          <w:tcPr>
            <w:tcW w:w="2424" w:type="dxa"/>
            <w:gridSpan w:val="2"/>
            <w:tcBorders>
              <w:top w:val="nil"/>
              <w:left w:val="nil"/>
              <w:bottom w:val="single" w:sz="8" w:space="0" w:color="auto"/>
              <w:right w:val="single" w:sz="8" w:space="0" w:color="000000"/>
            </w:tcBorders>
            <w:shd w:val="clear" w:color="auto" w:fill="auto"/>
            <w:noWrap/>
            <w:vAlign w:val="bottom"/>
            <w:hideMark/>
          </w:tcPr>
          <w:p w14:paraId="6C7E48E5"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Time (microseconds)</w:t>
            </w:r>
          </w:p>
        </w:tc>
        <w:tc>
          <w:tcPr>
            <w:tcW w:w="2424" w:type="dxa"/>
            <w:gridSpan w:val="2"/>
            <w:tcBorders>
              <w:top w:val="nil"/>
              <w:left w:val="nil"/>
              <w:bottom w:val="single" w:sz="8" w:space="0" w:color="auto"/>
              <w:right w:val="single" w:sz="8" w:space="0" w:color="000000"/>
            </w:tcBorders>
            <w:shd w:val="clear" w:color="auto" w:fill="auto"/>
            <w:noWrap/>
            <w:vAlign w:val="bottom"/>
            <w:hideMark/>
          </w:tcPr>
          <w:p w14:paraId="43BF6DEE"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Time (microseconds)</w:t>
            </w:r>
          </w:p>
        </w:tc>
      </w:tr>
      <w:tr w:rsidR="00CF7879" w:rsidRPr="00506EDA" w14:paraId="752709CB" w14:textId="77777777" w:rsidTr="00CF7879">
        <w:trPr>
          <w:trHeight w:val="280"/>
        </w:trPr>
        <w:tc>
          <w:tcPr>
            <w:tcW w:w="2748"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0715E4A6"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Trial 1</w:t>
            </w:r>
          </w:p>
        </w:tc>
        <w:tc>
          <w:tcPr>
            <w:tcW w:w="1212" w:type="dxa"/>
            <w:tcBorders>
              <w:top w:val="nil"/>
              <w:left w:val="single" w:sz="4" w:space="0" w:color="auto"/>
              <w:bottom w:val="single" w:sz="4" w:space="0" w:color="auto"/>
              <w:right w:val="single" w:sz="8" w:space="0" w:color="auto"/>
            </w:tcBorders>
            <w:shd w:val="clear" w:color="auto" w:fill="auto"/>
            <w:noWrap/>
            <w:vAlign w:val="bottom"/>
            <w:hideMark/>
          </w:tcPr>
          <w:p w14:paraId="6DF16754"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250</w:t>
            </w:r>
          </w:p>
        </w:tc>
        <w:tc>
          <w:tcPr>
            <w:tcW w:w="1212" w:type="dxa"/>
            <w:tcBorders>
              <w:top w:val="nil"/>
              <w:left w:val="single" w:sz="4" w:space="0" w:color="auto"/>
              <w:bottom w:val="single" w:sz="4" w:space="0" w:color="auto"/>
              <w:right w:val="single" w:sz="8" w:space="0" w:color="auto"/>
            </w:tcBorders>
            <w:shd w:val="clear" w:color="auto" w:fill="auto"/>
            <w:noWrap/>
            <w:vAlign w:val="bottom"/>
            <w:hideMark/>
          </w:tcPr>
          <w:p w14:paraId="6115F61A"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266</w:t>
            </w:r>
          </w:p>
        </w:tc>
        <w:tc>
          <w:tcPr>
            <w:tcW w:w="1212" w:type="dxa"/>
            <w:tcBorders>
              <w:top w:val="nil"/>
              <w:left w:val="nil"/>
              <w:bottom w:val="single" w:sz="4" w:space="0" w:color="auto"/>
              <w:right w:val="single" w:sz="4" w:space="0" w:color="auto"/>
            </w:tcBorders>
            <w:shd w:val="clear" w:color="auto" w:fill="auto"/>
            <w:noWrap/>
            <w:vAlign w:val="bottom"/>
            <w:hideMark/>
          </w:tcPr>
          <w:p w14:paraId="228F3590"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203</w:t>
            </w:r>
          </w:p>
        </w:tc>
        <w:tc>
          <w:tcPr>
            <w:tcW w:w="1212" w:type="dxa"/>
            <w:tcBorders>
              <w:top w:val="nil"/>
              <w:left w:val="nil"/>
              <w:bottom w:val="single" w:sz="4" w:space="0" w:color="auto"/>
              <w:right w:val="nil"/>
            </w:tcBorders>
            <w:shd w:val="clear" w:color="auto" w:fill="auto"/>
            <w:noWrap/>
            <w:vAlign w:val="bottom"/>
            <w:hideMark/>
          </w:tcPr>
          <w:p w14:paraId="6B06A14A"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273</w:t>
            </w:r>
          </w:p>
        </w:tc>
        <w:tc>
          <w:tcPr>
            <w:tcW w:w="1212" w:type="dxa"/>
            <w:tcBorders>
              <w:top w:val="nil"/>
              <w:left w:val="single" w:sz="8" w:space="0" w:color="auto"/>
              <w:bottom w:val="single" w:sz="4" w:space="0" w:color="auto"/>
              <w:right w:val="single" w:sz="4" w:space="0" w:color="auto"/>
            </w:tcBorders>
            <w:shd w:val="clear" w:color="auto" w:fill="auto"/>
            <w:noWrap/>
            <w:vAlign w:val="bottom"/>
            <w:hideMark/>
          </w:tcPr>
          <w:p w14:paraId="786674C3"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312</w:t>
            </w:r>
          </w:p>
        </w:tc>
        <w:tc>
          <w:tcPr>
            <w:tcW w:w="1212" w:type="dxa"/>
            <w:tcBorders>
              <w:top w:val="nil"/>
              <w:left w:val="nil"/>
              <w:bottom w:val="single" w:sz="4" w:space="0" w:color="auto"/>
              <w:right w:val="single" w:sz="8" w:space="0" w:color="auto"/>
            </w:tcBorders>
            <w:shd w:val="clear" w:color="auto" w:fill="auto"/>
            <w:noWrap/>
            <w:vAlign w:val="bottom"/>
            <w:hideMark/>
          </w:tcPr>
          <w:p w14:paraId="0D9A57CD"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226</w:t>
            </w:r>
          </w:p>
        </w:tc>
      </w:tr>
      <w:tr w:rsidR="00CF7879" w:rsidRPr="00506EDA" w14:paraId="4DBF61D7" w14:textId="77777777" w:rsidTr="00CF7879">
        <w:trPr>
          <w:trHeight w:val="280"/>
        </w:trPr>
        <w:tc>
          <w:tcPr>
            <w:tcW w:w="2748" w:type="dxa"/>
            <w:tcBorders>
              <w:top w:val="nil"/>
              <w:left w:val="single" w:sz="8" w:space="0" w:color="auto"/>
              <w:bottom w:val="single" w:sz="4" w:space="0" w:color="auto"/>
              <w:right w:val="single" w:sz="8" w:space="0" w:color="auto"/>
            </w:tcBorders>
            <w:shd w:val="clear" w:color="auto" w:fill="auto"/>
            <w:noWrap/>
            <w:vAlign w:val="bottom"/>
            <w:hideMark/>
          </w:tcPr>
          <w:p w14:paraId="75AFA508"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Trial 2</w:t>
            </w:r>
          </w:p>
        </w:tc>
        <w:tc>
          <w:tcPr>
            <w:tcW w:w="1212" w:type="dxa"/>
            <w:tcBorders>
              <w:top w:val="nil"/>
              <w:left w:val="single" w:sz="4" w:space="0" w:color="auto"/>
              <w:bottom w:val="single" w:sz="4" w:space="0" w:color="auto"/>
              <w:right w:val="single" w:sz="8" w:space="0" w:color="auto"/>
            </w:tcBorders>
            <w:shd w:val="clear" w:color="auto" w:fill="auto"/>
            <w:noWrap/>
            <w:vAlign w:val="bottom"/>
            <w:hideMark/>
          </w:tcPr>
          <w:p w14:paraId="6E5B2082"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244</w:t>
            </w:r>
          </w:p>
        </w:tc>
        <w:tc>
          <w:tcPr>
            <w:tcW w:w="1212" w:type="dxa"/>
            <w:tcBorders>
              <w:top w:val="nil"/>
              <w:left w:val="single" w:sz="4" w:space="0" w:color="auto"/>
              <w:bottom w:val="single" w:sz="4" w:space="0" w:color="auto"/>
              <w:right w:val="single" w:sz="8" w:space="0" w:color="auto"/>
            </w:tcBorders>
            <w:shd w:val="clear" w:color="auto" w:fill="auto"/>
            <w:noWrap/>
            <w:vAlign w:val="bottom"/>
            <w:hideMark/>
          </w:tcPr>
          <w:p w14:paraId="38FB1E21"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311</w:t>
            </w:r>
          </w:p>
        </w:tc>
        <w:tc>
          <w:tcPr>
            <w:tcW w:w="1212" w:type="dxa"/>
            <w:tcBorders>
              <w:top w:val="nil"/>
              <w:left w:val="nil"/>
              <w:bottom w:val="single" w:sz="4" w:space="0" w:color="auto"/>
              <w:right w:val="single" w:sz="4" w:space="0" w:color="auto"/>
            </w:tcBorders>
            <w:shd w:val="clear" w:color="auto" w:fill="auto"/>
            <w:noWrap/>
            <w:vAlign w:val="bottom"/>
            <w:hideMark/>
          </w:tcPr>
          <w:p w14:paraId="14BF980E"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249</w:t>
            </w:r>
          </w:p>
        </w:tc>
        <w:tc>
          <w:tcPr>
            <w:tcW w:w="1212" w:type="dxa"/>
            <w:tcBorders>
              <w:top w:val="nil"/>
              <w:left w:val="nil"/>
              <w:bottom w:val="single" w:sz="4" w:space="0" w:color="auto"/>
              <w:right w:val="nil"/>
            </w:tcBorders>
            <w:shd w:val="clear" w:color="auto" w:fill="auto"/>
            <w:noWrap/>
            <w:vAlign w:val="bottom"/>
            <w:hideMark/>
          </w:tcPr>
          <w:p w14:paraId="1539102E"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305</w:t>
            </w:r>
          </w:p>
        </w:tc>
        <w:tc>
          <w:tcPr>
            <w:tcW w:w="1212" w:type="dxa"/>
            <w:tcBorders>
              <w:top w:val="nil"/>
              <w:left w:val="single" w:sz="8" w:space="0" w:color="auto"/>
              <w:bottom w:val="single" w:sz="4" w:space="0" w:color="auto"/>
              <w:right w:val="single" w:sz="4" w:space="0" w:color="auto"/>
            </w:tcBorders>
            <w:shd w:val="clear" w:color="auto" w:fill="auto"/>
            <w:noWrap/>
            <w:vAlign w:val="bottom"/>
            <w:hideMark/>
          </w:tcPr>
          <w:p w14:paraId="492E65F0"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319</w:t>
            </w:r>
          </w:p>
        </w:tc>
        <w:tc>
          <w:tcPr>
            <w:tcW w:w="1212" w:type="dxa"/>
            <w:tcBorders>
              <w:top w:val="nil"/>
              <w:left w:val="nil"/>
              <w:bottom w:val="single" w:sz="4" w:space="0" w:color="auto"/>
              <w:right w:val="single" w:sz="8" w:space="0" w:color="auto"/>
            </w:tcBorders>
            <w:shd w:val="clear" w:color="auto" w:fill="auto"/>
            <w:noWrap/>
            <w:vAlign w:val="bottom"/>
            <w:hideMark/>
          </w:tcPr>
          <w:p w14:paraId="14098EFE"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268</w:t>
            </w:r>
          </w:p>
        </w:tc>
      </w:tr>
      <w:tr w:rsidR="00CF7879" w:rsidRPr="00506EDA" w14:paraId="5E99FC1F" w14:textId="77777777" w:rsidTr="00CF7879">
        <w:trPr>
          <w:trHeight w:val="280"/>
        </w:trPr>
        <w:tc>
          <w:tcPr>
            <w:tcW w:w="2748" w:type="dxa"/>
            <w:tcBorders>
              <w:top w:val="nil"/>
              <w:left w:val="single" w:sz="8" w:space="0" w:color="auto"/>
              <w:bottom w:val="single" w:sz="4" w:space="0" w:color="auto"/>
              <w:right w:val="single" w:sz="8" w:space="0" w:color="auto"/>
            </w:tcBorders>
            <w:shd w:val="clear" w:color="auto" w:fill="auto"/>
            <w:noWrap/>
            <w:vAlign w:val="bottom"/>
            <w:hideMark/>
          </w:tcPr>
          <w:p w14:paraId="42195E74"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Trial 3</w:t>
            </w:r>
          </w:p>
        </w:tc>
        <w:tc>
          <w:tcPr>
            <w:tcW w:w="1212" w:type="dxa"/>
            <w:tcBorders>
              <w:top w:val="nil"/>
              <w:left w:val="single" w:sz="4" w:space="0" w:color="auto"/>
              <w:bottom w:val="single" w:sz="4" w:space="0" w:color="auto"/>
              <w:right w:val="single" w:sz="8" w:space="0" w:color="auto"/>
            </w:tcBorders>
            <w:shd w:val="clear" w:color="auto" w:fill="auto"/>
            <w:noWrap/>
            <w:vAlign w:val="bottom"/>
            <w:hideMark/>
          </w:tcPr>
          <w:p w14:paraId="624970D0"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288</w:t>
            </w:r>
          </w:p>
        </w:tc>
        <w:tc>
          <w:tcPr>
            <w:tcW w:w="1212" w:type="dxa"/>
            <w:tcBorders>
              <w:top w:val="nil"/>
              <w:left w:val="single" w:sz="4" w:space="0" w:color="auto"/>
              <w:bottom w:val="single" w:sz="4" w:space="0" w:color="auto"/>
              <w:right w:val="single" w:sz="8" w:space="0" w:color="auto"/>
            </w:tcBorders>
            <w:shd w:val="clear" w:color="auto" w:fill="auto"/>
            <w:noWrap/>
            <w:vAlign w:val="bottom"/>
            <w:hideMark/>
          </w:tcPr>
          <w:p w14:paraId="3679D240"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317</w:t>
            </w:r>
          </w:p>
        </w:tc>
        <w:tc>
          <w:tcPr>
            <w:tcW w:w="1212" w:type="dxa"/>
            <w:tcBorders>
              <w:top w:val="nil"/>
              <w:left w:val="nil"/>
              <w:bottom w:val="single" w:sz="4" w:space="0" w:color="auto"/>
              <w:right w:val="single" w:sz="4" w:space="0" w:color="auto"/>
            </w:tcBorders>
            <w:shd w:val="clear" w:color="auto" w:fill="auto"/>
            <w:noWrap/>
            <w:vAlign w:val="bottom"/>
            <w:hideMark/>
          </w:tcPr>
          <w:p w14:paraId="7A83B04C"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308</w:t>
            </w:r>
          </w:p>
        </w:tc>
        <w:tc>
          <w:tcPr>
            <w:tcW w:w="1212" w:type="dxa"/>
            <w:tcBorders>
              <w:top w:val="nil"/>
              <w:left w:val="nil"/>
              <w:bottom w:val="single" w:sz="4" w:space="0" w:color="auto"/>
              <w:right w:val="nil"/>
            </w:tcBorders>
            <w:shd w:val="clear" w:color="auto" w:fill="auto"/>
            <w:noWrap/>
            <w:vAlign w:val="bottom"/>
            <w:hideMark/>
          </w:tcPr>
          <w:p w14:paraId="290F45A7"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261</w:t>
            </w:r>
          </w:p>
        </w:tc>
        <w:tc>
          <w:tcPr>
            <w:tcW w:w="1212" w:type="dxa"/>
            <w:tcBorders>
              <w:top w:val="nil"/>
              <w:left w:val="single" w:sz="8" w:space="0" w:color="auto"/>
              <w:bottom w:val="single" w:sz="4" w:space="0" w:color="auto"/>
              <w:right w:val="single" w:sz="4" w:space="0" w:color="auto"/>
            </w:tcBorders>
            <w:shd w:val="clear" w:color="auto" w:fill="auto"/>
            <w:noWrap/>
            <w:vAlign w:val="bottom"/>
            <w:hideMark/>
          </w:tcPr>
          <w:p w14:paraId="49EFDCD4"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170</w:t>
            </w:r>
          </w:p>
        </w:tc>
        <w:tc>
          <w:tcPr>
            <w:tcW w:w="1212" w:type="dxa"/>
            <w:tcBorders>
              <w:top w:val="nil"/>
              <w:left w:val="nil"/>
              <w:bottom w:val="single" w:sz="4" w:space="0" w:color="auto"/>
              <w:right w:val="single" w:sz="8" w:space="0" w:color="auto"/>
            </w:tcBorders>
            <w:shd w:val="clear" w:color="auto" w:fill="auto"/>
            <w:noWrap/>
            <w:vAlign w:val="bottom"/>
            <w:hideMark/>
          </w:tcPr>
          <w:p w14:paraId="11F77D98"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270</w:t>
            </w:r>
          </w:p>
        </w:tc>
      </w:tr>
      <w:tr w:rsidR="00CF7879" w:rsidRPr="00506EDA" w14:paraId="76A3F7B5" w14:textId="77777777" w:rsidTr="00CF7879">
        <w:trPr>
          <w:trHeight w:val="280"/>
        </w:trPr>
        <w:tc>
          <w:tcPr>
            <w:tcW w:w="2748" w:type="dxa"/>
            <w:tcBorders>
              <w:top w:val="nil"/>
              <w:left w:val="single" w:sz="8" w:space="0" w:color="auto"/>
              <w:bottom w:val="single" w:sz="4" w:space="0" w:color="auto"/>
              <w:right w:val="single" w:sz="8" w:space="0" w:color="auto"/>
            </w:tcBorders>
            <w:shd w:val="clear" w:color="auto" w:fill="auto"/>
            <w:noWrap/>
            <w:vAlign w:val="bottom"/>
            <w:hideMark/>
          </w:tcPr>
          <w:p w14:paraId="546A0B2D"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Trial 4</w:t>
            </w:r>
          </w:p>
        </w:tc>
        <w:tc>
          <w:tcPr>
            <w:tcW w:w="1212" w:type="dxa"/>
            <w:tcBorders>
              <w:top w:val="nil"/>
              <w:left w:val="single" w:sz="4" w:space="0" w:color="auto"/>
              <w:bottom w:val="single" w:sz="4" w:space="0" w:color="auto"/>
              <w:right w:val="single" w:sz="8" w:space="0" w:color="auto"/>
            </w:tcBorders>
            <w:shd w:val="clear" w:color="auto" w:fill="auto"/>
            <w:noWrap/>
            <w:vAlign w:val="bottom"/>
            <w:hideMark/>
          </w:tcPr>
          <w:p w14:paraId="033B95FE"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200</w:t>
            </w:r>
          </w:p>
        </w:tc>
        <w:tc>
          <w:tcPr>
            <w:tcW w:w="1212" w:type="dxa"/>
            <w:tcBorders>
              <w:top w:val="nil"/>
              <w:left w:val="single" w:sz="4" w:space="0" w:color="auto"/>
              <w:bottom w:val="single" w:sz="4" w:space="0" w:color="auto"/>
              <w:right w:val="single" w:sz="8" w:space="0" w:color="auto"/>
            </w:tcBorders>
            <w:shd w:val="clear" w:color="auto" w:fill="auto"/>
            <w:noWrap/>
            <w:vAlign w:val="bottom"/>
            <w:hideMark/>
          </w:tcPr>
          <w:p w14:paraId="1FF5E02E"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293</w:t>
            </w:r>
          </w:p>
        </w:tc>
        <w:tc>
          <w:tcPr>
            <w:tcW w:w="1212" w:type="dxa"/>
            <w:tcBorders>
              <w:top w:val="nil"/>
              <w:left w:val="nil"/>
              <w:bottom w:val="single" w:sz="4" w:space="0" w:color="auto"/>
              <w:right w:val="single" w:sz="4" w:space="0" w:color="auto"/>
            </w:tcBorders>
            <w:shd w:val="clear" w:color="auto" w:fill="auto"/>
            <w:noWrap/>
            <w:vAlign w:val="bottom"/>
            <w:hideMark/>
          </w:tcPr>
          <w:p w14:paraId="36A61350"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271</w:t>
            </w:r>
          </w:p>
        </w:tc>
        <w:tc>
          <w:tcPr>
            <w:tcW w:w="1212" w:type="dxa"/>
            <w:tcBorders>
              <w:top w:val="nil"/>
              <w:left w:val="nil"/>
              <w:bottom w:val="single" w:sz="4" w:space="0" w:color="auto"/>
              <w:right w:val="nil"/>
            </w:tcBorders>
            <w:shd w:val="clear" w:color="auto" w:fill="auto"/>
            <w:noWrap/>
            <w:vAlign w:val="bottom"/>
            <w:hideMark/>
          </w:tcPr>
          <w:p w14:paraId="1C3FC34D"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272</w:t>
            </w:r>
          </w:p>
        </w:tc>
        <w:tc>
          <w:tcPr>
            <w:tcW w:w="1212" w:type="dxa"/>
            <w:tcBorders>
              <w:top w:val="nil"/>
              <w:left w:val="single" w:sz="8" w:space="0" w:color="auto"/>
              <w:bottom w:val="single" w:sz="4" w:space="0" w:color="auto"/>
              <w:right w:val="single" w:sz="4" w:space="0" w:color="auto"/>
            </w:tcBorders>
            <w:shd w:val="clear" w:color="auto" w:fill="auto"/>
            <w:noWrap/>
            <w:vAlign w:val="bottom"/>
            <w:hideMark/>
          </w:tcPr>
          <w:p w14:paraId="55340F47"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335</w:t>
            </w:r>
          </w:p>
        </w:tc>
        <w:tc>
          <w:tcPr>
            <w:tcW w:w="1212" w:type="dxa"/>
            <w:tcBorders>
              <w:top w:val="nil"/>
              <w:left w:val="nil"/>
              <w:bottom w:val="single" w:sz="4" w:space="0" w:color="auto"/>
              <w:right w:val="single" w:sz="8" w:space="0" w:color="auto"/>
            </w:tcBorders>
            <w:shd w:val="clear" w:color="auto" w:fill="auto"/>
            <w:noWrap/>
            <w:vAlign w:val="bottom"/>
            <w:hideMark/>
          </w:tcPr>
          <w:p w14:paraId="493AFA5F"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246</w:t>
            </w:r>
          </w:p>
        </w:tc>
      </w:tr>
      <w:tr w:rsidR="00CF7879" w:rsidRPr="00506EDA" w14:paraId="01EE99E4" w14:textId="77777777" w:rsidTr="00CF7879">
        <w:trPr>
          <w:trHeight w:val="280"/>
        </w:trPr>
        <w:tc>
          <w:tcPr>
            <w:tcW w:w="2748" w:type="dxa"/>
            <w:tcBorders>
              <w:top w:val="nil"/>
              <w:left w:val="single" w:sz="8" w:space="0" w:color="auto"/>
              <w:bottom w:val="single" w:sz="4" w:space="0" w:color="auto"/>
              <w:right w:val="single" w:sz="8" w:space="0" w:color="auto"/>
            </w:tcBorders>
            <w:shd w:val="clear" w:color="auto" w:fill="auto"/>
            <w:noWrap/>
            <w:vAlign w:val="bottom"/>
            <w:hideMark/>
          </w:tcPr>
          <w:p w14:paraId="0B62DBDC"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Trial 5</w:t>
            </w:r>
          </w:p>
        </w:tc>
        <w:tc>
          <w:tcPr>
            <w:tcW w:w="1212" w:type="dxa"/>
            <w:tcBorders>
              <w:top w:val="nil"/>
              <w:left w:val="single" w:sz="4" w:space="0" w:color="auto"/>
              <w:bottom w:val="single" w:sz="4" w:space="0" w:color="auto"/>
              <w:right w:val="single" w:sz="8" w:space="0" w:color="auto"/>
            </w:tcBorders>
            <w:shd w:val="clear" w:color="auto" w:fill="auto"/>
            <w:noWrap/>
            <w:vAlign w:val="bottom"/>
            <w:hideMark/>
          </w:tcPr>
          <w:p w14:paraId="6A993932"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291</w:t>
            </w:r>
          </w:p>
        </w:tc>
        <w:tc>
          <w:tcPr>
            <w:tcW w:w="1212" w:type="dxa"/>
            <w:tcBorders>
              <w:top w:val="nil"/>
              <w:left w:val="single" w:sz="4" w:space="0" w:color="auto"/>
              <w:bottom w:val="single" w:sz="4" w:space="0" w:color="auto"/>
              <w:right w:val="single" w:sz="8" w:space="0" w:color="auto"/>
            </w:tcBorders>
            <w:shd w:val="clear" w:color="auto" w:fill="auto"/>
            <w:noWrap/>
            <w:vAlign w:val="bottom"/>
            <w:hideMark/>
          </w:tcPr>
          <w:p w14:paraId="13342ECC"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281</w:t>
            </w:r>
          </w:p>
        </w:tc>
        <w:tc>
          <w:tcPr>
            <w:tcW w:w="1212" w:type="dxa"/>
            <w:tcBorders>
              <w:top w:val="nil"/>
              <w:left w:val="nil"/>
              <w:bottom w:val="single" w:sz="4" w:space="0" w:color="auto"/>
              <w:right w:val="single" w:sz="4" w:space="0" w:color="auto"/>
            </w:tcBorders>
            <w:shd w:val="clear" w:color="auto" w:fill="auto"/>
            <w:noWrap/>
            <w:vAlign w:val="bottom"/>
            <w:hideMark/>
          </w:tcPr>
          <w:p w14:paraId="53F416B5"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313</w:t>
            </w:r>
          </w:p>
        </w:tc>
        <w:tc>
          <w:tcPr>
            <w:tcW w:w="1212" w:type="dxa"/>
            <w:tcBorders>
              <w:top w:val="nil"/>
              <w:left w:val="nil"/>
              <w:bottom w:val="single" w:sz="4" w:space="0" w:color="auto"/>
              <w:right w:val="nil"/>
            </w:tcBorders>
            <w:shd w:val="clear" w:color="auto" w:fill="auto"/>
            <w:noWrap/>
            <w:vAlign w:val="bottom"/>
            <w:hideMark/>
          </w:tcPr>
          <w:p w14:paraId="56180C59"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302</w:t>
            </w:r>
          </w:p>
        </w:tc>
        <w:tc>
          <w:tcPr>
            <w:tcW w:w="1212" w:type="dxa"/>
            <w:tcBorders>
              <w:top w:val="nil"/>
              <w:left w:val="single" w:sz="8" w:space="0" w:color="auto"/>
              <w:bottom w:val="single" w:sz="4" w:space="0" w:color="auto"/>
              <w:right w:val="single" w:sz="4" w:space="0" w:color="auto"/>
            </w:tcBorders>
            <w:shd w:val="clear" w:color="auto" w:fill="auto"/>
            <w:noWrap/>
            <w:vAlign w:val="bottom"/>
            <w:hideMark/>
          </w:tcPr>
          <w:p w14:paraId="739E9011"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272</w:t>
            </w:r>
          </w:p>
        </w:tc>
        <w:tc>
          <w:tcPr>
            <w:tcW w:w="1212" w:type="dxa"/>
            <w:tcBorders>
              <w:top w:val="nil"/>
              <w:left w:val="nil"/>
              <w:bottom w:val="single" w:sz="4" w:space="0" w:color="auto"/>
              <w:right w:val="single" w:sz="8" w:space="0" w:color="auto"/>
            </w:tcBorders>
            <w:shd w:val="clear" w:color="auto" w:fill="auto"/>
            <w:noWrap/>
            <w:vAlign w:val="bottom"/>
            <w:hideMark/>
          </w:tcPr>
          <w:p w14:paraId="2509BEEF"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278</w:t>
            </w:r>
          </w:p>
        </w:tc>
      </w:tr>
      <w:tr w:rsidR="00CF7879" w:rsidRPr="00506EDA" w14:paraId="6FA2A913" w14:textId="77777777" w:rsidTr="00CF7879">
        <w:trPr>
          <w:trHeight w:val="280"/>
        </w:trPr>
        <w:tc>
          <w:tcPr>
            <w:tcW w:w="2748" w:type="dxa"/>
            <w:tcBorders>
              <w:top w:val="nil"/>
              <w:left w:val="single" w:sz="8" w:space="0" w:color="auto"/>
              <w:bottom w:val="single" w:sz="4" w:space="0" w:color="auto"/>
              <w:right w:val="single" w:sz="8" w:space="0" w:color="auto"/>
            </w:tcBorders>
            <w:shd w:val="clear" w:color="auto" w:fill="auto"/>
            <w:noWrap/>
            <w:vAlign w:val="bottom"/>
            <w:hideMark/>
          </w:tcPr>
          <w:p w14:paraId="399262BF"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Trial 6</w:t>
            </w:r>
          </w:p>
        </w:tc>
        <w:tc>
          <w:tcPr>
            <w:tcW w:w="1212" w:type="dxa"/>
            <w:tcBorders>
              <w:top w:val="nil"/>
              <w:left w:val="nil"/>
              <w:bottom w:val="nil"/>
              <w:right w:val="single" w:sz="8" w:space="0" w:color="auto"/>
            </w:tcBorders>
            <w:shd w:val="clear" w:color="auto" w:fill="auto"/>
            <w:noWrap/>
            <w:vAlign w:val="bottom"/>
            <w:hideMark/>
          </w:tcPr>
          <w:p w14:paraId="3FE30597"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230</w:t>
            </w:r>
          </w:p>
        </w:tc>
        <w:tc>
          <w:tcPr>
            <w:tcW w:w="1212" w:type="dxa"/>
            <w:tcBorders>
              <w:top w:val="nil"/>
              <w:left w:val="nil"/>
              <w:bottom w:val="nil"/>
              <w:right w:val="single" w:sz="8" w:space="0" w:color="auto"/>
            </w:tcBorders>
            <w:shd w:val="clear" w:color="auto" w:fill="auto"/>
            <w:noWrap/>
            <w:vAlign w:val="bottom"/>
            <w:hideMark/>
          </w:tcPr>
          <w:p w14:paraId="035A5849"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221</w:t>
            </w:r>
          </w:p>
        </w:tc>
        <w:tc>
          <w:tcPr>
            <w:tcW w:w="1212" w:type="dxa"/>
            <w:tcBorders>
              <w:top w:val="nil"/>
              <w:left w:val="nil"/>
              <w:bottom w:val="single" w:sz="4" w:space="0" w:color="auto"/>
              <w:right w:val="single" w:sz="4" w:space="0" w:color="auto"/>
            </w:tcBorders>
            <w:shd w:val="clear" w:color="auto" w:fill="auto"/>
            <w:noWrap/>
            <w:vAlign w:val="bottom"/>
            <w:hideMark/>
          </w:tcPr>
          <w:p w14:paraId="3BF9A79C"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247</w:t>
            </w:r>
          </w:p>
        </w:tc>
        <w:tc>
          <w:tcPr>
            <w:tcW w:w="1212" w:type="dxa"/>
            <w:tcBorders>
              <w:top w:val="nil"/>
              <w:left w:val="nil"/>
              <w:bottom w:val="single" w:sz="4" w:space="0" w:color="auto"/>
              <w:right w:val="nil"/>
            </w:tcBorders>
            <w:shd w:val="clear" w:color="auto" w:fill="auto"/>
            <w:noWrap/>
            <w:vAlign w:val="bottom"/>
            <w:hideMark/>
          </w:tcPr>
          <w:p w14:paraId="739FE343"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252</w:t>
            </w:r>
          </w:p>
        </w:tc>
        <w:tc>
          <w:tcPr>
            <w:tcW w:w="1212" w:type="dxa"/>
            <w:tcBorders>
              <w:top w:val="nil"/>
              <w:left w:val="single" w:sz="8" w:space="0" w:color="auto"/>
              <w:bottom w:val="single" w:sz="4" w:space="0" w:color="auto"/>
              <w:right w:val="single" w:sz="4" w:space="0" w:color="auto"/>
            </w:tcBorders>
            <w:shd w:val="clear" w:color="auto" w:fill="auto"/>
            <w:noWrap/>
            <w:vAlign w:val="bottom"/>
            <w:hideMark/>
          </w:tcPr>
          <w:p w14:paraId="57DE6824"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314</w:t>
            </w:r>
          </w:p>
        </w:tc>
        <w:tc>
          <w:tcPr>
            <w:tcW w:w="1212" w:type="dxa"/>
            <w:tcBorders>
              <w:top w:val="nil"/>
              <w:left w:val="nil"/>
              <w:bottom w:val="single" w:sz="4" w:space="0" w:color="auto"/>
              <w:right w:val="single" w:sz="8" w:space="0" w:color="auto"/>
            </w:tcBorders>
            <w:shd w:val="clear" w:color="auto" w:fill="auto"/>
            <w:noWrap/>
            <w:vAlign w:val="bottom"/>
            <w:hideMark/>
          </w:tcPr>
          <w:p w14:paraId="0A4E0F03"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277</w:t>
            </w:r>
          </w:p>
        </w:tc>
      </w:tr>
      <w:tr w:rsidR="00CF7879" w:rsidRPr="00506EDA" w14:paraId="757B40EB" w14:textId="77777777" w:rsidTr="00CF7879">
        <w:trPr>
          <w:trHeight w:val="280"/>
        </w:trPr>
        <w:tc>
          <w:tcPr>
            <w:tcW w:w="2748" w:type="dxa"/>
            <w:tcBorders>
              <w:top w:val="nil"/>
              <w:left w:val="single" w:sz="8" w:space="0" w:color="auto"/>
              <w:bottom w:val="single" w:sz="4" w:space="0" w:color="auto"/>
              <w:right w:val="single" w:sz="8" w:space="0" w:color="auto"/>
            </w:tcBorders>
            <w:shd w:val="clear" w:color="auto" w:fill="auto"/>
            <w:noWrap/>
            <w:vAlign w:val="bottom"/>
            <w:hideMark/>
          </w:tcPr>
          <w:p w14:paraId="4E3D2694"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Trial 7</w:t>
            </w:r>
          </w:p>
        </w:tc>
        <w:tc>
          <w:tcPr>
            <w:tcW w:w="1212"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1AFDCC2B"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231</w:t>
            </w:r>
          </w:p>
        </w:tc>
        <w:tc>
          <w:tcPr>
            <w:tcW w:w="1212"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158E3D47"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257</w:t>
            </w:r>
          </w:p>
        </w:tc>
        <w:tc>
          <w:tcPr>
            <w:tcW w:w="1212" w:type="dxa"/>
            <w:tcBorders>
              <w:top w:val="nil"/>
              <w:left w:val="nil"/>
              <w:bottom w:val="single" w:sz="4" w:space="0" w:color="auto"/>
              <w:right w:val="single" w:sz="4" w:space="0" w:color="auto"/>
            </w:tcBorders>
            <w:shd w:val="clear" w:color="auto" w:fill="auto"/>
            <w:noWrap/>
            <w:vAlign w:val="bottom"/>
            <w:hideMark/>
          </w:tcPr>
          <w:p w14:paraId="0CD1945A"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229</w:t>
            </w:r>
          </w:p>
        </w:tc>
        <w:tc>
          <w:tcPr>
            <w:tcW w:w="1212" w:type="dxa"/>
            <w:tcBorders>
              <w:top w:val="nil"/>
              <w:left w:val="nil"/>
              <w:bottom w:val="single" w:sz="4" w:space="0" w:color="auto"/>
              <w:right w:val="nil"/>
            </w:tcBorders>
            <w:shd w:val="clear" w:color="auto" w:fill="auto"/>
            <w:noWrap/>
            <w:vAlign w:val="bottom"/>
            <w:hideMark/>
          </w:tcPr>
          <w:p w14:paraId="5F350614"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278</w:t>
            </w:r>
          </w:p>
        </w:tc>
        <w:tc>
          <w:tcPr>
            <w:tcW w:w="1212" w:type="dxa"/>
            <w:tcBorders>
              <w:top w:val="nil"/>
              <w:left w:val="single" w:sz="8" w:space="0" w:color="auto"/>
              <w:bottom w:val="single" w:sz="4" w:space="0" w:color="auto"/>
              <w:right w:val="single" w:sz="4" w:space="0" w:color="auto"/>
            </w:tcBorders>
            <w:shd w:val="clear" w:color="auto" w:fill="auto"/>
            <w:noWrap/>
            <w:vAlign w:val="bottom"/>
            <w:hideMark/>
          </w:tcPr>
          <w:p w14:paraId="10370EC0"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339</w:t>
            </w:r>
          </w:p>
        </w:tc>
        <w:tc>
          <w:tcPr>
            <w:tcW w:w="1212" w:type="dxa"/>
            <w:tcBorders>
              <w:top w:val="nil"/>
              <w:left w:val="nil"/>
              <w:bottom w:val="single" w:sz="4" w:space="0" w:color="auto"/>
              <w:right w:val="single" w:sz="8" w:space="0" w:color="auto"/>
            </w:tcBorders>
            <w:shd w:val="clear" w:color="auto" w:fill="auto"/>
            <w:noWrap/>
            <w:vAlign w:val="bottom"/>
            <w:hideMark/>
          </w:tcPr>
          <w:p w14:paraId="2B3D9B4A"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268</w:t>
            </w:r>
          </w:p>
        </w:tc>
      </w:tr>
      <w:tr w:rsidR="00CF7879" w:rsidRPr="00506EDA" w14:paraId="589DACB7" w14:textId="77777777" w:rsidTr="00CF7879">
        <w:trPr>
          <w:trHeight w:val="280"/>
        </w:trPr>
        <w:tc>
          <w:tcPr>
            <w:tcW w:w="2748" w:type="dxa"/>
            <w:tcBorders>
              <w:top w:val="nil"/>
              <w:left w:val="single" w:sz="8" w:space="0" w:color="auto"/>
              <w:bottom w:val="single" w:sz="4" w:space="0" w:color="auto"/>
              <w:right w:val="single" w:sz="8" w:space="0" w:color="auto"/>
            </w:tcBorders>
            <w:shd w:val="clear" w:color="auto" w:fill="auto"/>
            <w:noWrap/>
            <w:vAlign w:val="bottom"/>
            <w:hideMark/>
          </w:tcPr>
          <w:p w14:paraId="14766BD0"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Trial 8</w:t>
            </w:r>
          </w:p>
        </w:tc>
        <w:tc>
          <w:tcPr>
            <w:tcW w:w="1212" w:type="dxa"/>
            <w:tcBorders>
              <w:top w:val="nil"/>
              <w:left w:val="single" w:sz="4" w:space="0" w:color="auto"/>
              <w:bottom w:val="single" w:sz="4" w:space="0" w:color="auto"/>
              <w:right w:val="single" w:sz="8" w:space="0" w:color="auto"/>
            </w:tcBorders>
            <w:shd w:val="clear" w:color="auto" w:fill="auto"/>
            <w:noWrap/>
            <w:vAlign w:val="bottom"/>
            <w:hideMark/>
          </w:tcPr>
          <w:p w14:paraId="1E12C888"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298</w:t>
            </w:r>
          </w:p>
        </w:tc>
        <w:tc>
          <w:tcPr>
            <w:tcW w:w="1212" w:type="dxa"/>
            <w:tcBorders>
              <w:top w:val="nil"/>
              <w:left w:val="single" w:sz="4" w:space="0" w:color="auto"/>
              <w:bottom w:val="single" w:sz="4" w:space="0" w:color="auto"/>
              <w:right w:val="single" w:sz="8" w:space="0" w:color="auto"/>
            </w:tcBorders>
            <w:shd w:val="clear" w:color="auto" w:fill="auto"/>
            <w:noWrap/>
            <w:vAlign w:val="bottom"/>
            <w:hideMark/>
          </w:tcPr>
          <w:p w14:paraId="51A3C533"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275</w:t>
            </w:r>
          </w:p>
        </w:tc>
        <w:tc>
          <w:tcPr>
            <w:tcW w:w="1212" w:type="dxa"/>
            <w:tcBorders>
              <w:top w:val="nil"/>
              <w:left w:val="nil"/>
              <w:bottom w:val="single" w:sz="4" w:space="0" w:color="auto"/>
              <w:right w:val="single" w:sz="4" w:space="0" w:color="auto"/>
            </w:tcBorders>
            <w:shd w:val="clear" w:color="auto" w:fill="auto"/>
            <w:noWrap/>
            <w:vAlign w:val="bottom"/>
            <w:hideMark/>
          </w:tcPr>
          <w:p w14:paraId="12D10D6C"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217</w:t>
            </w:r>
          </w:p>
        </w:tc>
        <w:tc>
          <w:tcPr>
            <w:tcW w:w="1212" w:type="dxa"/>
            <w:tcBorders>
              <w:top w:val="nil"/>
              <w:left w:val="nil"/>
              <w:bottom w:val="single" w:sz="4" w:space="0" w:color="auto"/>
              <w:right w:val="nil"/>
            </w:tcBorders>
            <w:shd w:val="clear" w:color="auto" w:fill="auto"/>
            <w:noWrap/>
            <w:vAlign w:val="bottom"/>
            <w:hideMark/>
          </w:tcPr>
          <w:p w14:paraId="78FC9E2E"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275</w:t>
            </w:r>
          </w:p>
        </w:tc>
        <w:tc>
          <w:tcPr>
            <w:tcW w:w="1212" w:type="dxa"/>
            <w:tcBorders>
              <w:top w:val="nil"/>
              <w:left w:val="single" w:sz="8" w:space="0" w:color="auto"/>
              <w:bottom w:val="single" w:sz="4" w:space="0" w:color="auto"/>
              <w:right w:val="single" w:sz="4" w:space="0" w:color="auto"/>
            </w:tcBorders>
            <w:shd w:val="clear" w:color="auto" w:fill="auto"/>
            <w:noWrap/>
            <w:vAlign w:val="bottom"/>
            <w:hideMark/>
          </w:tcPr>
          <w:p w14:paraId="0E4D4286"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224</w:t>
            </w:r>
          </w:p>
        </w:tc>
        <w:tc>
          <w:tcPr>
            <w:tcW w:w="1212" w:type="dxa"/>
            <w:tcBorders>
              <w:top w:val="nil"/>
              <w:left w:val="nil"/>
              <w:bottom w:val="single" w:sz="4" w:space="0" w:color="auto"/>
              <w:right w:val="single" w:sz="8" w:space="0" w:color="auto"/>
            </w:tcBorders>
            <w:shd w:val="clear" w:color="auto" w:fill="auto"/>
            <w:noWrap/>
            <w:vAlign w:val="bottom"/>
            <w:hideMark/>
          </w:tcPr>
          <w:p w14:paraId="44FDD33D"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277</w:t>
            </w:r>
          </w:p>
        </w:tc>
      </w:tr>
      <w:tr w:rsidR="00CF7879" w:rsidRPr="00506EDA" w14:paraId="56C7FE99" w14:textId="77777777" w:rsidTr="00CF7879">
        <w:trPr>
          <w:trHeight w:val="280"/>
        </w:trPr>
        <w:tc>
          <w:tcPr>
            <w:tcW w:w="2748" w:type="dxa"/>
            <w:tcBorders>
              <w:top w:val="nil"/>
              <w:left w:val="single" w:sz="8" w:space="0" w:color="auto"/>
              <w:bottom w:val="single" w:sz="4" w:space="0" w:color="auto"/>
              <w:right w:val="single" w:sz="8" w:space="0" w:color="auto"/>
            </w:tcBorders>
            <w:shd w:val="clear" w:color="auto" w:fill="auto"/>
            <w:noWrap/>
            <w:vAlign w:val="bottom"/>
            <w:hideMark/>
          </w:tcPr>
          <w:p w14:paraId="33F7D55A"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Trial 9</w:t>
            </w:r>
          </w:p>
        </w:tc>
        <w:tc>
          <w:tcPr>
            <w:tcW w:w="1212" w:type="dxa"/>
            <w:tcBorders>
              <w:top w:val="nil"/>
              <w:left w:val="single" w:sz="4" w:space="0" w:color="auto"/>
              <w:bottom w:val="single" w:sz="4" w:space="0" w:color="auto"/>
              <w:right w:val="single" w:sz="8" w:space="0" w:color="auto"/>
            </w:tcBorders>
            <w:shd w:val="clear" w:color="auto" w:fill="auto"/>
            <w:noWrap/>
            <w:vAlign w:val="bottom"/>
            <w:hideMark/>
          </w:tcPr>
          <w:p w14:paraId="45C0B49D"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228</w:t>
            </w:r>
          </w:p>
        </w:tc>
        <w:tc>
          <w:tcPr>
            <w:tcW w:w="1212" w:type="dxa"/>
            <w:tcBorders>
              <w:top w:val="nil"/>
              <w:left w:val="single" w:sz="4" w:space="0" w:color="auto"/>
              <w:bottom w:val="single" w:sz="4" w:space="0" w:color="auto"/>
              <w:right w:val="single" w:sz="8" w:space="0" w:color="auto"/>
            </w:tcBorders>
            <w:shd w:val="clear" w:color="auto" w:fill="auto"/>
            <w:noWrap/>
            <w:vAlign w:val="bottom"/>
            <w:hideMark/>
          </w:tcPr>
          <w:p w14:paraId="0CDDB97D"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266</w:t>
            </w:r>
          </w:p>
        </w:tc>
        <w:tc>
          <w:tcPr>
            <w:tcW w:w="1212" w:type="dxa"/>
            <w:tcBorders>
              <w:top w:val="nil"/>
              <w:left w:val="nil"/>
              <w:bottom w:val="single" w:sz="4" w:space="0" w:color="auto"/>
              <w:right w:val="single" w:sz="4" w:space="0" w:color="auto"/>
            </w:tcBorders>
            <w:shd w:val="clear" w:color="auto" w:fill="auto"/>
            <w:noWrap/>
            <w:vAlign w:val="bottom"/>
            <w:hideMark/>
          </w:tcPr>
          <w:p w14:paraId="3121AAB5"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183</w:t>
            </w:r>
          </w:p>
        </w:tc>
        <w:tc>
          <w:tcPr>
            <w:tcW w:w="1212" w:type="dxa"/>
            <w:tcBorders>
              <w:top w:val="nil"/>
              <w:left w:val="nil"/>
              <w:bottom w:val="single" w:sz="4" w:space="0" w:color="auto"/>
              <w:right w:val="nil"/>
            </w:tcBorders>
            <w:shd w:val="clear" w:color="auto" w:fill="auto"/>
            <w:noWrap/>
            <w:vAlign w:val="bottom"/>
            <w:hideMark/>
          </w:tcPr>
          <w:p w14:paraId="739EA15D"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258</w:t>
            </w:r>
          </w:p>
        </w:tc>
        <w:tc>
          <w:tcPr>
            <w:tcW w:w="1212" w:type="dxa"/>
            <w:tcBorders>
              <w:top w:val="nil"/>
              <w:left w:val="single" w:sz="8" w:space="0" w:color="auto"/>
              <w:bottom w:val="single" w:sz="4" w:space="0" w:color="auto"/>
              <w:right w:val="single" w:sz="4" w:space="0" w:color="auto"/>
            </w:tcBorders>
            <w:shd w:val="clear" w:color="auto" w:fill="auto"/>
            <w:noWrap/>
            <w:vAlign w:val="bottom"/>
            <w:hideMark/>
          </w:tcPr>
          <w:p w14:paraId="27A17528"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289</w:t>
            </w:r>
          </w:p>
        </w:tc>
        <w:tc>
          <w:tcPr>
            <w:tcW w:w="1212" w:type="dxa"/>
            <w:tcBorders>
              <w:top w:val="nil"/>
              <w:left w:val="nil"/>
              <w:bottom w:val="single" w:sz="4" w:space="0" w:color="auto"/>
              <w:right w:val="single" w:sz="8" w:space="0" w:color="auto"/>
            </w:tcBorders>
            <w:shd w:val="clear" w:color="auto" w:fill="auto"/>
            <w:noWrap/>
            <w:vAlign w:val="bottom"/>
            <w:hideMark/>
          </w:tcPr>
          <w:p w14:paraId="7818497B"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262</w:t>
            </w:r>
          </w:p>
        </w:tc>
      </w:tr>
      <w:tr w:rsidR="00CF7879" w:rsidRPr="00506EDA" w14:paraId="308724DD" w14:textId="77777777" w:rsidTr="00CF7879">
        <w:trPr>
          <w:trHeight w:val="300"/>
        </w:trPr>
        <w:tc>
          <w:tcPr>
            <w:tcW w:w="2748" w:type="dxa"/>
            <w:tcBorders>
              <w:top w:val="nil"/>
              <w:left w:val="single" w:sz="8" w:space="0" w:color="auto"/>
              <w:bottom w:val="single" w:sz="8" w:space="0" w:color="auto"/>
              <w:right w:val="single" w:sz="8" w:space="0" w:color="auto"/>
            </w:tcBorders>
            <w:shd w:val="clear" w:color="auto" w:fill="auto"/>
            <w:noWrap/>
            <w:vAlign w:val="bottom"/>
            <w:hideMark/>
          </w:tcPr>
          <w:p w14:paraId="517F2ACB"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Trial 10</w:t>
            </w:r>
          </w:p>
        </w:tc>
        <w:tc>
          <w:tcPr>
            <w:tcW w:w="1212" w:type="dxa"/>
            <w:tcBorders>
              <w:top w:val="nil"/>
              <w:left w:val="single" w:sz="4" w:space="0" w:color="auto"/>
              <w:bottom w:val="nil"/>
              <w:right w:val="single" w:sz="8" w:space="0" w:color="auto"/>
            </w:tcBorders>
            <w:shd w:val="clear" w:color="auto" w:fill="auto"/>
            <w:noWrap/>
            <w:vAlign w:val="bottom"/>
            <w:hideMark/>
          </w:tcPr>
          <w:p w14:paraId="16998737"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246</w:t>
            </w:r>
          </w:p>
        </w:tc>
        <w:tc>
          <w:tcPr>
            <w:tcW w:w="1212" w:type="dxa"/>
            <w:tcBorders>
              <w:top w:val="nil"/>
              <w:left w:val="single" w:sz="4" w:space="0" w:color="auto"/>
              <w:bottom w:val="nil"/>
              <w:right w:val="single" w:sz="8" w:space="0" w:color="auto"/>
            </w:tcBorders>
            <w:shd w:val="clear" w:color="auto" w:fill="auto"/>
            <w:noWrap/>
            <w:vAlign w:val="bottom"/>
            <w:hideMark/>
          </w:tcPr>
          <w:p w14:paraId="1AE4F7D0"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285</w:t>
            </w:r>
          </w:p>
        </w:tc>
        <w:tc>
          <w:tcPr>
            <w:tcW w:w="1212" w:type="dxa"/>
            <w:tcBorders>
              <w:top w:val="nil"/>
              <w:left w:val="nil"/>
              <w:bottom w:val="nil"/>
              <w:right w:val="single" w:sz="4" w:space="0" w:color="auto"/>
            </w:tcBorders>
            <w:shd w:val="clear" w:color="auto" w:fill="auto"/>
            <w:noWrap/>
            <w:vAlign w:val="bottom"/>
            <w:hideMark/>
          </w:tcPr>
          <w:p w14:paraId="5D03AE31"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251</w:t>
            </w:r>
          </w:p>
        </w:tc>
        <w:tc>
          <w:tcPr>
            <w:tcW w:w="1212" w:type="dxa"/>
            <w:tcBorders>
              <w:top w:val="nil"/>
              <w:left w:val="nil"/>
              <w:bottom w:val="nil"/>
              <w:right w:val="nil"/>
            </w:tcBorders>
            <w:shd w:val="clear" w:color="auto" w:fill="auto"/>
            <w:noWrap/>
            <w:vAlign w:val="bottom"/>
            <w:hideMark/>
          </w:tcPr>
          <w:p w14:paraId="713E8083"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305</w:t>
            </w:r>
          </w:p>
        </w:tc>
        <w:tc>
          <w:tcPr>
            <w:tcW w:w="1212" w:type="dxa"/>
            <w:tcBorders>
              <w:top w:val="nil"/>
              <w:left w:val="single" w:sz="8" w:space="0" w:color="auto"/>
              <w:bottom w:val="nil"/>
              <w:right w:val="single" w:sz="4" w:space="0" w:color="auto"/>
            </w:tcBorders>
            <w:shd w:val="clear" w:color="auto" w:fill="auto"/>
            <w:noWrap/>
            <w:vAlign w:val="bottom"/>
            <w:hideMark/>
          </w:tcPr>
          <w:p w14:paraId="05D52551"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197</w:t>
            </w:r>
          </w:p>
        </w:tc>
        <w:tc>
          <w:tcPr>
            <w:tcW w:w="1212" w:type="dxa"/>
            <w:tcBorders>
              <w:top w:val="nil"/>
              <w:left w:val="nil"/>
              <w:bottom w:val="nil"/>
              <w:right w:val="single" w:sz="8" w:space="0" w:color="auto"/>
            </w:tcBorders>
            <w:shd w:val="clear" w:color="auto" w:fill="auto"/>
            <w:noWrap/>
            <w:vAlign w:val="bottom"/>
            <w:hideMark/>
          </w:tcPr>
          <w:p w14:paraId="5D05547D"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261</w:t>
            </w:r>
          </w:p>
        </w:tc>
      </w:tr>
      <w:tr w:rsidR="00CF7879" w:rsidRPr="00506EDA" w14:paraId="37CEC857" w14:textId="77777777" w:rsidTr="00CF7879">
        <w:trPr>
          <w:trHeight w:val="300"/>
        </w:trPr>
        <w:tc>
          <w:tcPr>
            <w:tcW w:w="2748" w:type="dxa"/>
            <w:tcBorders>
              <w:top w:val="nil"/>
              <w:left w:val="single" w:sz="8" w:space="0" w:color="auto"/>
              <w:bottom w:val="single" w:sz="8" w:space="0" w:color="auto"/>
              <w:right w:val="single" w:sz="8" w:space="0" w:color="auto"/>
            </w:tcBorders>
            <w:shd w:val="clear" w:color="auto" w:fill="auto"/>
            <w:noWrap/>
            <w:vAlign w:val="bottom"/>
            <w:hideMark/>
          </w:tcPr>
          <w:p w14:paraId="4B9E09E0"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Average:</w:t>
            </w:r>
          </w:p>
        </w:tc>
        <w:tc>
          <w:tcPr>
            <w:tcW w:w="1212" w:type="dxa"/>
            <w:tcBorders>
              <w:top w:val="single" w:sz="8" w:space="0" w:color="auto"/>
              <w:left w:val="nil"/>
              <w:bottom w:val="single" w:sz="8" w:space="0" w:color="auto"/>
              <w:right w:val="single" w:sz="4" w:space="0" w:color="auto"/>
            </w:tcBorders>
            <w:shd w:val="clear" w:color="auto" w:fill="auto"/>
            <w:noWrap/>
            <w:vAlign w:val="bottom"/>
            <w:hideMark/>
          </w:tcPr>
          <w:p w14:paraId="08EDBD2E"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250.6</w:t>
            </w:r>
          </w:p>
        </w:tc>
        <w:tc>
          <w:tcPr>
            <w:tcW w:w="1212" w:type="dxa"/>
            <w:tcBorders>
              <w:top w:val="single" w:sz="8" w:space="0" w:color="auto"/>
              <w:left w:val="nil"/>
              <w:bottom w:val="single" w:sz="8" w:space="0" w:color="auto"/>
              <w:right w:val="single" w:sz="8" w:space="0" w:color="auto"/>
            </w:tcBorders>
            <w:shd w:val="clear" w:color="auto" w:fill="auto"/>
            <w:noWrap/>
            <w:vAlign w:val="bottom"/>
            <w:hideMark/>
          </w:tcPr>
          <w:p w14:paraId="237F4948"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277.2</w:t>
            </w:r>
          </w:p>
        </w:tc>
        <w:tc>
          <w:tcPr>
            <w:tcW w:w="1212" w:type="dxa"/>
            <w:tcBorders>
              <w:top w:val="single" w:sz="8" w:space="0" w:color="auto"/>
              <w:left w:val="nil"/>
              <w:bottom w:val="single" w:sz="8" w:space="0" w:color="auto"/>
              <w:right w:val="single" w:sz="4" w:space="0" w:color="auto"/>
            </w:tcBorders>
            <w:shd w:val="clear" w:color="auto" w:fill="auto"/>
            <w:noWrap/>
            <w:vAlign w:val="bottom"/>
            <w:hideMark/>
          </w:tcPr>
          <w:p w14:paraId="652B1224"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247.1</w:t>
            </w:r>
          </w:p>
        </w:tc>
        <w:tc>
          <w:tcPr>
            <w:tcW w:w="1212" w:type="dxa"/>
            <w:tcBorders>
              <w:top w:val="single" w:sz="8" w:space="0" w:color="auto"/>
              <w:left w:val="nil"/>
              <w:bottom w:val="single" w:sz="8" w:space="0" w:color="auto"/>
              <w:right w:val="nil"/>
            </w:tcBorders>
            <w:shd w:val="clear" w:color="auto" w:fill="auto"/>
            <w:noWrap/>
            <w:vAlign w:val="bottom"/>
            <w:hideMark/>
          </w:tcPr>
          <w:p w14:paraId="4063D7C1"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278.1</w:t>
            </w:r>
          </w:p>
        </w:tc>
        <w:tc>
          <w:tcPr>
            <w:tcW w:w="1212"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5158D770"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277.1</w:t>
            </w:r>
          </w:p>
        </w:tc>
        <w:tc>
          <w:tcPr>
            <w:tcW w:w="1212" w:type="dxa"/>
            <w:tcBorders>
              <w:top w:val="single" w:sz="8" w:space="0" w:color="auto"/>
              <w:left w:val="nil"/>
              <w:bottom w:val="single" w:sz="8" w:space="0" w:color="auto"/>
              <w:right w:val="single" w:sz="8" w:space="0" w:color="auto"/>
            </w:tcBorders>
            <w:shd w:val="clear" w:color="auto" w:fill="auto"/>
            <w:noWrap/>
            <w:vAlign w:val="bottom"/>
            <w:hideMark/>
          </w:tcPr>
          <w:p w14:paraId="584DB2BC"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263.3</w:t>
            </w:r>
          </w:p>
        </w:tc>
      </w:tr>
    </w:tbl>
    <w:p w14:paraId="0B59E065" w14:textId="77777777" w:rsidR="00D23AC8" w:rsidRPr="00506EDA" w:rsidRDefault="00D23AC8" w:rsidP="00CF7879">
      <w:pPr>
        <w:jc w:val="center"/>
        <w:rPr>
          <w:sz w:val="24"/>
          <w:szCs w:val="24"/>
        </w:rPr>
      </w:pPr>
    </w:p>
    <w:p w14:paraId="12E8769E" w14:textId="44E2040F" w:rsidR="00CF7879" w:rsidRPr="00506EDA" w:rsidRDefault="00CF7879" w:rsidP="00CF7879">
      <w:pPr>
        <w:jc w:val="center"/>
        <w:rPr>
          <w:sz w:val="24"/>
          <w:szCs w:val="24"/>
        </w:rPr>
      </w:pPr>
      <w:r w:rsidRPr="00506EDA">
        <w:rPr>
          <w:sz w:val="24"/>
          <w:szCs w:val="24"/>
        </w:rPr>
        <w:t>Figure 1 – TCP/IP Direct and Relayed Echo simulation results</w:t>
      </w:r>
    </w:p>
    <w:p w14:paraId="25D75DB6" w14:textId="77777777" w:rsidR="00CF7879" w:rsidRPr="00506EDA" w:rsidRDefault="00CF7879" w:rsidP="00506EDA">
      <w:pPr>
        <w:jc w:val="center"/>
        <w:rPr>
          <w:sz w:val="24"/>
          <w:szCs w:val="24"/>
        </w:rPr>
      </w:pPr>
    </w:p>
    <w:tbl>
      <w:tblPr>
        <w:tblW w:w="8500" w:type="dxa"/>
        <w:tblInd w:w="93" w:type="dxa"/>
        <w:tblLook w:val="04A0" w:firstRow="1" w:lastRow="0" w:firstColumn="1" w:lastColumn="0" w:noHBand="0" w:noVBand="1"/>
      </w:tblPr>
      <w:tblGrid>
        <w:gridCol w:w="2332"/>
        <w:gridCol w:w="1028"/>
        <w:gridCol w:w="1028"/>
        <w:gridCol w:w="1028"/>
        <w:gridCol w:w="1028"/>
        <w:gridCol w:w="1028"/>
        <w:gridCol w:w="1028"/>
      </w:tblGrid>
      <w:tr w:rsidR="00CF7879" w:rsidRPr="00506EDA" w14:paraId="348393DE" w14:textId="77777777" w:rsidTr="00CF7879">
        <w:trPr>
          <w:trHeight w:val="300"/>
        </w:trPr>
        <w:tc>
          <w:tcPr>
            <w:tcW w:w="8500" w:type="dxa"/>
            <w:gridSpan w:val="7"/>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9B1C947" w14:textId="77777777" w:rsidR="00CF7879" w:rsidRPr="00506EDA" w:rsidRDefault="00CF7879" w:rsidP="00506EDA">
            <w:pPr>
              <w:suppressAutoHyphens w:val="0"/>
              <w:jc w:val="center"/>
              <w:rPr>
                <w:b/>
                <w:bCs/>
                <w:noProof w:val="0"/>
                <w:color w:val="000000"/>
                <w:sz w:val="24"/>
                <w:szCs w:val="24"/>
              </w:rPr>
            </w:pPr>
            <w:r w:rsidRPr="00506EDA">
              <w:rPr>
                <w:b/>
                <w:bCs/>
                <w:noProof w:val="0"/>
                <w:color w:val="000000"/>
                <w:sz w:val="24"/>
                <w:szCs w:val="24"/>
              </w:rPr>
              <w:t>UDP</w:t>
            </w:r>
          </w:p>
        </w:tc>
      </w:tr>
      <w:tr w:rsidR="00CF7879" w:rsidRPr="00506EDA" w14:paraId="4329D14B" w14:textId="77777777" w:rsidTr="00CF7879">
        <w:trPr>
          <w:trHeight w:val="300"/>
        </w:trPr>
        <w:tc>
          <w:tcPr>
            <w:tcW w:w="2332" w:type="dxa"/>
            <w:tcBorders>
              <w:top w:val="nil"/>
              <w:left w:val="single" w:sz="8" w:space="0" w:color="auto"/>
              <w:bottom w:val="nil"/>
              <w:right w:val="single" w:sz="8" w:space="0" w:color="auto"/>
            </w:tcBorders>
            <w:shd w:val="clear" w:color="auto" w:fill="auto"/>
            <w:noWrap/>
            <w:vAlign w:val="bottom"/>
            <w:hideMark/>
          </w:tcPr>
          <w:p w14:paraId="36CC74DB" w14:textId="6DEA602E" w:rsidR="00CF7879" w:rsidRPr="00506EDA" w:rsidRDefault="00CF7879" w:rsidP="00506EDA">
            <w:pPr>
              <w:suppressAutoHyphens w:val="0"/>
              <w:jc w:val="center"/>
              <w:rPr>
                <w:noProof w:val="0"/>
                <w:color w:val="000000"/>
                <w:sz w:val="24"/>
                <w:szCs w:val="24"/>
              </w:rPr>
            </w:pPr>
          </w:p>
        </w:tc>
        <w:tc>
          <w:tcPr>
            <w:tcW w:w="6168" w:type="dxa"/>
            <w:gridSpan w:val="6"/>
            <w:tcBorders>
              <w:top w:val="single" w:sz="8" w:space="0" w:color="auto"/>
              <w:left w:val="nil"/>
              <w:bottom w:val="nil"/>
              <w:right w:val="single" w:sz="8" w:space="0" w:color="000000"/>
            </w:tcBorders>
            <w:shd w:val="clear" w:color="auto" w:fill="auto"/>
            <w:noWrap/>
            <w:vAlign w:val="bottom"/>
            <w:hideMark/>
          </w:tcPr>
          <w:p w14:paraId="5CABBACA" w14:textId="77777777" w:rsidR="00CF7879" w:rsidRPr="00506EDA" w:rsidRDefault="00CF7879" w:rsidP="00506EDA">
            <w:pPr>
              <w:suppressAutoHyphens w:val="0"/>
              <w:jc w:val="center"/>
              <w:rPr>
                <w:b/>
                <w:bCs/>
                <w:noProof w:val="0"/>
                <w:color w:val="000000"/>
                <w:sz w:val="24"/>
                <w:szCs w:val="24"/>
              </w:rPr>
            </w:pPr>
            <w:r w:rsidRPr="00506EDA">
              <w:rPr>
                <w:b/>
                <w:bCs/>
                <w:noProof w:val="0"/>
                <w:color w:val="000000"/>
                <w:sz w:val="24"/>
                <w:szCs w:val="24"/>
              </w:rPr>
              <w:t>Relay Echo</w:t>
            </w:r>
          </w:p>
        </w:tc>
      </w:tr>
      <w:tr w:rsidR="00CF7879" w:rsidRPr="00506EDA" w14:paraId="21D0BECF" w14:textId="77777777" w:rsidTr="00CF7879">
        <w:trPr>
          <w:trHeight w:val="300"/>
        </w:trPr>
        <w:tc>
          <w:tcPr>
            <w:tcW w:w="2332" w:type="dxa"/>
            <w:tcBorders>
              <w:top w:val="single" w:sz="8" w:space="0" w:color="auto"/>
              <w:left w:val="single" w:sz="8" w:space="0" w:color="auto"/>
              <w:bottom w:val="nil"/>
              <w:right w:val="single" w:sz="8" w:space="0" w:color="auto"/>
            </w:tcBorders>
            <w:shd w:val="clear" w:color="auto" w:fill="auto"/>
            <w:noWrap/>
            <w:vAlign w:val="bottom"/>
            <w:hideMark/>
          </w:tcPr>
          <w:p w14:paraId="364EF207"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Client</w:t>
            </w:r>
          </w:p>
        </w:tc>
        <w:tc>
          <w:tcPr>
            <w:tcW w:w="2056" w:type="dxa"/>
            <w:gridSpan w:val="2"/>
            <w:tcBorders>
              <w:top w:val="single" w:sz="8" w:space="0" w:color="auto"/>
              <w:left w:val="nil"/>
              <w:bottom w:val="single" w:sz="8" w:space="0" w:color="auto"/>
              <w:right w:val="single" w:sz="4" w:space="0" w:color="auto"/>
            </w:tcBorders>
            <w:shd w:val="clear" w:color="auto" w:fill="auto"/>
            <w:noWrap/>
            <w:vAlign w:val="bottom"/>
            <w:hideMark/>
          </w:tcPr>
          <w:p w14:paraId="0DA7D0D6"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ohms</w:t>
            </w:r>
          </w:p>
        </w:tc>
        <w:tc>
          <w:tcPr>
            <w:tcW w:w="2056" w:type="dxa"/>
            <w:gridSpan w:val="2"/>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7A03507F"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laminar</w:t>
            </w:r>
          </w:p>
        </w:tc>
        <w:tc>
          <w:tcPr>
            <w:tcW w:w="2056"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6C33FF29"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laminar</w:t>
            </w:r>
          </w:p>
        </w:tc>
      </w:tr>
      <w:tr w:rsidR="00CF7879" w:rsidRPr="00506EDA" w14:paraId="4DADFF1E" w14:textId="77777777" w:rsidTr="00CF7879">
        <w:trPr>
          <w:trHeight w:val="300"/>
        </w:trPr>
        <w:tc>
          <w:tcPr>
            <w:tcW w:w="2332" w:type="dxa"/>
            <w:tcBorders>
              <w:top w:val="single" w:sz="8" w:space="0" w:color="auto"/>
              <w:left w:val="single" w:sz="8" w:space="0" w:color="auto"/>
              <w:bottom w:val="nil"/>
              <w:right w:val="single" w:sz="8" w:space="0" w:color="auto"/>
            </w:tcBorders>
            <w:shd w:val="clear" w:color="auto" w:fill="auto"/>
            <w:noWrap/>
            <w:vAlign w:val="bottom"/>
            <w:hideMark/>
          </w:tcPr>
          <w:p w14:paraId="6034C8DD"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Server</w:t>
            </w:r>
          </w:p>
        </w:tc>
        <w:tc>
          <w:tcPr>
            <w:tcW w:w="2056"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640AB2EE"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nano</w:t>
            </w:r>
          </w:p>
        </w:tc>
        <w:tc>
          <w:tcPr>
            <w:tcW w:w="2056" w:type="dxa"/>
            <w:gridSpan w:val="2"/>
            <w:tcBorders>
              <w:top w:val="single" w:sz="8" w:space="0" w:color="auto"/>
              <w:left w:val="nil"/>
              <w:bottom w:val="single" w:sz="8" w:space="0" w:color="auto"/>
              <w:right w:val="nil"/>
            </w:tcBorders>
            <w:shd w:val="clear" w:color="auto" w:fill="auto"/>
            <w:noWrap/>
            <w:vAlign w:val="bottom"/>
            <w:hideMark/>
          </w:tcPr>
          <w:p w14:paraId="097F3CD7"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nano</w:t>
            </w:r>
          </w:p>
        </w:tc>
        <w:tc>
          <w:tcPr>
            <w:tcW w:w="2056"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14DB88D"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nano</w:t>
            </w:r>
          </w:p>
        </w:tc>
      </w:tr>
      <w:tr w:rsidR="00CF7879" w:rsidRPr="00506EDA" w14:paraId="44AA9F2C" w14:textId="77777777" w:rsidTr="00CF7879">
        <w:trPr>
          <w:trHeight w:val="300"/>
        </w:trPr>
        <w:tc>
          <w:tcPr>
            <w:tcW w:w="2332"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7211284"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Destination</w:t>
            </w:r>
          </w:p>
        </w:tc>
        <w:tc>
          <w:tcPr>
            <w:tcW w:w="2056"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3AD02C04"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laminar</w:t>
            </w:r>
          </w:p>
        </w:tc>
        <w:tc>
          <w:tcPr>
            <w:tcW w:w="2056" w:type="dxa"/>
            <w:gridSpan w:val="2"/>
            <w:tcBorders>
              <w:top w:val="single" w:sz="8" w:space="0" w:color="auto"/>
              <w:left w:val="nil"/>
              <w:bottom w:val="single" w:sz="8" w:space="0" w:color="auto"/>
              <w:right w:val="single" w:sz="4" w:space="0" w:color="auto"/>
            </w:tcBorders>
            <w:shd w:val="clear" w:color="auto" w:fill="auto"/>
            <w:noWrap/>
            <w:vAlign w:val="bottom"/>
            <w:hideMark/>
          </w:tcPr>
          <w:p w14:paraId="5F357C07"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ohms</w:t>
            </w:r>
          </w:p>
        </w:tc>
        <w:tc>
          <w:tcPr>
            <w:tcW w:w="2056"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1E40BEF"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hertz</w:t>
            </w:r>
          </w:p>
        </w:tc>
      </w:tr>
      <w:tr w:rsidR="00CF7879" w:rsidRPr="00506EDA" w14:paraId="5BD33CA4" w14:textId="77777777" w:rsidTr="00CF7879">
        <w:trPr>
          <w:trHeight w:val="300"/>
        </w:trPr>
        <w:tc>
          <w:tcPr>
            <w:tcW w:w="2332" w:type="dxa"/>
            <w:tcBorders>
              <w:top w:val="nil"/>
              <w:left w:val="single" w:sz="8" w:space="0" w:color="auto"/>
              <w:bottom w:val="nil"/>
              <w:right w:val="nil"/>
            </w:tcBorders>
            <w:shd w:val="clear" w:color="auto" w:fill="auto"/>
            <w:noWrap/>
            <w:vAlign w:val="bottom"/>
            <w:hideMark/>
          </w:tcPr>
          <w:p w14:paraId="60A94289"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Trial Type</w:t>
            </w:r>
          </w:p>
        </w:tc>
        <w:tc>
          <w:tcPr>
            <w:tcW w:w="1028" w:type="dxa"/>
            <w:tcBorders>
              <w:top w:val="nil"/>
              <w:left w:val="single" w:sz="8" w:space="0" w:color="auto"/>
              <w:bottom w:val="single" w:sz="4" w:space="0" w:color="auto"/>
              <w:right w:val="single" w:sz="4" w:space="0" w:color="auto"/>
            </w:tcBorders>
            <w:shd w:val="clear" w:color="auto" w:fill="auto"/>
            <w:noWrap/>
            <w:vAlign w:val="bottom"/>
            <w:hideMark/>
          </w:tcPr>
          <w:p w14:paraId="586A5CA8"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User</w:t>
            </w:r>
          </w:p>
        </w:tc>
        <w:tc>
          <w:tcPr>
            <w:tcW w:w="1028" w:type="dxa"/>
            <w:tcBorders>
              <w:top w:val="nil"/>
              <w:left w:val="nil"/>
              <w:bottom w:val="single" w:sz="4" w:space="0" w:color="auto"/>
              <w:right w:val="single" w:sz="8" w:space="0" w:color="auto"/>
            </w:tcBorders>
            <w:shd w:val="clear" w:color="auto" w:fill="auto"/>
            <w:noWrap/>
            <w:vAlign w:val="bottom"/>
            <w:hideMark/>
          </w:tcPr>
          <w:p w14:paraId="03717F8A"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ping</w:t>
            </w:r>
          </w:p>
        </w:tc>
        <w:tc>
          <w:tcPr>
            <w:tcW w:w="1028" w:type="dxa"/>
            <w:tcBorders>
              <w:top w:val="nil"/>
              <w:left w:val="nil"/>
              <w:bottom w:val="single" w:sz="4" w:space="0" w:color="auto"/>
              <w:right w:val="single" w:sz="4" w:space="0" w:color="auto"/>
            </w:tcBorders>
            <w:shd w:val="clear" w:color="auto" w:fill="auto"/>
            <w:noWrap/>
            <w:vAlign w:val="bottom"/>
            <w:hideMark/>
          </w:tcPr>
          <w:p w14:paraId="343670D4"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User</w:t>
            </w:r>
          </w:p>
        </w:tc>
        <w:tc>
          <w:tcPr>
            <w:tcW w:w="1028" w:type="dxa"/>
            <w:tcBorders>
              <w:top w:val="nil"/>
              <w:left w:val="nil"/>
              <w:bottom w:val="single" w:sz="4" w:space="0" w:color="auto"/>
              <w:right w:val="nil"/>
            </w:tcBorders>
            <w:shd w:val="clear" w:color="auto" w:fill="auto"/>
            <w:noWrap/>
            <w:vAlign w:val="bottom"/>
            <w:hideMark/>
          </w:tcPr>
          <w:p w14:paraId="2793487D"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ping</w:t>
            </w:r>
          </w:p>
        </w:tc>
        <w:tc>
          <w:tcPr>
            <w:tcW w:w="1028" w:type="dxa"/>
            <w:tcBorders>
              <w:top w:val="nil"/>
              <w:left w:val="single" w:sz="8" w:space="0" w:color="auto"/>
              <w:bottom w:val="single" w:sz="4" w:space="0" w:color="auto"/>
              <w:right w:val="single" w:sz="4" w:space="0" w:color="auto"/>
            </w:tcBorders>
            <w:shd w:val="clear" w:color="auto" w:fill="auto"/>
            <w:noWrap/>
            <w:vAlign w:val="bottom"/>
            <w:hideMark/>
          </w:tcPr>
          <w:p w14:paraId="5850A439"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User</w:t>
            </w:r>
          </w:p>
        </w:tc>
        <w:tc>
          <w:tcPr>
            <w:tcW w:w="1028" w:type="dxa"/>
            <w:tcBorders>
              <w:top w:val="nil"/>
              <w:left w:val="nil"/>
              <w:bottom w:val="single" w:sz="4" w:space="0" w:color="auto"/>
              <w:right w:val="single" w:sz="8" w:space="0" w:color="auto"/>
            </w:tcBorders>
            <w:shd w:val="clear" w:color="auto" w:fill="auto"/>
            <w:noWrap/>
            <w:vAlign w:val="bottom"/>
            <w:hideMark/>
          </w:tcPr>
          <w:p w14:paraId="28B8FD1E"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ping</w:t>
            </w:r>
          </w:p>
        </w:tc>
      </w:tr>
      <w:tr w:rsidR="00CF7879" w:rsidRPr="00506EDA" w14:paraId="7482D756" w14:textId="77777777" w:rsidTr="00CF7879">
        <w:trPr>
          <w:trHeight w:val="300"/>
        </w:trPr>
        <w:tc>
          <w:tcPr>
            <w:tcW w:w="2332" w:type="dxa"/>
            <w:tcBorders>
              <w:top w:val="single" w:sz="8" w:space="0" w:color="auto"/>
              <w:left w:val="single" w:sz="8" w:space="0" w:color="auto"/>
              <w:bottom w:val="nil"/>
              <w:right w:val="single" w:sz="8" w:space="0" w:color="auto"/>
            </w:tcBorders>
            <w:shd w:val="clear" w:color="auto" w:fill="auto"/>
            <w:noWrap/>
            <w:vAlign w:val="center"/>
            <w:hideMark/>
          </w:tcPr>
          <w:p w14:paraId="51CA4A20"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Trial Number</w:t>
            </w:r>
          </w:p>
        </w:tc>
        <w:tc>
          <w:tcPr>
            <w:tcW w:w="2056" w:type="dxa"/>
            <w:gridSpan w:val="2"/>
            <w:tcBorders>
              <w:top w:val="single" w:sz="4" w:space="0" w:color="auto"/>
              <w:left w:val="nil"/>
              <w:bottom w:val="single" w:sz="8" w:space="0" w:color="auto"/>
              <w:right w:val="single" w:sz="8" w:space="0" w:color="000000"/>
            </w:tcBorders>
            <w:shd w:val="clear" w:color="auto" w:fill="auto"/>
            <w:noWrap/>
            <w:vAlign w:val="bottom"/>
            <w:hideMark/>
          </w:tcPr>
          <w:p w14:paraId="588A92B4"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Time (microseconds)</w:t>
            </w:r>
          </w:p>
        </w:tc>
        <w:tc>
          <w:tcPr>
            <w:tcW w:w="2056" w:type="dxa"/>
            <w:gridSpan w:val="2"/>
            <w:tcBorders>
              <w:top w:val="single" w:sz="4" w:space="0" w:color="auto"/>
              <w:left w:val="nil"/>
              <w:bottom w:val="nil"/>
              <w:right w:val="single" w:sz="4" w:space="0" w:color="auto"/>
            </w:tcBorders>
            <w:shd w:val="clear" w:color="auto" w:fill="auto"/>
            <w:noWrap/>
            <w:vAlign w:val="bottom"/>
            <w:hideMark/>
          </w:tcPr>
          <w:p w14:paraId="572ADE81"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Time (microseconds)</w:t>
            </w:r>
          </w:p>
        </w:tc>
        <w:tc>
          <w:tcPr>
            <w:tcW w:w="2056" w:type="dxa"/>
            <w:gridSpan w:val="2"/>
            <w:tcBorders>
              <w:top w:val="single" w:sz="4" w:space="0" w:color="auto"/>
              <w:left w:val="single" w:sz="8" w:space="0" w:color="auto"/>
              <w:bottom w:val="nil"/>
              <w:right w:val="single" w:sz="8" w:space="0" w:color="000000"/>
            </w:tcBorders>
            <w:shd w:val="clear" w:color="auto" w:fill="auto"/>
            <w:noWrap/>
            <w:vAlign w:val="bottom"/>
            <w:hideMark/>
          </w:tcPr>
          <w:p w14:paraId="22A6CFE9"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Time (microseconds)</w:t>
            </w:r>
          </w:p>
        </w:tc>
      </w:tr>
      <w:tr w:rsidR="00CF7879" w:rsidRPr="00506EDA" w14:paraId="6ABCB24B" w14:textId="77777777" w:rsidTr="00CF7879">
        <w:trPr>
          <w:trHeight w:val="280"/>
        </w:trPr>
        <w:tc>
          <w:tcPr>
            <w:tcW w:w="2332"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5A8BF933"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Trial 1</w:t>
            </w:r>
          </w:p>
        </w:tc>
        <w:tc>
          <w:tcPr>
            <w:tcW w:w="1028" w:type="dxa"/>
            <w:tcBorders>
              <w:top w:val="nil"/>
              <w:left w:val="nil"/>
              <w:bottom w:val="single" w:sz="4" w:space="0" w:color="auto"/>
              <w:right w:val="single" w:sz="8" w:space="0" w:color="auto"/>
            </w:tcBorders>
            <w:shd w:val="clear" w:color="auto" w:fill="auto"/>
            <w:noWrap/>
            <w:vAlign w:val="bottom"/>
            <w:hideMark/>
          </w:tcPr>
          <w:p w14:paraId="46E3F637"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825</w:t>
            </w:r>
          </w:p>
        </w:tc>
        <w:tc>
          <w:tcPr>
            <w:tcW w:w="1028" w:type="dxa"/>
            <w:tcBorders>
              <w:top w:val="nil"/>
              <w:left w:val="nil"/>
              <w:bottom w:val="single" w:sz="4" w:space="0" w:color="auto"/>
              <w:right w:val="nil"/>
            </w:tcBorders>
            <w:shd w:val="clear" w:color="auto" w:fill="auto"/>
            <w:noWrap/>
            <w:vAlign w:val="bottom"/>
            <w:hideMark/>
          </w:tcPr>
          <w:p w14:paraId="326969E8"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293</w:t>
            </w:r>
          </w:p>
        </w:tc>
        <w:tc>
          <w:tcPr>
            <w:tcW w:w="1028"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110BF87"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799</w:t>
            </w:r>
          </w:p>
        </w:tc>
        <w:tc>
          <w:tcPr>
            <w:tcW w:w="1028" w:type="dxa"/>
            <w:tcBorders>
              <w:top w:val="single" w:sz="8" w:space="0" w:color="auto"/>
              <w:left w:val="nil"/>
              <w:bottom w:val="single" w:sz="4" w:space="0" w:color="auto"/>
              <w:right w:val="single" w:sz="8" w:space="0" w:color="auto"/>
            </w:tcBorders>
            <w:shd w:val="clear" w:color="auto" w:fill="auto"/>
            <w:noWrap/>
            <w:vAlign w:val="bottom"/>
            <w:hideMark/>
          </w:tcPr>
          <w:p w14:paraId="4A905424"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342</w:t>
            </w:r>
          </w:p>
        </w:tc>
        <w:tc>
          <w:tcPr>
            <w:tcW w:w="1028" w:type="dxa"/>
            <w:tcBorders>
              <w:top w:val="single" w:sz="8" w:space="0" w:color="auto"/>
              <w:left w:val="nil"/>
              <w:bottom w:val="single" w:sz="4" w:space="0" w:color="auto"/>
              <w:right w:val="single" w:sz="4" w:space="0" w:color="auto"/>
            </w:tcBorders>
            <w:shd w:val="clear" w:color="auto" w:fill="auto"/>
            <w:noWrap/>
            <w:vAlign w:val="bottom"/>
            <w:hideMark/>
          </w:tcPr>
          <w:p w14:paraId="1DF8C877"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884</w:t>
            </w:r>
          </w:p>
        </w:tc>
        <w:tc>
          <w:tcPr>
            <w:tcW w:w="1028" w:type="dxa"/>
            <w:tcBorders>
              <w:top w:val="single" w:sz="8" w:space="0" w:color="auto"/>
              <w:left w:val="nil"/>
              <w:bottom w:val="single" w:sz="4" w:space="0" w:color="auto"/>
              <w:right w:val="single" w:sz="8" w:space="0" w:color="auto"/>
            </w:tcBorders>
            <w:shd w:val="clear" w:color="auto" w:fill="auto"/>
            <w:noWrap/>
            <w:vAlign w:val="bottom"/>
            <w:hideMark/>
          </w:tcPr>
          <w:p w14:paraId="6C2F3978"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277</w:t>
            </w:r>
          </w:p>
        </w:tc>
      </w:tr>
      <w:tr w:rsidR="00CF7879" w:rsidRPr="00506EDA" w14:paraId="27C08CF9" w14:textId="77777777" w:rsidTr="00CF7879">
        <w:trPr>
          <w:trHeight w:val="280"/>
        </w:trPr>
        <w:tc>
          <w:tcPr>
            <w:tcW w:w="2332" w:type="dxa"/>
            <w:tcBorders>
              <w:top w:val="nil"/>
              <w:left w:val="single" w:sz="8" w:space="0" w:color="auto"/>
              <w:bottom w:val="single" w:sz="4" w:space="0" w:color="auto"/>
              <w:right w:val="single" w:sz="8" w:space="0" w:color="auto"/>
            </w:tcBorders>
            <w:shd w:val="clear" w:color="auto" w:fill="auto"/>
            <w:noWrap/>
            <w:vAlign w:val="bottom"/>
            <w:hideMark/>
          </w:tcPr>
          <w:p w14:paraId="6410D145"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Trial 2</w:t>
            </w:r>
          </w:p>
        </w:tc>
        <w:tc>
          <w:tcPr>
            <w:tcW w:w="1028" w:type="dxa"/>
            <w:tcBorders>
              <w:top w:val="nil"/>
              <w:left w:val="nil"/>
              <w:bottom w:val="single" w:sz="4" w:space="0" w:color="auto"/>
              <w:right w:val="single" w:sz="8" w:space="0" w:color="auto"/>
            </w:tcBorders>
            <w:shd w:val="clear" w:color="auto" w:fill="auto"/>
            <w:noWrap/>
            <w:vAlign w:val="bottom"/>
            <w:hideMark/>
          </w:tcPr>
          <w:p w14:paraId="74391EBA"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821</w:t>
            </w:r>
          </w:p>
        </w:tc>
        <w:tc>
          <w:tcPr>
            <w:tcW w:w="1028" w:type="dxa"/>
            <w:tcBorders>
              <w:top w:val="nil"/>
              <w:left w:val="nil"/>
              <w:bottom w:val="single" w:sz="4" w:space="0" w:color="auto"/>
              <w:right w:val="nil"/>
            </w:tcBorders>
            <w:shd w:val="clear" w:color="auto" w:fill="auto"/>
            <w:noWrap/>
            <w:vAlign w:val="bottom"/>
            <w:hideMark/>
          </w:tcPr>
          <w:p w14:paraId="4E5CBD88"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313</w:t>
            </w:r>
          </w:p>
        </w:tc>
        <w:tc>
          <w:tcPr>
            <w:tcW w:w="1028" w:type="dxa"/>
            <w:tcBorders>
              <w:top w:val="nil"/>
              <w:left w:val="single" w:sz="8" w:space="0" w:color="auto"/>
              <w:bottom w:val="single" w:sz="4" w:space="0" w:color="auto"/>
              <w:right w:val="single" w:sz="4" w:space="0" w:color="auto"/>
            </w:tcBorders>
            <w:shd w:val="clear" w:color="auto" w:fill="auto"/>
            <w:noWrap/>
            <w:vAlign w:val="bottom"/>
            <w:hideMark/>
          </w:tcPr>
          <w:p w14:paraId="56DFDCE7"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889</w:t>
            </w:r>
          </w:p>
        </w:tc>
        <w:tc>
          <w:tcPr>
            <w:tcW w:w="1028" w:type="dxa"/>
            <w:tcBorders>
              <w:top w:val="nil"/>
              <w:left w:val="nil"/>
              <w:bottom w:val="single" w:sz="4" w:space="0" w:color="auto"/>
              <w:right w:val="single" w:sz="8" w:space="0" w:color="auto"/>
            </w:tcBorders>
            <w:shd w:val="clear" w:color="auto" w:fill="auto"/>
            <w:noWrap/>
            <w:vAlign w:val="bottom"/>
            <w:hideMark/>
          </w:tcPr>
          <w:p w14:paraId="652A633B"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336</w:t>
            </w:r>
          </w:p>
        </w:tc>
        <w:tc>
          <w:tcPr>
            <w:tcW w:w="1028" w:type="dxa"/>
            <w:tcBorders>
              <w:top w:val="nil"/>
              <w:left w:val="nil"/>
              <w:bottom w:val="single" w:sz="4" w:space="0" w:color="auto"/>
              <w:right w:val="single" w:sz="4" w:space="0" w:color="auto"/>
            </w:tcBorders>
            <w:shd w:val="clear" w:color="auto" w:fill="auto"/>
            <w:noWrap/>
            <w:vAlign w:val="bottom"/>
            <w:hideMark/>
          </w:tcPr>
          <w:p w14:paraId="262DBC0E"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913</w:t>
            </w:r>
          </w:p>
        </w:tc>
        <w:tc>
          <w:tcPr>
            <w:tcW w:w="1028" w:type="dxa"/>
            <w:tcBorders>
              <w:top w:val="nil"/>
              <w:left w:val="nil"/>
              <w:bottom w:val="single" w:sz="4" w:space="0" w:color="auto"/>
              <w:right w:val="single" w:sz="8" w:space="0" w:color="auto"/>
            </w:tcBorders>
            <w:shd w:val="clear" w:color="auto" w:fill="auto"/>
            <w:noWrap/>
            <w:vAlign w:val="bottom"/>
            <w:hideMark/>
          </w:tcPr>
          <w:p w14:paraId="439434F6"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333</w:t>
            </w:r>
          </w:p>
        </w:tc>
      </w:tr>
      <w:tr w:rsidR="00CF7879" w:rsidRPr="00506EDA" w14:paraId="3C9B8B2B" w14:textId="77777777" w:rsidTr="00CF7879">
        <w:trPr>
          <w:trHeight w:val="280"/>
        </w:trPr>
        <w:tc>
          <w:tcPr>
            <w:tcW w:w="2332" w:type="dxa"/>
            <w:tcBorders>
              <w:top w:val="nil"/>
              <w:left w:val="single" w:sz="8" w:space="0" w:color="auto"/>
              <w:bottom w:val="single" w:sz="4" w:space="0" w:color="auto"/>
              <w:right w:val="single" w:sz="8" w:space="0" w:color="auto"/>
            </w:tcBorders>
            <w:shd w:val="clear" w:color="auto" w:fill="auto"/>
            <w:noWrap/>
            <w:vAlign w:val="bottom"/>
            <w:hideMark/>
          </w:tcPr>
          <w:p w14:paraId="20ECEA80"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Trial 3</w:t>
            </w:r>
          </w:p>
        </w:tc>
        <w:tc>
          <w:tcPr>
            <w:tcW w:w="1028" w:type="dxa"/>
            <w:tcBorders>
              <w:top w:val="nil"/>
              <w:left w:val="nil"/>
              <w:bottom w:val="single" w:sz="4" w:space="0" w:color="auto"/>
              <w:right w:val="single" w:sz="8" w:space="0" w:color="auto"/>
            </w:tcBorders>
            <w:shd w:val="clear" w:color="auto" w:fill="auto"/>
            <w:noWrap/>
            <w:vAlign w:val="bottom"/>
            <w:hideMark/>
          </w:tcPr>
          <w:p w14:paraId="3BECF343"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772</w:t>
            </w:r>
          </w:p>
        </w:tc>
        <w:tc>
          <w:tcPr>
            <w:tcW w:w="1028" w:type="dxa"/>
            <w:tcBorders>
              <w:top w:val="nil"/>
              <w:left w:val="nil"/>
              <w:bottom w:val="single" w:sz="4" w:space="0" w:color="auto"/>
              <w:right w:val="nil"/>
            </w:tcBorders>
            <w:shd w:val="clear" w:color="auto" w:fill="auto"/>
            <w:noWrap/>
            <w:vAlign w:val="bottom"/>
            <w:hideMark/>
          </w:tcPr>
          <w:p w14:paraId="0C3D251D"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354</w:t>
            </w:r>
          </w:p>
        </w:tc>
        <w:tc>
          <w:tcPr>
            <w:tcW w:w="1028" w:type="dxa"/>
            <w:tcBorders>
              <w:top w:val="nil"/>
              <w:left w:val="single" w:sz="8" w:space="0" w:color="auto"/>
              <w:bottom w:val="single" w:sz="4" w:space="0" w:color="auto"/>
              <w:right w:val="single" w:sz="4" w:space="0" w:color="auto"/>
            </w:tcBorders>
            <w:shd w:val="clear" w:color="auto" w:fill="auto"/>
            <w:noWrap/>
            <w:vAlign w:val="bottom"/>
            <w:hideMark/>
          </w:tcPr>
          <w:p w14:paraId="20C57FDC"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831</w:t>
            </w:r>
          </w:p>
        </w:tc>
        <w:tc>
          <w:tcPr>
            <w:tcW w:w="1028" w:type="dxa"/>
            <w:tcBorders>
              <w:top w:val="nil"/>
              <w:left w:val="nil"/>
              <w:bottom w:val="single" w:sz="4" w:space="0" w:color="auto"/>
              <w:right w:val="single" w:sz="8" w:space="0" w:color="auto"/>
            </w:tcBorders>
            <w:shd w:val="clear" w:color="auto" w:fill="auto"/>
            <w:noWrap/>
            <w:vAlign w:val="bottom"/>
            <w:hideMark/>
          </w:tcPr>
          <w:p w14:paraId="53C6E8D9"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350</w:t>
            </w:r>
          </w:p>
        </w:tc>
        <w:tc>
          <w:tcPr>
            <w:tcW w:w="1028" w:type="dxa"/>
            <w:tcBorders>
              <w:top w:val="nil"/>
              <w:left w:val="nil"/>
              <w:bottom w:val="single" w:sz="4" w:space="0" w:color="auto"/>
              <w:right w:val="single" w:sz="4" w:space="0" w:color="auto"/>
            </w:tcBorders>
            <w:shd w:val="clear" w:color="auto" w:fill="auto"/>
            <w:noWrap/>
            <w:vAlign w:val="bottom"/>
            <w:hideMark/>
          </w:tcPr>
          <w:p w14:paraId="10DFA314"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932</w:t>
            </w:r>
          </w:p>
        </w:tc>
        <w:tc>
          <w:tcPr>
            <w:tcW w:w="1028" w:type="dxa"/>
            <w:tcBorders>
              <w:top w:val="nil"/>
              <w:left w:val="nil"/>
              <w:bottom w:val="single" w:sz="4" w:space="0" w:color="auto"/>
              <w:right w:val="single" w:sz="8" w:space="0" w:color="auto"/>
            </w:tcBorders>
            <w:shd w:val="clear" w:color="auto" w:fill="auto"/>
            <w:noWrap/>
            <w:vAlign w:val="bottom"/>
            <w:hideMark/>
          </w:tcPr>
          <w:p w14:paraId="6E7FEC5D"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307</w:t>
            </w:r>
          </w:p>
        </w:tc>
      </w:tr>
      <w:tr w:rsidR="00CF7879" w:rsidRPr="00506EDA" w14:paraId="75C3BF61" w14:textId="77777777" w:rsidTr="00CF7879">
        <w:trPr>
          <w:trHeight w:val="280"/>
        </w:trPr>
        <w:tc>
          <w:tcPr>
            <w:tcW w:w="2332" w:type="dxa"/>
            <w:tcBorders>
              <w:top w:val="nil"/>
              <w:left w:val="single" w:sz="8" w:space="0" w:color="auto"/>
              <w:bottom w:val="single" w:sz="4" w:space="0" w:color="auto"/>
              <w:right w:val="single" w:sz="8" w:space="0" w:color="auto"/>
            </w:tcBorders>
            <w:shd w:val="clear" w:color="auto" w:fill="auto"/>
            <w:noWrap/>
            <w:vAlign w:val="bottom"/>
            <w:hideMark/>
          </w:tcPr>
          <w:p w14:paraId="3636D34D"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Trial 4</w:t>
            </w:r>
          </w:p>
        </w:tc>
        <w:tc>
          <w:tcPr>
            <w:tcW w:w="1028" w:type="dxa"/>
            <w:tcBorders>
              <w:top w:val="nil"/>
              <w:left w:val="nil"/>
              <w:bottom w:val="single" w:sz="4" w:space="0" w:color="auto"/>
              <w:right w:val="single" w:sz="8" w:space="0" w:color="auto"/>
            </w:tcBorders>
            <w:shd w:val="clear" w:color="auto" w:fill="auto"/>
            <w:noWrap/>
            <w:vAlign w:val="bottom"/>
            <w:hideMark/>
          </w:tcPr>
          <w:p w14:paraId="70551347"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779</w:t>
            </w:r>
          </w:p>
        </w:tc>
        <w:tc>
          <w:tcPr>
            <w:tcW w:w="1028" w:type="dxa"/>
            <w:tcBorders>
              <w:top w:val="nil"/>
              <w:left w:val="nil"/>
              <w:bottom w:val="single" w:sz="4" w:space="0" w:color="auto"/>
              <w:right w:val="nil"/>
            </w:tcBorders>
            <w:shd w:val="clear" w:color="auto" w:fill="auto"/>
            <w:noWrap/>
            <w:vAlign w:val="bottom"/>
            <w:hideMark/>
          </w:tcPr>
          <w:p w14:paraId="0AD170A0"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308</w:t>
            </w:r>
          </w:p>
        </w:tc>
        <w:tc>
          <w:tcPr>
            <w:tcW w:w="1028" w:type="dxa"/>
            <w:tcBorders>
              <w:top w:val="nil"/>
              <w:left w:val="single" w:sz="8" w:space="0" w:color="auto"/>
              <w:bottom w:val="single" w:sz="4" w:space="0" w:color="auto"/>
              <w:right w:val="single" w:sz="4" w:space="0" w:color="auto"/>
            </w:tcBorders>
            <w:shd w:val="clear" w:color="auto" w:fill="auto"/>
            <w:noWrap/>
            <w:vAlign w:val="bottom"/>
            <w:hideMark/>
          </w:tcPr>
          <w:p w14:paraId="1FDA57E9"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725</w:t>
            </w:r>
          </w:p>
        </w:tc>
        <w:tc>
          <w:tcPr>
            <w:tcW w:w="1028" w:type="dxa"/>
            <w:tcBorders>
              <w:top w:val="nil"/>
              <w:left w:val="nil"/>
              <w:bottom w:val="single" w:sz="4" w:space="0" w:color="auto"/>
              <w:right w:val="single" w:sz="8" w:space="0" w:color="auto"/>
            </w:tcBorders>
            <w:shd w:val="clear" w:color="auto" w:fill="auto"/>
            <w:noWrap/>
            <w:vAlign w:val="bottom"/>
            <w:hideMark/>
          </w:tcPr>
          <w:p w14:paraId="166B3873"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329</w:t>
            </w:r>
          </w:p>
        </w:tc>
        <w:tc>
          <w:tcPr>
            <w:tcW w:w="1028" w:type="dxa"/>
            <w:tcBorders>
              <w:top w:val="nil"/>
              <w:left w:val="nil"/>
              <w:bottom w:val="single" w:sz="4" w:space="0" w:color="auto"/>
              <w:right w:val="single" w:sz="4" w:space="0" w:color="auto"/>
            </w:tcBorders>
            <w:shd w:val="clear" w:color="auto" w:fill="auto"/>
            <w:noWrap/>
            <w:vAlign w:val="bottom"/>
            <w:hideMark/>
          </w:tcPr>
          <w:p w14:paraId="2A614D19"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961</w:t>
            </w:r>
          </w:p>
        </w:tc>
        <w:tc>
          <w:tcPr>
            <w:tcW w:w="1028" w:type="dxa"/>
            <w:tcBorders>
              <w:top w:val="nil"/>
              <w:left w:val="nil"/>
              <w:bottom w:val="single" w:sz="4" w:space="0" w:color="auto"/>
              <w:right w:val="single" w:sz="8" w:space="0" w:color="auto"/>
            </w:tcBorders>
            <w:shd w:val="clear" w:color="auto" w:fill="auto"/>
            <w:noWrap/>
            <w:vAlign w:val="bottom"/>
            <w:hideMark/>
          </w:tcPr>
          <w:p w14:paraId="71D79032"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336</w:t>
            </w:r>
          </w:p>
        </w:tc>
      </w:tr>
      <w:tr w:rsidR="00CF7879" w:rsidRPr="00506EDA" w14:paraId="52C48469" w14:textId="77777777" w:rsidTr="00CF7879">
        <w:trPr>
          <w:trHeight w:val="280"/>
        </w:trPr>
        <w:tc>
          <w:tcPr>
            <w:tcW w:w="2332" w:type="dxa"/>
            <w:tcBorders>
              <w:top w:val="nil"/>
              <w:left w:val="single" w:sz="8" w:space="0" w:color="auto"/>
              <w:bottom w:val="single" w:sz="4" w:space="0" w:color="auto"/>
              <w:right w:val="single" w:sz="8" w:space="0" w:color="auto"/>
            </w:tcBorders>
            <w:shd w:val="clear" w:color="auto" w:fill="auto"/>
            <w:noWrap/>
            <w:vAlign w:val="bottom"/>
            <w:hideMark/>
          </w:tcPr>
          <w:p w14:paraId="7191D7C2"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Trial 5</w:t>
            </w:r>
          </w:p>
        </w:tc>
        <w:tc>
          <w:tcPr>
            <w:tcW w:w="1028" w:type="dxa"/>
            <w:tcBorders>
              <w:top w:val="nil"/>
              <w:left w:val="nil"/>
              <w:bottom w:val="single" w:sz="4" w:space="0" w:color="auto"/>
              <w:right w:val="single" w:sz="8" w:space="0" w:color="auto"/>
            </w:tcBorders>
            <w:shd w:val="clear" w:color="auto" w:fill="auto"/>
            <w:noWrap/>
            <w:vAlign w:val="bottom"/>
            <w:hideMark/>
          </w:tcPr>
          <w:p w14:paraId="030F207F"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775</w:t>
            </w:r>
          </w:p>
        </w:tc>
        <w:tc>
          <w:tcPr>
            <w:tcW w:w="1028" w:type="dxa"/>
            <w:tcBorders>
              <w:top w:val="nil"/>
              <w:left w:val="nil"/>
              <w:bottom w:val="single" w:sz="4" w:space="0" w:color="auto"/>
              <w:right w:val="nil"/>
            </w:tcBorders>
            <w:shd w:val="clear" w:color="auto" w:fill="auto"/>
            <w:noWrap/>
            <w:vAlign w:val="bottom"/>
            <w:hideMark/>
          </w:tcPr>
          <w:p w14:paraId="765E54B7"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337</w:t>
            </w:r>
          </w:p>
        </w:tc>
        <w:tc>
          <w:tcPr>
            <w:tcW w:w="1028" w:type="dxa"/>
            <w:tcBorders>
              <w:top w:val="nil"/>
              <w:left w:val="single" w:sz="8" w:space="0" w:color="auto"/>
              <w:bottom w:val="single" w:sz="4" w:space="0" w:color="auto"/>
              <w:right w:val="single" w:sz="4" w:space="0" w:color="auto"/>
            </w:tcBorders>
            <w:shd w:val="clear" w:color="auto" w:fill="auto"/>
            <w:noWrap/>
            <w:vAlign w:val="bottom"/>
            <w:hideMark/>
          </w:tcPr>
          <w:p w14:paraId="1BE4F39C"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837</w:t>
            </w:r>
          </w:p>
        </w:tc>
        <w:tc>
          <w:tcPr>
            <w:tcW w:w="1028" w:type="dxa"/>
            <w:tcBorders>
              <w:top w:val="nil"/>
              <w:left w:val="nil"/>
              <w:bottom w:val="single" w:sz="4" w:space="0" w:color="auto"/>
              <w:right w:val="single" w:sz="8" w:space="0" w:color="auto"/>
            </w:tcBorders>
            <w:shd w:val="clear" w:color="auto" w:fill="auto"/>
            <w:noWrap/>
            <w:vAlign w:val="bottom"/>
            <w:hideMark/>
          </w:tcPr>
          <w:p w14:paraId="39626D48"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335</w:t>
            </w:r>
          </w:p>
        </w:tc>
        <w:tc>
          <w:tcPr>
            <w:tcW w:w="1028" w:type="dxa"/>
            <w:tcBorders>
              <w:top w:val="nil"/>
              <w:left w:val="nil"/>
              <w:bottom w:val="single" w:sz="4" w:space="0" w:color="auto"/>
              <w:right w:val="single" w:sz="4" w:space="0" w:color="auto"/>
            </w:tcBorders>
            <w:shd w:val="clear" w:color="auto" w:fill="auto"/>
            <w:noWrap/>
            <w:vAlign w:val="bottom"/>
            <w:hideMark/>
          </w:tcPr>
          <w:p w14:paraId="1007332F"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798</w:t>
            </w:r>
          </w:p>
        </w:tc>
        <w:tc>
          <w:tcPr>
            <w:tcW w:w="1028" w:type="dxa"/>
            <w:tcBorders>
              <w:top w:val="nil"/>
              <w:left w:val="nil"/>
              <w:bottom w:val="single" w:sz="4" w:space="0" w:color="auto"/>
              <w:right w:val="single" w:sz="8" w:space="0" w:color="auto"/>
            </w:tcBorders>
            <w:shd w:val="clear" w:color="auto" w:fill="auto"/>
            <w:noWrap/>
            <w:vAlign w:val="bottom"/>
            <w:hideMark/>
          </w:tcPr>
          <w:p w14:paraId="7F43453F"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298</w:t>
            </w:r>
          </w:p>
        </w:tc>
      </w:tr>
      <w:tr w:rsidR="00CF7879" w:rsidRPr="00506EDA" w14:paraId="55C22A78" w14:textId="77777777" w:rsidTr="00CF7879">
        <w:trPr>
          <w:trHeight w:val="280"/>
        </w:trPr>
        <w:tc>
          <w:tcPr>
            <w:tcW w:w="2332" w:type="dxa"/>
            <w:tcBorders>
              <w:top w:val="nil"/>
              <w:left w:val="single" w:sz="8" w:space="0" w:color="auto"/>
              <w:bottom w:val="single" w:sz="4" w:space="0" w:color="auto"/>
              <w:right w:val="single" w:sz="8" w:space="0" w:color="auto"/>
            </w:tcBorders>
            <w:shd w:val="clear" w:color="auto" w:fill="auto"/>
            <w:noWrap/>
            <w:vAlign w:val="bottom"/>
            <w:hideMark/>
          </w:tcPr>
          <w:p w14:paraId="58189A2B"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Trial 6</w:t>
            </w:r>
          </w:p>
        </w:tc>
        <w:tc>
          <w:tcPr>
            <w:tcW w:w="1028" w:type="dxa"/>
            <w:tcBorders>
              <w:top w:val="nil"/>
              <w:left w:val="nil"/>
              <w:bottom w:val="single" w:sz="4" w:space="0" w:color="auto"/>
              <w:right w:val="single" w:sz="8" w:space="0" w:color="auto"/>
            </w:tcBorders>
            <w:shd w:val="clear" w:color="auto" w:fill="auto"/>
            <w:noWrap/>
            <w:vAlign w:val="bottom"/>
            <w:hideMark/>
          </w:tcPr>
          <w:p w14:paraId="42DF3E49"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873</w:t>
            </w:r>
          </w:p>
        </w:tc>
        <w:tc>
          <w:tcPr>
            <w:tcW w:w="1028" w:type="dxa"/>
            <w:tcBorders>
              <w:top w:val="nil"/>
              <w:left w:val="nil"/>
              <w:bottom w:val="single" w:sz="4" w:space="0" w:color="auto"/>
              <w:right w:val="nil"/>
            </w:tcBorders>
            <w:shd w:val="clear" w:color="auto" w:fill="auto"/>
            <w:noWrap/>
            <w:vAlign w:val="bottom"/>
            <w:hideMark/>
          </w:tcPr>
          <w:p w14:paraId="0965481F"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346</w:t>
            </w:r>
          </w:p>
        </w:tc>
        <w:tc>
          <w:tcPr>
            <w:tcW w:w="1028" w:type="dxa"/>
            <w:tcBorders>
              <w:top w:val="nil"/>
              <w:left w:val="single" w:sz="8" w:space="0" w:color="auto"/>
              <w:bottom w:val="single" w:sz="4" w:space="0" w:color="auto"/>
              <w:right w:val="single" w:sz="4" w:space="0" w:color="auto"/>
            </w:tcBorders>
            <w:shd w:val="clear" w:color="auto" w:fill="auto"/>
            <w:noWrap/>
            <w:vAlign w:val="bottom"/>
            <w:hideMark/>
          </w:tcPr>
          <w:p w14:paraId="0D8C7953"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735</w:t>
            </w:r>
          </w:p>
        </w:tc>
        <w:tc>
          <w:tcPr>
            <w:tcW w:w="1028" w:type="dxa"/>
            <w:tcBorders>
              <w:top w:val="nil"/>
              <w:left w:val="nil"/>
              <w:bottom w:val="single" w:sz="4" w:space="0" w:color="auto"/>
              <w:right w:val="single" w:sz="8" w:space="0" w:color="auto"/>
            </w:tcBorders>
            <w:shd w:val="clear" w:color="auto" w:fill="auto"/>
            <w:noWrap/>
            <w:vAlign w:val="bottom"/>
            <w:hideMark/>
          </w:tcPr>
          <w:p w14:paraId="61171122"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328</w:t>
            </w:r>
          </w:p>
        </w:tc>
        <w:tc>
          <w:tcPr>
            <w:tcW w:w="1028" w:type="dxa"/>
            <w:tcBorders>
              <w:top w:val="nil"/>
              <w:left w:val="nil"/>
              <w:bottom w:val="single" w:sz="4" w:space="0" w:color="auto"/>
              <w:right w:val="single" w:sz="4" w:space="0" w:color="auto"/>
            </w:tcBorders>
            <w:shd w:val="clear" w:color="auto" w:fill="auto"/>
            <w:noWrap/>
            <w:vAlign w:val="bottom"/>
            <w:hideMark/>
          </w:tcPr>
          <w:p w14:paraId="4CF93718"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786</w:t>
            </w:r>
          </w:p>
        </w:tc>
        <w:tc>
          <w:tcPr>
            <w:tcW w:w="1028" w:type="dxa"/>
            <w:tcBorders>
              <w:top w:val="nil"/>
              <w:left w:val="nil"/>
              <w:bottom w:val="single" w:sz="4" w:space="0" w:color="auto"/>
              <w:right w:val="single" w:sz="8" w:space="0" w:color="auto"/>
            </w:tcBorders>
            <w:shd w:val="clear" w:color="auto" w:fill="auto"/>
            <w:noWrap/>
            <w:vAlign w:val="bottom"/>
            <w:hideMark/>
          </w:tcPr>
          <w:p w14:paraId="0FC36339"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321</w:t>
            </w:r>
          </w:p>
        </w:tc>
      </w:tr>
      <w:tr w:rsidR="00CF7879" w:rsidRPr="00506EDA" w14:paraId="4C8081E5" w14:textId="77777777" w:rsidTr="00CF7879">
        <w:trPr>
          <w:trHeight w:val="280"/>
        </w:trPr>
        <w:tc>
          <w:tcPr>
            <w:tcW w:w="2332" w:type="dxa"/>
            <w:tcBorders>
              <w:top w:val="nil"/>
              <w:left w:val="single" w:sz="8" w:space="0" w:color="auto"/>
              <w:bottom w:val="single" w:sz="4" w:space="0" w:color="auto"/>
              <w:right w:val="single" w:sz="8" w:space="0" w:color="auto"/>
            </w:tcBorders>
            <w:shd w:val="clear" w:color="auto" w:fill="auto"/>
            <w:noWrap/>
            <w:vAlign w:val="bottom"/>
            <w:hideMark/>
          </w:tcPr>
          <w:p w14:paraId="14E4103E"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Trial 7</w:t>
            </w:r>
          </w:p>
        </w:tc>
        <w:tc>
          <w:tcPr>
            <w:tcW w:w="1028" w:type="dxa"/>
            <w:tcBorders>
              <w:top w:val="nil"/>
              <w:left w:val="nil"/>
              <w:bottom w:val="single" w:sz="4" w:space="0" w:color="auto"/>
              <w:right w:val="single" w:sz="8" w:space="0" w:color="auto"/>
            </w:tcBorders>
            <w:shd w:val="clear" w:color="auto" w:fill="auto"/>
            <w:noWrap/>
            <w:vAlign w:val="bottom"/>
            <w:hideMark/>
          </w:tcPr>
          <w:p w14:paraId="0C4FDB6A"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848</w:t>
            </w:r>
          </w:p>
        </w:tc>
        <w:tc>
          <w:tcPr>
            <w:tcW w:w="1028" w:type="dxa"/>
            <w:tcBorders>
              <w:top w:val="nil"/>
              <w:left w:val="nil"/>
              <w:bottom w:val="single" w:sz="4" w:space="0" w:color="auto"/>
              <w:right w:val="nil"/>
            </w:tcBorders>
            <w:shd w:val="clear" w:color="auto" w:fill="auto"/>
            <w:noWrap/>
            <w:vAlign w:val="bottom"/>
            <w:hideMark/>
          </w:tcPr>
          <w:p w14:paraId="6EA13085"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362</w:t>
            </w:r>
          </w:p>
        </w:tc>
        <w:tc>
          <w:tcPr>
            <w:tcW w:w="1028" w:type="dxa"/>
            <w:tcBorders>
              <w:top w:val="nil"/>
              <w:left w:val="single" w:sz="8" w:space="0" w:color="auto"/>
              <w:bottom w:val="single" w:sz="4" w:space="0" w:color="auto"/>
              <w:right w:val="single" w:sz="4" w:space="0" w:color="auto"/>
            </w:tcBorders>
            <w:shd w:val="clear" w:color="auto" w:fill="auto"/>
            <w:noWrap/>
            <w:vAlign w:val="bottom"/>
            <w:hideMark/>
          </w:tcPr>
          <w:p w14:paraId="38CF554E"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934</w:t>
            </w:r>
          </w:p>
        </w:tc>
        <w:tc>
          <w:tcPr>
            <w:tcW w:w="1028" w:type="dxa"/>
            <w:tcBorders>
              <w:top w:val="nil"/>
              <w:left w:val="nil"/>
              <w:bottom w:val="single" w:sz="4" w:space="0" w:color="auto"/>
              <w:right w:val="single" w:sz="8" w:space="0" w:color="auto"/>
            </w:tcBorders>
            <w:shd w:val="clear" w:color="auto" w:fill="auto"/>
            <w:noWrap/>
            <w:vAlign w:val="bottom"/>
            <w:hideMark/>
          </w:tcPr>
          <w:p w14:paraId="050855E6"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307</w:t>
            </w:r>
          </w:p>
        </w:tc>
        <w:tc>
          <w:tcPr>
            <w:tcW w:w="1028" w:type="dxa"/>
            <w:tcBorders>
              <w:top w:val="nil"/>
              <w:left w:val="nil"/>
              <w:bottom w:val="single" w:sz="4" w:space="0" w:color="auto"/>
              <w:right w:val="single" w:sz="4" w:space="0" w:color="auto"/>
            </w:tcBorders>
            <w:shd w:val="clear" w:color="auto" w:fill="auto"/>
            <w:noWrap/>
            <w:vAlign w:val="bottom"/>
            <w:hideMark/>
          </w:tcPr>
          <w:p w14:paraId="2BD413C0"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959</w:t>
            </w:r>
          </w:p>
        </w:tc>
        <w:tc>
          <w:tcPr>
            <w:tcW w:w="1028" w:type="dxa"/>
            <w:tcBorders>
              <w:top w:val="nil"/>
              <w:left w:val="nil"/>
              <w:bottom w:val="single" w:sz="4" w:space="0" w:color="auto"/>
              <w:right w:val="single" w:sz="8" w:space="0" w:color="auto"/>
            </w:tcBorders>
            <w:shd w:val="clear" w:color="auto" w:fill="auto"/>
            <w:noWrap/>
            <w:vAlign w:val="bottom"/>
            <w:hideMark/>
          </w:tcPr>
          <w:p w14:paraId="02067343"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335</w:t>
            </w:r>
          </w:p>
        </w:tc>
      </w:tr>
      <w:tr w:rsidR="00CF7879" w:rsidRPr="00506EDA" w14:paraId="22B95414" w14:textId="77777777" w:rsidTr="00CF7879">
        <w:trPr>
          <w:trHeight w:val="280"/>
        </w:trPr>
        <w:tc>
          <w:tcPr>
            <w:tcW w:w="2332" w:type="dxa"/>
            <w:tcBorders>
              <w:top w:val="nil"/>
              <w:left w:val="single" w:sz="8" w:space="0" w:color="auto"/>
              <w:bottom w:val="single" w:sz="4" w:space="0" w:color="auto"/>
              <w:right w:val="single" w:sz="8" w:space="0" w:color="auto"/>
            </w:tcBorders>
            <w:shd w:val="clear" w:color="auto" w:fill="auto"/>
            <w:noWrap/>
            <w:vAlign w:val="bottom"/>
            <w:hideMark/>
          </w:tcPr>
          <w:p w14:paraId="7903FCA4"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Trial 8</w:t>
            </w:r>
          </w:p>
        </w:tc>
        <w:tc>
          <w:tcPr>
            <w:tcW w:w="1028" w:type="dxa"/>
            <w:tcBorders>
              <w:top w:val="nil"/>
              <w:left w:val="nil"/>
              <w:bottom w:val="single" w:sz="4" w:space="0" w:color="auto"/>
              <w:right w:val="single" w:sz="8" w:space="0" w:color="auto"/>
            </w:tcBorders>
            <w:shd w:val="clear" w:color="auto" w:fill="auto"/>
            <w:noWrap/>
            <w:vAlign w:val="bottom"/>
            <w:hideMark/>
          </w:tcPr>
          <w:p w14:paraId="2900173E"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818</w:t>
            </w:r>
          </w:p>
        </w:tc>
        <w:tc>
          <w:tcPr>
            <w:tcW w:w="1028" w:type="dxa"/>
            <w:tcBorders>
              <w:top w:val="nil"/>
              <w:left w:val="nil"/>
              <w:bottom w:val="single" w:sz="4" w:space="0" w:color="auto"/>
              <w:right w:val="nil"/>
            </w:tcBorders>
            <w:shd w:val="clear" w:color="auto" w:fill="auto"/>
            <w:noWrap/>
            <w:vAlign w:val="bottom"/>
            <w:hideMark/>
          </w:tcPr>
          <w:p w14:paraId="03885C26"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309</w:t>
            </w:r>
          </w:p>
        </w:tc>
        <w:tc>
          <w:tcPr>
            <w:tcW w:w="1028" w:type="dxa"/>
            <w:tcBorders>
              <w:top w:val="nil"/>
              <w:left w:val="single" w:sz="8" w:space="0" w:color="auto"/>
              <w:bottom w:val="single" w:sz="4" w:space="0" w:color="auto"/>
              <w:right w:val="single" w:sz="4" w:space="0" w:color="auto"/>
            </w:tcBorders>
            <w:shd w:val="clear" w:color="auto" w:fill="auto"/>
            <w:noWrap/>
            <w:vAlign w:val="bottom"/>
            <w:hideMark/>
          </w:tcPr>
          <w:p w14:paraId="2143E13E"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855</w:t>
            </w:r>
          </w:p>
        </w:tc>
        <w:tc>
          <w:tcPr>
            <w:tcW w:w="1028" w:type="dxa"/>
            <w:tcBorders>
              <w:top w:val="nil"/>
              <w:left w:val="nil"/>
              <w:bottom w:val="single" w:sz="4" w:space="0" w:color="auto"/>
              <w:right w:val="single" w:sz="8" w:space="0" w:color="auto"/>
            </w:tcBorders>
            <w:shd w:val="clear" w:color="auto" w:fill="auto"/>
            <w:noWrap/>
            <w:vAlign w:val="bottom"/>
            <w:hideMark/>
          </w:tcPr>
          <w:p w14:paraId="4424CD48"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345</w:t>
            </w:r>
          </w:p>
        </w:tc>
        <w:tc>
          <w:tcPr>
            <w:tcW w:w="1028" w:type="dxa"/>
            <w:tcBorders>
              <w:top w:val="nil"/>
              <w:left w:val="nil"/>
              <w:bottom w:val="single" w:sz="4" w:space="0" w:color="auto"/>
              <w:right w:val="single" w:sz="4" w:space="0" w:color="auto"/>
            </w:tcBorders>
            <w:shd w:val="clear" w:color="auto" w:fill="auto"/>
            <w:noWrap/>
            <w:vAlign w:val="bottom"/>
            <w:hideMark/>
          </w:tcPr>
          <w:p w14:paraId="52E4211E"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820</w:t>
            </w:r>
          </w:p>
        </w:tc>
        <w:tc>
          <w:tcPr>
            <w:tcW w:w="1028" w:type="dxa"/>
            <w:tcBorders>
              <w:top w:val="nil"/>
              <w:left w:val="nil"/>
              <w:bottom w:val="single" w:sz="4" w:space="0" w:color="auto"/>
              <w:right w:val="single" w:sz="8" w:space="0" w:color="auto"/>
            </w:tcBorders>
            <w:shd w:val="clear" w:color="auto" w:fill="auto"/>
            <w:noWrap/>
            <w:vAlign w:val="bottom"/>
            <w:hideMark/>
          </w:tcPr>
          <w:p w14:paraId="14D74D33"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326</w:t>
            </w:r>
          </w:p>
        </w:tc>
      </w:tr>
      <w:tr w:rsidR="00CF7879" w:rsidRPr="00506EDA" w14:paraId="502972C4" w14:textId="77777777" w:rsidTr="00CF7879">
        <w:trPr>
          <w:trHeight w:val="280"/>
        </w:trPr>
        <w:tc>
          <w:tcPr>
            <w:tcW w:w="2332" w:type="dxa"/>
            <w:tcBorders>
              <w:top w:val="nil"/>
              <w:left w:val="single" w:sz="8" w:space="0" w:color="auto"/>
              <w:bottom w:val="single" w:sz="4" w:space="0" w:color="auto"/>
              <w:right w:val="single" w:sz="8" w:space="0" w:color="auto"/>
            </w:tcBorders>
            <w:shd w:val="clear" w:color="auto" w:fill="auto"/>
            <w:noWrap/>
            <w:vAlign w:val="bottom"/>
            <w:hideMark/>
          </w:tcPr>
          <w:p w14:paraId="3ADB3FBC"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Trial 9</w:t>
            </w:r>
          </w:p>
        </w:tc>
        <w:tc>
          <w:tcPr>
            <w:tcW w:w="1028" w:type="dxa"/>
            <w:tcBorders>
              <w:top w:val="nil"/>
              <w:left w:val="nil"/>
              <w:bottom w:val="single" w:sz="4" w:space="0" w:color="auto"/>
              <w:right w:val="single" w:sz="8" w:space="0" w:color="auto"/>
            </w:tcBorders>
            <w:shd w:val="clear" w:color="auto" w:fill="auto"/>
            <w:noWrap/>
            <w:vAlign w:val="bottom"/>
            <w:hideMark/>
          </w:tcPr>
          <w:p w14:paraId="0828D92E"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750</w:t>
            </w:r>
          </w:p>
        </w:tc>
        <w:tc>
          <w:tcPr>
            <w:tcW w:w="1028" w:type="dxa"/>
            <w:tcBorders>
              <w:top w:val="nil"/>
              <w:left w:val="nil"/>
              <w:bottom w:val="single" w:sz="4" w:space="0" w:color="auto"/>
              <w:right w:val="nil"/>
            </w:tcBorders>
            <w:shd w:val="clear" w:color="auto" w:fill="auto"/>
            <w:noWrap/>
            <w:vAlign w:val="bottom"/>
            <w:hideMark/>
          </w:tcPr>
          <w:p w14:paraId="222070EF"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337</w:t>
            </w:r>
          </w:p>
        </w:tc>
        <w:tc>
          <w:tcPr>
            <w:tcW w:w="1028" w:type="dxa"/>
            <w:tcBorders>
              <w:top w:val="nil"/>
              <w:left w:val="single" w:sz="8" w:space="0" w:color="auto"/>
              <w:bottom w:val="single" w:sz="4" w:space="0" w:color="auto"/>
              <w:right w:val="single" w:sz="4" w:space="0" w:color="auto"/>
            </w:tcBorders>
            <w:shd w:val="clear" w:color="auto" w:fill="auto"/>
            <w:noWrap/>
            <w:vAlign w:val="bottom"/>
            <w:hideMark/>
          </w:tcPr>
          <w:p w14:paraId="519955A4"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780</w:t>
            </w:r>
          </w:p>
        </w:tc>
        <w:tc>
          <w:tcPr>
            <w:tcW w:w="1028" w:type="dxa"/>
            <w:tcBorders>
              <w:top w:val="nil"/>
              <w:left w:val="nil"/>
              <w:bottom w:val="single" w:sz="4" w:space="0" w:color="auto"/>
              <w:right w:val="single" w:sz="8" w:space="0" w:color="auto"/>
            </w:tcBorders>
            <w:shd w:val="clear" w:color="auto" w:fill="auto"/>
            <w:noWrap/>
            <w:vAlign w:val="bottom"/>
            <w:hideMark/>
          </w:tcPr>
          <w:p w14:paraId="02776619"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351</w:t>
            </w:r>
          </w:p>
        </w:tc>
        <w:tc>
          <w:tcPr>
            <w:tcW w:w="1028" w:type="dxa"/>
            <w:tcBorders>
              <w:top w:val="nil"/>
              <w:left w:val="nil"/>
              <w:bottom w:val="single" w:sz="4" w:space="0" w:color="auto"/>
              <w:right w:val="single" w:sz="4" w:space="0" w:color="auto"/>
            </w:tcBorders>
            <w:shd w:val="clear" w:color="auto" w:fill="auto"/>
            <w:noWrap/>
            <w:vAlign w:val="bottom"/>
            <w:hideMark/>
          </w:tcPr>
          <w:p w14:paraId="399487AD"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735</w:t>
            </w:r>
          </w:p>
        </w:tc>
        <w:tc>
          <w:tcPr>
            <w:tcW w:w="1028" w:type="dxa"/>
            <w:tcBorders>
              <w:top w:val="nil"/>
              <w:left w:val="nil"/>
              <w:bottom w:val="single" w:sz="4" w:space="0" w:color="auto"/>
              <w:right w:val="single" w:sz="8" w:space="0" w:color="auto"/>
            </w:tcBorders>
            <w:shd w:val="clear" w:color="auto" w:fill="auto"/>
            <w:noWrap/>
            <w:vAlign w:val="bottom"/>
            <w:hideMark/>
          </w:tcPr>
          <w:p w14:paraId="1225D357"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294</w:t>
            </w:r>
          </w:p>
        </w:tc>
      </w:tr>
      <w:tr w:rsidR="00CF7879" w:rsidRPr="00506EDA" w14:paraId="41F15E02" w14:textId="77777777" w:rsidTr="00CF7879">
        <w:trPr>
          <w:trHeight w:val="300"/>
        </w:trPr>
        <w:tc>
          <w:tcPr>
            <w:tcW w:w="2332" w:type="dxa"/>
            <w:tcBorders>
              <w:top w:val="nil"/>
              <w:left w:val="single" w:sz="8" w:space="0" w:color="auto"/>
              <w:bottom w:val="single" w:sz="8" w:space="0" w:color="auto"/>
              <w:right w:val="single" w:sz="8" w:space="0" w:color="auto"/>
            </w:tcBorders>
            <w:shd w:val="clear" w:color="auto" w:fill="auto"/>
            <w:noWrap/>
            <w:vAlign w:val="bottom"/>
            <w:hideMark/>
          </w:tcPr>
          <w:p w14:paraId="6124B1F4"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Trial 10</w:t>
            </w:r>
          </w:p>
        </w:tc>
        <w:tc>
          <w:tcPr>
            <w:tcW w:w="1028" w:type="dxa"/>
            <w:tcBorders>
              <w:top w:val="nil"/>
              <w:left w:val="nil"/>
              <w:bottom w:val="single" w:sz="8" w:space="0" w:color="auto"/>
              <w:right w:val="single" w:sz="8" w:space="0" w:color="auto"/>
            </w:tcBorders>
            <w:shd w:val="clear" w:color="auto" w:fill="auto"/>
            <w:noWrap/>
            <w:vAlign w:val="bottom"/>
            <w:hideMark/>
          </w:tcPr>
          <w:p w14:paraId="57CBB4EE"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831</w:t>
            </w:r>
          </w:p>
        </w:tc>
        <w:tc>
          <w:tcPr>
            <w:tcW w:w="1028" w:type="dxa"/>
            <w:tcBorders>
              <w:top w:val="nil"/>
              <w:left w:val="nil"/>
              <w:bottom w:val="nil"/>
              <w:right w:val="nil"/>
            </w:tcBorders>
            <w:shd w:val="clear" w:color="auto" w:fill="auto"/>
            <w:noWrap/>
            <w:vAlign w:val="bottom"/>
            <w:hideMark/>
          </w:tcPr>
          <w:p w14:paraId="3CE8FFC1"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306</w:t>
            </w:r>
          </w:p>
        </w:tc>
        <w:tc>
          <w:tcPr>
            <w:tcW w:w="1028" w:type="dxa"/>
            <w:tcBorders>
              <w:top w:val="nil"/>
              <w:left w:val="single" w:sz="8" w:space="0" w:color="auto"/>
              <w:bottom w:val="single" w:sz="8" w:space="0" w:color="auto"/>
              <w:right w:val="single" w:sz="4" w:space="0" w:color="auto"/>
            </w:tcBorders>
            <w:shd w:val="clear" w:color="auto" w:fill="auto"/>
            <w:noWrap/>
            <w:vAlign w:val="bottom"/>
            <w:hideMark/>
          </w:tcPr>
          <w:p w14:paraId="51A85B2A"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814</w:t>
            </w:r>
          </w:p>
        </w:tc>
        <w:tc>
          <w:tcPr>
            <w:tcW w:w="1028" w:type="dxa"/>
            <w:tcBorders>
              <w:top w:val="nil"/>
              <w:left w:val="nil"/>
              <w:bottom w:val="single" w:sz="8" w:space="0" w:color="auto"/>
              <w:right w:val="single" w:sz="8" w:space="0" w:color="auto"/>
            </w:tcBorders>
            <w:shd w:val="clear" w:color="auto" w:fill="auto"/>
            <w:noWrap/>
            <w:vAlign w:val="bottom"/>
            <w:hideMark/>
          </w:tcPr>
          <w:p w14:paraId="42BE421C"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328</w:t>
            </w:r>
          </w:p>
        </w:tc>
        <w:tc>
          <w:tcPr>
            <w:tcW w:w="1028" w:type="dxa"/>
            <w:tcBorders>
              <w:top w:val="nil"/>
              <w:left w:val="nil"/>
              <w:bottom w:val="single" w:sz="8" w:space="0" w:color="auto"/>
              <w:right w:val="single" w:sz="4" w:space="0" w:color="auto"/>
            </w:tcBorders>
            <w:shd w:val="clear" w:color="auto" w:fill="auto"/>
            <w:noWrap/>
            <w:vAlign w:val="bottom"/>
            <w:hideMark/>
          </w:tcPr>
          <w:p w14:paraId="17FAFC93"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835</w:t>
            </w:r>
          </w:p>
        </w:tc>
        <w:tc>
          <w:tcPr>
            <w:tcW w:w="1028" w:type="dxa"/>
            <w:tcBorders>
              <w:top w:val="nil"/>
              <w:left w:val="nil"/>
              <w:bottom w:val="single" w:sz="8" w:space="0" w:color="auto"/>
              <w:right w:val="single" w:sz="8" w:space="0" w:color="auto"/>
            </w:tcBorders>
            <w:shd w:val="clear" w:color="auto" w:fill="auto"/>
            <w:noWrap/>
            <w:vAlign w:val="bottom"/>
            <w:hideMark/>
          </w:tcPr>
          <w:p w14:paraId="12B8430F"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237</w:t>
            </w:r>
          </w:p>
        </w:tc>
      </w:tr>
      <w:tr w:rsidR="00CF7879" w:rsidRPr="00506EDA" w14:paraId="64CFCC4B" w14:textId="77777777" w:rsidTr="00CF7879">
        <w:trPr>
          <w:trHeight w:val="300"/>
        </w:trPr>
        <w:tc>
          <w:tcPr>
            <w:tcW w:w="2332" w:type="dxa"/>
            <w:tcBorders>
              <w:top w:val="nil"/>
              <w:left w:val="single" w:sz="8" w:space="0" w:color="auto"/>
              <w:bottom w:val="single" w:sz="8" w:space="0" w:color="auto"/>
              <w:right w:val="single" w:sz="8" w:space="0" w:color="auto"/>
            </w:tcBorders>
            <w:shd w:val="clear" w:color="auto" w:fill="auto"/>
            <w:noWrap/>
            <w:vAlign w:val="bottom"/>
            <w:hideMark/>
          </w:tcPr>
          <w:p w14:paraId="63B0381C"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Average:</w:t>
            </w:r>
          </w:p>
        </w:tc>
        <w:tc>
          <w:tcPr>
            <w:tcW w:w="1028" w:type="dxa"/>
            <w:tcBorders>
              <w:top w:val="nil"/>
              <w:left w:val="nil"/>
              <w:bottom w:val="single" w:sz="8" w:space="0" w:color="auto"/>
              <w:right w:val="single" w:sz="4" w:space="0" w:color="auto"/>
            </w:tcBorders>
            <w:shd w:val="clear" w:color="auto" w:fill="auto"/>
            <w:noWrap/>
            <w:vAlign w:val="bottom"/>
            <w:hideMark/>
          </w:tcPr>
          <w:p w14:paraId="7A656BA6"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825</w:t>
            </w:r>
          </w:p>
        </w:tc>
        <w:tc>
          <w:tcPr>
            <w:tcW w:w="1028" w:type="dxa"/>
            <w:tcBorders>
              <w:top w:val="single" w:sz="8" w:space="0" w:color="auto"/>
              <w:left w:val="nil"/>
              <w:bottom w:val="single" w:sz="8" w:space="0" w:color="auto"/>
              <w:right w:val="single" w:sz="8" w:space="0" w:color="auto"/>
            </w:tcBorders>
            <w:shd w:val="clear" w:color="auto" w:fill="auto"/>
            <w:noWrap/>
            <w:vAlign w:val="bottom"/>
            <w:hideMark/>
          </w:tcPr>
          <w:p w14:paraId="1FDFCB93"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326.5</w:t>
            </w:r>
          </w:p>
        </w:tc>
        <w:tc>
          <w:tcPr>
            <w:tcW w:w="1028" w:type="dxa"/>
            <w:tcBorders>
              <w:top w:val="nil"/>
              <w:left w:val="nil"/>
              <w:bottom w:val="single" w:sz="8" w:space="0" w:color="auto"/>
              <w:right w:val="single" w:sz="4" w:space="0" w:color="auto"/>
            </w:tcBorders>
            <w:shd w:val="clear" w:color="auto" w:fill="auto"/>
            <w:noWrap/>
            <w:vAlign w:val="bottom"/>
            <w:hideMark/>
          </w:tcPr>
          <w:p w14:paraId="67917B13"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819.9</w:t>
            </w:r>
          </w:p>
        </w:tc>
        <w:tc>
          <w:tcPr>
            <w:tcW w:w="1028" w:type="dxa"/>
            <w:tcBorders>
              <w:top w:val="nil"/>
              <w:left w:val="nil"/>
              <w:bottom w:val="single" w:sz="8" w:space="0" w:color="auto"/>
              <w:right w:val="nil"/>
            </w:tcBorders>
            <w:shd w:val="clear" w:color="auto" w:fill="auto"/>
            <w:noWrap/>
            <w:vAlign w:val="bottom"/>
            <w:hideMark/>
          </w:tcPr>
          <w:p w14:paraId="532B7C57"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335.1</w:t>
            </w:r>
          </w:p>
        </w:tc>
        <w:tc>
          <w:tcPr>
            <w:tcW w:w="1028" w:type="dxa"/>
            <w:tcBorders>
              <w:top w:val="nil"/>
              <w:left w:val="single" w:sz="8" w:space="0" w:color="auto"/>
              <w:bottom w:val="single" w:sz="8" w:space="0" w:color="auto"/>
              <w:right w:val="single" w:sz="4" w:space="0" w:color="auto"/>
            </w:tcBorders>
            <w:shd w:val="clear" w:color="auto" w:fill="auto"/>
            <w:noWrap/>
            <w:vAlign w:val="bottom"/>
            <w:hideMark/>
          </w:tcPr>
          <w:p w14:paraId="464DF9C9"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862.3</w:t>
            </w:r>
          </w:p>
        </w:tc>
        <w:tc>
          <w:tcPr>
            <w:tcW w:w="1028" w:type="dxa"/>
            <w:tcBorders>
              <w:top w:val="nil"/>
              <w:left w:val="nil"/>
              <w:bottom w:val="single" w:sz="8" w:space="0" w:color="auto"/>
              <w:right w:val="single" w:sz="8" w:space="0" w:color="auto"/>
            </w:tcBorders>
            <w:shd w:val="clear" w:color="auto" w:fill="auto"/>
            <w:noWrap/>
            <w:vAlign w:val="bottom"/>
            <w:hideMark/>
          </w:tcPr>
          <w:p w14:paraId="3874683D"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306.4</w:t>
            </w:r>
          </w:p>
        </w:tc>
      </w:tr>
      <w:tr w:rsidR="00CF7879" w:rsidRPr="00506EDA" w14:paraId="67F66AA1" w14:textId="77777777" w:rsidTr="00CF7879">
        <w:trPr>
          <w:trHeight w:val="300"/>
        </w:trPr>
        <w:tc>
          <w:tcPr>
            <w:tcW w:w="2332" w:type="dxa"/>
            <w:tcBorders>
              <w:top w:val="nil"/>
              <w:left w:val="single" w:sz="8" w:space="0" w:color="auto"/>
              <w:bottom w:val="nil"/>
              <w:right w:val="nil"/>
            </w:tcBorders>
            <w:shd w:val="clear" w:color="auto" w:fill="auto"/>
            <w:noWrap/>
            <w:vAlign w:val="bottom"/>
            <w:hideMark/>
          </w:tcPr>
          <w:p w14:paraId="12DD34D0" w14:textId="5378A631" w:rsidR="00CF7879" w:rsidRPr="00506EDA" w:rsidRDefault="00CF7879" w:rsidP="00506EDA">
            <w:pPr>
              <w:suppressAutoHyphens w:val="0"/>
              <w:jc w:val="center"/>
              <w:rPr>
                <w:noProof w:val="0"/>
                <w:color w:val="000000"/>
                <w:sz w:val="24"/>
                <w:szCs w:val="24"/>
              </w:rPr>
            </w:pPr>
          </w:p>
        </w:tc>
        <w:tc>
          <w:tcPr>
            <w:tcW w:w="6168" w:type="dxa"/>
            <w:gridSpan w:val="6"/>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B3FC1B0" w14:textId="77777777" w:rsidR="00CF7879" w:rsidRPr="00506EDA" w:rsidRDefault="00CF7879" w:rsidP="00506EDA">
            <w:pPr>
              <w:suppressAutoHyphens w:val="0"/>
              <w:jc w:val="center"/>
              <w:rPr>
                <w:b/>
                <w:bCs/>
                <w:noProof w:val="0"/>
                <w:color w:val="000000"/>
                <w:sz w:val="24"/>
                <w:szCs w:val="24"/>
              </w:rPr>
            </w:pPr>
            <w:r w:rsidRPr="00506EDA">
              <w:rPr>
                <w:b/>
                <w:bCs/>
                <w:noProof w:val="0"/>
                <w:color w:val="000000"/>
                <w:sz w:val="24"/>
                <w:szCs w:val="24"/>
              </w:rPr>
              <w:t>Direct Echo</w:t>
            </w:r>
          </w:p>
        </w:tc>
      </w:tr>
      <w:tr w:rsidR="00CF7879" w:rsidRPr="00506EDA" w14:paraId="54CE8539" w14:textId="77777777" w:rsidTr="00CF7879">
        <w:trPr>
          <w:trHeight w:val="300"/>
        </w:trPr>
        <w:tc>
          <w:tcPr>
            <w:tcW w:w="2332" w:type="dxa"/>
            <w:tcBorders>
              <w:top w:val="single" w:sz="8" w:space="0" w:color="auto"/>
              <w:left w:val="single" w:sz="8" w:space="0" w:color="auto"/>
              <w:bottom w:val="nil"/>
              <w:right w:val="single" w:sz="8" w:space="0" w:color="auto"/>
            </w:tcBorders>
            <w:shd w:val="clear" w:color="auto" w:fill="auto"/>
            <w:noWrap/>
            <w:vAlign w:val="bottom"/>
            <w:hideMark/>
          </w:tcPr>
          <w:p w14:paraId="73659FB1"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Server</w:t>
            </w:r>
          </w:p>
        </w:tc>
        <w:tc>
          <w:tcPr>
            <w:tcW w:w="2056"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1CAC3726"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nano</w:t>
            </w:r>
          </w:p>
        </w:tc>
        <w:tc>
          <w:tcPr>
            <w:tcW w:w="2056"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15CC6B5F"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nano</w:t>
            </w:r>
          </w:p>
        </w:tc>
        <w:tc>
          <w:tcPr>
            <w:tcW w:w="2056"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5E3FE8B0"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nano</w:t>
            </w:r>
          </w:p>
        </w:tc>
      </w:tr>
      <w:tr w:rsidR="00CF7879" w:rsidRPr="00506EDA" w14:paraId="467A43EE" w14:textId="77777777" w:rsidTr="00CF7879">
        <w:trPr>
          <w:trHeight w:val="300"/>
        </w:trPr>
        <w:tc>
          <w:tcPr>
            <w:tcW w:w="2332"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1D9BB05"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Client</w:t>
            </w:r>
          </w:p>
        </w:tc>
        <w:tc>
          <w:tcPr>
            <w:tcW w:w="2056"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68E86417"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ohms</w:t>
            </w:r>
          </w:p>
        </w:tc>
        <w:tc>
          <w:tcPr>
            <w:tcW w:w="2056"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3654A5D1"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laminar</w:t>
            </w:r>
          </w:p>
        </w:tc>
        <w:tc>
          <w:tcPr>
            <w:tcW w:w="2056"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686A0622"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hertz</w:t>
            </w:r>
          </w:p>
        </w:tc>
      </w:tr>
      <w:tr w:rsidR="00CF7879" w:rsidRPr="00506EDA" w14:paraId="512388CE" w14:textId="77777777" w:rsidTr="00CF7879">
        <w:trPr>
          <w:trHeight w:val="300"/>
        </w:trPr>
        <w:tc>
          <w:tcPr>
            <w:tcW w:w="2332" w:type="dxa"/>
            <w:tcBorders>
              <w:top w:val="nil"/>
              <w:left w:val="single" w:sz="8" w:space="0" w:color="auto"/>
              <w:bottom w:val="single" w:sz="8" w:space="0" w:color="auto"/>
              <w:right w:val="nil"/>
            </w:tcBorders>
            <w:shd w:val="clear" w:color="auto" w:fill="auto"/>
            <w:noWrap/>
            <w:vAlign w:val="bottom"/>
            <w:hideMark/>
          </w:tcPr>
          <w:p w14:paraId="5B8CEBC8"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Trial Type</w:t>
            </w:r>
          </w:p>
        </w:tc>
        <w:tc>
          <w:tcPr>
            <w:tcW w:w="1028" w:type="dxa"/>
            <w:tcBorders>
              <w:top w:val="nil"/>
              <w:left w:val="single" w:sz="8" w:space="0" w:color="auto"/>
              <w:bottom w:val="single" w:sz="8" w:space="0" w:color="auto"/>
              <w:right w:val="single" w:sz="4" w:space="0" w:color="auto"/>
            </w:tcBorders>
            <w:shd w:val="clear" w:color="auto" w:fill="auto"/>
            <w:noWrap/>
            <w:vAlign w:val="bottom"/>
            <w:hideMark/>
          </w:tcPr>
          <w:p w14:paraId="483E4E31"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User</w:t>
            </w:r>
          </w:p>
        </w:tc>
        <w:tc>
          <w:tcPr>
            <w:tcW w:w="1028" w:type="dxa"/>
            <w:tcBorders>
              <w:top w:val="nil"/>
              <w:left w:val="nil"/>
              <w:bottom w:val="single" w:sz="8" w:space="0" w:color="auto"/>
              <w:right w:val="nil"/>
            </w:tcBorders>
            <w:shd w:val="clear" w:color="auto" w:fill="auto"/>
            <w:noWrap/>
            <w:vAlign w:val="bottom"/>
            <w:hideMark/>
          </w:tcPr>
          <w:p w14:paraId="194A9548"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ping</w:t>
            </w:r>
          </w:p>
        </w:tc>
        <w:tc>
          <w:tcPr>
            <w:tcW w:w="1028" w:type="dxa"/>
            <w:tcBorders>
              <w:top w:val="nil"/>
              <w:left w:val="single" w:sz="8" w:space="0" w:color="auto"/>
              <w:bottom w:val="single" w:sz="8" w:space="0" w:color="auto"/>
              <w:right w:val="single" w:sz="4" w:space="0" w:color="auto"/>
            </w:tcBorders>
            <w:shd w:val="clear" w:color="auto" w:fill="auto"/>
            <w:noWrap/>
            <w:vAlign w:val="bottom"/>
            <w:hideMark/>
          </w:tcPr>
          <w:p w14:paraId="5D4D98B6"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User</w:t>
            </w:r>
          </w:p>
        </w:tc>
        <w:tc>
          <w:tcPr>
            <w:tcW w:w="1028" w:type="dxa"/>
            <w:tcBorders>
              <w:top w:val="nil"/>
              <w:left w:val="nil"/>
              <w:bottom w:val="single" w:sz="8" w:space="0" w:color="auto"/>
              <w:right w:val="single" w:sz="8" w:space="0" w:color="auto"/>
            </w:tcBorders>
            <w:shd w:val="clear" w:color="auto" w:fill="auto"/>
            <w:noWrap/>
            <w:vAlign w:val="bottom"/>
            <w:hideMark/>
          </w:tcPr>
          <w:p w14:paraId="04E868BE"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ping</w:t>
            </w:r>
          </w:p>
        </w:tc>
        <w:tc>
          <w:tcPr>
            <w:tcW w:w="1028" w:type="dxa"/>
            <w:tcBorders>
              <w:top w:val="nil"/>
              <w:left w:val="nil"/>
              <w:bottom w:val="single" w:sz="8" w:space="0" w:color="auto"/>
              <w:right w:val="single" w:sz="4" w:space="0" w:color="auto"/>
            </w:tcBorders>
            <w:shd w:val="clear" w:color="auto" w:fill="auto"/>
            <w:noWrap/>
            <w:vAlign w:val="bottom"/>
            <w:hideMark/>
          </w:tcPr>
          <w:p w14:paraId="630706B4"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User</w:t>
            </w:r>
          </w:p>
        </w:tc>
        <w:tc>
          <w:tcPr>
            <w:tcW w:w="1028" w:type="dxa"/>
            <w:tcBorders>
              <w:top w:val="nil"/>
              <w:left w:val="nil"/>
              <w:bottom w:val="single" w:sz="8" w:space="0" w:color="auto"/>
              <w:right w:val="single" w:sz="8" w:space="0" w:color="auto"/>
            </w:tcBorders>
            <w:shd w:val="clear" w:color="auto" w:fill="auto"/>
            <w:noWrap/>
            <w:vAlign w:val="bottom"/>
            <w:hideMark/>
          </w:tcPr>
          <w:p w14:paraId="1F9924BF"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ping</w:t>
            </w:r>
          </w:p>
        </w:tc>
      </w:tr>
      <w:tr w:rsidR="00CF7879" w:rsidRPr="00506EDA" w14:paraId="1ED6E039" w14:textId="77777777" w:rsidTr="00CF7879">
        <w:trPr>
          <w:trHeight w:val="300"/>
        </w:trPr>
        <w:tc>
          <w:tcPr>
            <w:tcW w:w="2332" w:type="dxa"/>
            <w:tcBorders>
              <w:top w:val="nil"/>
              <w:left w:val="single" w:sz="8" w:space="0" w:color="auto"/>
              <w:bottom w:val="nil"/>
              <w:right w:val="single" w:sz="8" w:space="0" w:color="auto"/>
            </w:tcBorders>
            <w:shd w:val="clear" w:color="auto" w:fill="auto"/>
            <w:noWrap/>
            <w:vAlign w:val="center"/>
            <w:hideMark/>
          </w:tcPr>
          <w:p w14:paraId="5B44235F"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Trial Number</w:t>
            </w:r>
          </w:p>
        </w:tc>
        <w:tc>
          <w:tcPr>
            <w:tcW w:w="2056" w:type="dxa"/>
            <w:gridSpan w:val="2"/>
            <w:tcBorders>
              <w:top w:val="nil"/>
              <w:left w:val="nil"/>
              <w:bottom w:val="single" w:sz="8" w:space="0" w:color="auto"/>
              <w:right w:val="single" w:sz="8" w:space="0" w:color="000000"/>
            </w:tcBorders>
            <w:shd w:val="clear" w:color="auto" w:fill="auto"/>
            <w:noWrap/>
            <w:vAlign w:val="bottom"/>
            <w:hideMark/>
          </w:tcPr>
          <w:p w14:paraId="600DD9DD"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Time (microseconds)</w:t>
            </w:r>
          </w:p>
        </w:tc>
        <w:tc>
          <w:tcPr>
            <w:tcW w:w="2056" w:type="dxa"/>
            <w:gridSpan w:val="2"/>
            <w:tcBorders>
              <w:top w:val="nil"/>
              <w:left w:val="nil"/>
              <w:bottom w:val="single" w:sz="8" w:space="0" w:color="auto"/>
              <w:right w:val="single" w:sz="8" w:space="0" w:color="000000"/>
            </w:tcBorders>
            <w:shd w:val="clear" w:color="auto" w:fill="auto"/>
            <w:noWrap/>
            <w:vAlign w:val="bottom"/>
            <w:hideMark/>
          </w:tcPr>
          <w:p w14:paraId="0E6BD1C6"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Time (microseconds)</w:t>
            </w:r>
          </w:p>
        </w:tc>
        <w:tc>
          <w:tcPr>
            <w:tcW w:w="2056" w:type="dxa"/>
            <w:gridSpan w:val="2"/>
            <w:tcBorders>
              <w:top w:val="nil"/>
              <w:left w:val="nil"/>
              <w:bottom w:val="single" w:sz="8" w:space="0" w:color="auto"/>
              <w:right w:val="single" w:sz="8" w:space="0" w:color="000000"/>
            </w:tcBorders>
            <w:shd w:val="clear" w:color="auto" w:fill="auto"/>
            <w:noWrap/>
            <w:vAlign w:val="bottom"/>
            <w:hideMark/>
          </w:tcPr>
          <w:p w14:paraId="595B4E47"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Time (microseconds)</w:t>
            </w:r>
          </w:p>
        </w:tc>
      </w:tr>
      <w:tr w:rsidR="00CF7879" w:rsidRPr="00506EDA" w14:paraId="474BAB8C" w14:textId="77777777" w:rsidTr="00CF7879">
        <w:trPr>
          <w:trHeight w:val="280"/>
        </w:trPr>
        <w:tc>
          <w:tcPr>
            <w:tcW w:w="2332"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3464A9CC"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Trial 1</w:t>
            </w:r>
          </w:p>
        </w:tc>
        <w:tc>
          <w:tcPr>
            <w:tcW w:w="1028" w:type="dxa"/>
            <w:tcBorders>
              <w:top w:val="nil"/>
              <w:left w:val="single" w:sz="4" w:space="0" w:color="auto"/>
              <w:bottom w:val="single" w:sz="4" w:space="0" w:color="auto"/>
              <w:right w:val="single" w:sz="8" w:space="0" w:color="auto"/>
            </w:tcBorders>
            <w:shd w:val="clear" w:color="auto" w:fill="auto"/>
            <w:noWrap/>
            <w:vAlign w:val="bottom"/>
            <w:hideMark/>
          </w:tcPr>
          <w:p w14:paraId="14D2CEB4"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264</w:t>
            </w:r>
          </w:p>
        </w:tc>
        <w:tc>
          <w:tcPr>
            <w:tcW w:w="1028" w:type="dxa"/>
            <w:tcBorders>
              <w:top w:val="nil"/>
              <w:left w:val="single" w:sz="4" w:space="0" w:color="auto"/>
              <w:bottom w:val="single" w:sz="4" w:space="0" w:color="auto"/>
              <w:right w:val="single" w:sz="8" w:space="0" w:color="auto"/>
            </w:tcBorders>
            <w:shd w:val="clear" w:color="auto" w:fill="auto"/>
            <w:noWrap/>
            <w:vAlign w:val="bottom"/>
            <w:hideMark/>
          </w:tcPr>
          <w:p w14:paraId="76508FD3"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302</w:t>
            </w:r>
          </w:p>
        </w:tc>
        <w:tc>
          <w:tcPr>
            <w:tcW w:w="1028" w:type="dxa"/>
            <w:tcBorders>
              <w:top w:val="nil"/>
              <w:left w:val="single" w:sz="4" w:space="0" w:color="auto"/>
              <w:bottom w:val="single" w:sz="4" w:space="0" w:color="auto"/>
              <w:right w:val="single" w:sz="8" w:space="0" w:color="auto"/>
            </w:tcBorders>
            <w:shd w:val="clear" w:color="auto" w:fill="auto"/>
            <w:noWrap/>
            <w:vAlign w:val="bottom"/>
            <w:hideMark/>
          </w:tcPr>
          <w:p w14:paraId="0BAA99F3"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245</w:t>
            </w:r>
          </w:p>
        </w:tc>
        <w:tc>
          <w:tcPr>
            <w:tcW w:w="1028" w:type="dxa"/>
            <w:tcBorders>
              <w:top w:val="nil"/>
              <w:left w:val="single" w:sz="4" w:space="0" w:color="auto"/>
              <w:bottom w:val="single" w:sz="4" w:space="0" w:color="auto"/>
              <w:right w:val="nil"/>
            </w:tcBorders>
            <w:shd w:val="clear" w:color="auto" w:fill="auto"/>
            <w:noWrap/>
            <w:vAlign w:val="bottom"/>
            <w:hideMark/>
          </w:tcPr>
          <w:p w14:paraId="2AE0C257"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285</w:t>
            </w:r>
          </w:p>
        </w:tc>
        <w:tc>
          <w:tcPr>
            <w:tcW w:w="1028" w:type="dxa"/>
            <w:tcBorders>
              <w:top w:val="nil"/>
              <w:left w:val="single" w:sz="8" w:space="0" w:color="auto"/>
              <w:bottom w:val="single" w:sz="4" w:space="0" w:color="auto"/>
              <w:right w:val="single" w:sz="4" w:space="0" w:color="auto"/>
            </w:tcBorders>
            <w:shd w:val="clear" w:color="auto" w:fill="auto"/>
            <w:noWrap/>
            <w:vAlign w:val="bottom"/>
            <w:hideMark/>
          </w:tcPr>
          <w:p w14:paraId="0B8C4CE4"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297</w:t>
            </w:r>
          </w:p>
        </w:tc>
        <w:tc>
          <w:tcPr>
            <w:tcW w:w="1028" w:type="dxa"/>
            <w:tcBorders>
              <w:top w:val="nil"/>
              <w:left w:val="nil"/>
              <w:bottom w:val="single" w:sz="4" w:space="0" w:color="auto"/>
              <w:right w:val="single" w:sz="8" w:space="0" w:color="auto"/>
            </w:tcBorders>
            <w:shd w:val="clear" w:color="auto" w:fill="auto"/>
            <w:noWrap/>
            <w:vAlign w:val="bottom"/>
            <w:hideMark/>
          </w:tcPr>
          <w:p w14:paraId="206E6CAB"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321</w:t>
            </w:r>
          </w:p>
        </w:tc>
      </w:tr>
      <w:tr w:rsidR="00CF7879" w:rsidRPr="00506EDA" w14:paraId="668B6820" w14:textId="77777777" w:rsidTr="00CF7879">
        <w:trPr>
          <w:trHeight w:val="280"/>
        </w:trPr>
        <w:tc>
          <w:tcPr>
            <w:tcW w:w="2332" w:type="dxa"/>
            <w:tcBorders>
              <w:top w:val="nil"/>
              <w:left w:val="single" w:sz="8" w:space="0" w:color="auto"/>
              <w:bottom w:val="single" w:sz="4" w:space="0" w:color="auto"/>
              <w:right w:val="single" w:sz="8" w:space="0" w:color="auto"/>
            </w:tcBorders>
            <w:shd w:val="clear" w:color="auto" w:fill="auto"/>
            <w:noWrap/>
            <w:vAlign w:val="bottom"/>
            <w:hideMark/>
          </w:tcPr>
          <w:p w14:paraId="3D00E204"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Trial 2</w:t>
            </w:r>
          </w:p>
        </w:tc>
        <w:tc>
          <w:tcPr>
            <w:tcW w:w="1028" w:type="dxa"/>
            <w:tcBorders>
              <w:top w:val="nil"/>
              <w:left w:val="single" w:sz="4" w:space="0" w:color="auto"/>
              <w:bottom w:val="single" w:sz="4" w:space="0" w:color="auto"/>
              <w:right w:val="single" w:sz="8" w:space="0" w:color="auto"/>
            </w:tcBorders>
            <w:shd w:val="clear" w:color="auto" w:fill="auto"/>
            <w:noWrap/>
            <w:vAlign w:val="bottom"/>
            <w:hideMark/>
          </w:tcPr>
          <w:p w14:paraId="65EB8A38"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280</w:t>
            </w:r>
          </w:p>
        </w:tc>
        <w:tc>
          <w:tcPr>
            <w:tcW w:w="1028" w:type="dxa"/>
            <w:tcBorders>
              <w:top w:val="nil"/>
              <w:left w:val="single" w:sz="4" w:space="0" w:color="auto"/>
              <w:bottom w:val="single" w:sz="4" w:space="0" w:color="auto"/>
              <w:right w:val="single" w:sz="8" w:space="0" w:color="auto"/>
            </w:tcBorders>
            <w:shd w:val="clear" w:color="auto" w:fill="auto"/>
            <w:noWrap/>
            <w:vAlign w:val="bottom"/>
            <w:hideMark/>
          </w:tcPr>
          <w:p w14:paraId="18226D39"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260</w:t>
            </w:r>
          </w:p>
        </w:tc>
        <w:tc>
          <w:tcPr>
            <w:tcW w:w="1028" w:type="dxa"/>
            <w:tcBorders>
              <w:top w:val="nil"/>
              <w:left w:val="single" w:sz="4" w:space="0" w:color="auto"/>
              <w:bottom w:val="single" w:sz="4" w:space="0" w:color="auto"/>
              <w:right w:val="single" w:sz="8" w:space="0" w:color="auto"/>
            </w:tcBorders>
            <w:shd w:val="clear" w:color="auto" w:fill="auto"/>
            <w:noWrap/>
            <w:vAlign w:val="bottom"/>
            <w:hideMark/>
          </w:tcPr>
          <w:p w14:paraId="7BC4E63D"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341</w:t>
            </w:r>
          </w:p>
        </w:tc>
        <w:tc>
          <w:tcPr>
            <w:tcW w:w="1028" w:type="dxa"/>
            <w:tcBorders>
              <w:top w:val="nil"/>
              <w:left w:val="single" w:sz="4" w:space="0" w:color="auto"/>
              <w:bottom w:val="single" w:sz="4" w:space="0" w:color="auto"/>
              <w:right w:val="nil"/>
            </w:tcBorders>
            <w:shd w:val="clear" w:color="auto" w:fill="auto"/>
            <w:noWrap/>
            <w:vAlign w:val="bottom"/>
            <w:hideMark/>
          </w:tcPr>
          <w:p w14:paraId="4BC1BDC0"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333</w:t>
            </w:r>
          </w:p>
        </w:tc>
        <w:tc>
          <w:tcPr>
            <w:tcW w:w="1028" w:type="dxa"/>
            <w:tcBorders>
              <w:top w:val="nil"/>
              <w:left w:val="single" w:sz="8" w:space="0" w:color="auto"/>
              <w:bottom w:val="single" w:sz="4" w:space="0" w:color="auto"/>
              <w:right w:val="single" w:sz="4" w:space="0" w:color="auto"/>
            </w:tcBorders>
            <w:shd w:val="clear" w:color="auto" w:fill="auto"/>
            <w:noWrap/>
            <w:vAlign w:val="bottom"/>
            <w:hideMark/>
          </w:tcPr>
          <w:p w14:paraId="629957DF"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289</w:t>
            </w:r>
          </w:p>
        </w:tc>
        <w:tc>
          <w:tcPr>
            <w:tcW w:w="1028" w:type="dxa"/>
            <w:tcBorders>
              <w:top w:val="nil"/>
              <w:left w:val="nil"/>
              <w:bottom w:val="single" w:sz="4" w:space="0" w:color="auto"/>
              <w:right w:val="single" w:sz="8" w:space="0" w:color="auto"/>
            </w:tcBorders>
            <w:shd w:val="clear" w:color="auto" w:fill="auto"/>
            <w:noWrap/>
            <w:vAlign w:val="bottom"/>
            <w:hideMark/>
          </w:tcPr>
          <w:p w14:paraId="2FCD0025"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314</w:t>
            </w:r>
          </w:p>
        </w:tc>
      </w:tr>
      <w:tr w:rsidR="00CF7879" w:rsidRPr="00506EDA" w14:paraId="14FC5307" w14:textId="77777777" w:rsidTr="00CF7879">
        <w:trPr>
          <w:trHeight w:val="280"/>
        </w:trPr>
        <w:tc>
          <w:tcPr>
            <w:tcW w:w="2332" w:type="dxa"/>
            <w:tcBorders>
              <w:top w:val="nil"/>
              <w:left w:val="single" w:sz="8" w:space="0" w:color="auto"/>
              <w:bottom w:val="single" w:sz="4" w:space="0" w:color="auto"/>
              <w:right w:val="single" w:sz="8" w:space="0" w:color="auto"/>
            </w:tcBorders>
            <w:shd w:val="clear" w:color="auto" w:fill="auto"/>
            <w:noWrap/>
            <w:vAlign w:val="bottom"/>
            <w:hideMark/>
          </w:tcPr>
          <w:p w14:paraId="0D2687EB"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Trial 3</w:t>
            </w:r>
          </w:p>
        </w:tc>
        <w:tc>
          <w:tcPr>
            <w:tcW w:w="1028" w:type="dxa"/>
            <w:tcBorders>
              <w:top w:val="nil"/>
              <w:left w:val="single" w:sz="4" w:space="0" w:color="auto"/>
              <w:bottom w:val="single" w:sz="4" w:space="0" w:color="auto"/>
              <w:right w:val="single" w:sz="8" w:space="0" w:color="auto"/>
            </w:tcBorders>
            <w:shd w:val="clear" w:color="auto" w:fill="auto"/>
            <w:noWrap/>
            <w:vAlign w:val="bottom"/>
            <w:hideMark/>
          </w:tcPr>
          <w:p w14:paraId="1A38F241"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251</w:t>
            </w:r>
          </w:p>
        </w:tc>
        <w:tc>
          <w:tcPr>
            <w:tcW w:w="1028" w:type="dxa"/>
            <w:tcBorders>
              <w:top w:val="nil"/>
              <w:left w:val="single" w:sz="4" w:space="0" w:color="auto"/>
              <w:bottom w:val="single" w:sz="4" w:space="0" w:color="auto"/>
              <w:right w:val="single" w:sz="8" w:space="0" w:color="auto"/>
            </w:tcBorders>
            <w:shd w:val="clear" w:color="auto" w:fill="auto"/>
            <w:noWrap/>
            <w:vAlign w:val="bottom"/>
            <w:hideMark/>
          </w:tcPr>
          <w:p w14:paraId="15B25DB7"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267</w:t>
            </w:r>
          </w:p>
        </w:tc>
        <w:tc>
          <w:tcPr>
            <w:tcW w:w="1028" w:type="dxa"/>
            <w:tcBorders>
              <w:top w:val="nil"/>
              <w:left w:val="single" w:sz="4" w:space="0" w:color="auto"/>
              <w:bottom w:val="single" w:sz="4" w:space="0" w:color="auto"/>
              <w:right w:val="single" w:sz="8" w:space="0" w:color="auto"/>
            </w:tcBorders>
            <w:shd w:val="clear" w:color="auto" w:fill="auto"/>
            <w:noWrap/>
            <w:vAlign w:val="bottom"/>
            <w:hideMark/>
          </w:tcPr>
          <w:p w14:paraId="76C1EE7F"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306</w:t>
            </w:r>
          </w:p>
        </w:tc>
        <w:tc>
          <w:tcPr>
            <w:tcW w:w="1028" w:type="dxa"/>
            <w:tcBorders>
              <w:top w:val="nil"/>
              <w:left w:val="single" w:sz="4" w:space="0" w:color="auto"/>
              <w:bottom w:val="single" w:sz="4" w:space="0" w:color="auto"/>
              <w:right w:val="nil"/>
            </w:tcBorders>
            <w:shd w:val="clear" w:color="auto" w:fill="auto"/>
            <w:noWrap/>
            <w:vAlign w:val="bottom"/>
            <w:hideMark/>
          </w:tcPr>
          <w:p w14:paraId="08E7871C"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280</w:t>
            </w:r>
          </w:p>
        </w:tc>
        <w:tc>
          <w:tcPr>
            <w:tcW w:w="1028" w:type="dxa"/>
            <w:tcBorders>
              <w:top w:val="nil"/>
              <w:left w:val="single" w:sz="8" w:space="0" w:color="auto"/>
              <w:bottom w:val="single" w:sz="4" w:space="0" w:color="auto"/>
              <w:right w:val="single" w:sz="4" w:space="0" w:color="auto"/>
            </w:tcBorders>
            <w:shd w:val="clear" w:color="auto" w:fill="auto"/>
            <w:noWrap/>
            <w:vAlign w:val="bottom"/>
            <w:hideMark/>
          </w:tcPr>
          <w:p w14:paraId="3536F226"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294</w:t>
            </w:r>
          </w:p>
        </w:tc>
        <w:tc>
          <w:tcPr>
            <w:tcW w:w="1028" w:type="dxa"/>
            <w:tcBorders>
              <w:top w:val="nil"/>
              <w:left w:val="nil"/>
              <w:bottom w:val="single" w:sz="4" w:space="0" w:color="auto"/>
              <w:right w:val="single" w:sz="8" w:space="0" w:color="auto"/>
            </w:tcBorders>
            <w:shd w:val="clear" w:color="auto" w:fill="auto"/>
            <w:noWrap/>
            <w:vAlign w:val="bottom"/>
            <w:hideMark/>
          </w:tcPr>
          <w:p w14:paraId="17F45F65"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325</w:t>
            </w:r>
          </w:p>
        </w:tc>
      </w:tr>
      <w:tr w:rsidR="00CF7879" w:rsidRPr="00506EDA" w14:paraId="732F64FD" w14:textId="77777777" w:rsidTr="00CF7879">
        <w:trPr>
          <w:trHeight w:val="280"/>
        </w:trPr>
        <w:tc>
          <w:tcPr>
            <w:tcW w:w="2332" w:type="dxa"/>
            <w:tcBorders>
              <w:top w:val="nil"/>
              <w:left w:val="single" w:sz="8" w:space="0" w:color="auto"/>
              <w:bottom w:val="single" w:sz="4" w:space="0" w:color="auto"/>
              <w:right w:val="single" w:sz="8" w:space="0" w:color="auto"/>
            </w:tcBorders>
            <w:shd w:val="clear" w:color="auto" w:fill="auto"/>
            <w:noWrap/>
            <w:vAlign w:val="bottom"/>
            <w:hideMark/>
          </w:tcPr>
          <w:p w14:paraId="2F09E2E6"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Trial 4</w:t>
            </w:r>
          </w:p>
        </w:tc>
        <w:tc>
          <w:tcPr>
            <w:tcW w:w="1028" w:type="dxa"/>
            <w:tcBorders>
              <w:top w:val="nil"/>
              <w:left w:val="single" w:sz="4" w:space="0" w:color="auto"/>
              <w:bottom w:val="single" w:sz="4" w:space="0" w:color="auto"/>
              <w:right w:val="single" w:sz="8" w:space="0" w:color="auto"/>
            </w:tcBorders>
            <w:shd w:val="clear" w:color="auto" w:fill="auto"/>
            <w:noWrap/>
            <w:vAlign w:val="bottom"/>
            <w:hideMark/>
          </w:tcPr>
          <w:p w14:paraId="2952639A"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283</w:t>
            </w:r>
          </w:p>
        </w:tc>
        <w:tc>
          <w:tcPr>
            <w:tcW w:w="1028" w:type="dxa"/>
            <w:tcBorders>
              <w:top w:val="nil"/>
              <w:left w:val="single" w:sz="4" w:space="0" w:color="auto"/>
              <w:bottom w:val="single" w:sz="4" w:space="0" w:color="auto"/>
              <w:right w:val="single" w:sz="8" w:space="0" w:color="auto"/>
            </w:tcBorders>
            <w:shd w:val="clear" w:color="auto" w:fill="auto"/>
            <w:noWrap/>
            <w:vAlign w:val="bottom"/>
            <w:hideMark/>
          </w:tcPr>
          <w:p w14:paraId="58C3E0D0"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257</w:t>
            </w:r>
          </w:p>
        </w:tc>
        <w:tc>
          <w:tcPr>
            <w:tcW w:w="1028" w:type="dxa"/>
            <w:tcBorders>
              <w:top w:val="nil"/>
              <w:left w:val="single" w:sz="4" w:space="0" w:color="auto"/>
              <w:bottom w:val="single" w:sz="4" w:space="0" w:color="auto"/>
              <w:right w:val="single" w:sz="8" w:space="0" w:color="auto"/>
            </w:tcBorders>
            <w:shd w:val="clear" w:color="auto" w:fill="auto"/>
            <w:noWrap/>
            <w:vAlign w:val="bottom"/>
            <w:hideMark/>
          </w:tcPr>
          <w:p w14:paraId="6D946B8B"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279</w:t>
            </w:r>
          </w:p>
        </w:tc>
        <w:tc>
          <w:tcPr>
            <w:tcW w:w="1028" w:type="dxa"/>
            <w:tcBorders>
              <w:top w:val="nil"/>
              <w:left w:val="single" w:sz="4" w:space="0" w:color="auto"/>
              <w:bottom w:val="single" w:sz="4" w:space="0" w:color="auto"/>
              <w:right w:val="nil"/>
            </w:tcBorders>
            <w:shd w:val="clear" w:color="auto" w:fill="auto"/>
            <w:noWrap/>
            <w:vAlign w:val="bottom"/>
            <w:hideMark/>
          </w:tcPr>
          <w:p w14:paraId="71EEA77B"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283</w:t>
            </w:r>
          </w:p>
        </w:tc>
        <w:tc>
          <w:tcPr>
            <w:tcW w:w="1028" w:type="dxa"/>
            <w:tcBorders>
              <w:top w:val="nil"/>
              <w:left w:val="single" w:sz="8" w:space="0" w:color="auto"/>
              <w:bottom w:val="single" w:sz="4" w:space="0" w:color="auto"/>
              <w:right w:val="single" w:sz="4" w:space="0" w:color="auto"/>
            </w:tcBorders>
            <w:shd w:val="clear" w:color="auto" w:fill="auto"/>
            <w:noWrap/>
            <w:vAlign w:val="bottom"/>
            <w:hideMark/>
          </w:tcPr>
          <w:p w14:paraId="6B9C20C7"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298</w:t>
            </w:r>
          </w:p>
        </w:tc>
        <w:tc>
          <w:tcPr>
            <w:tcW w:w="1028" w:type="dxa"/>
            <w:tcBorders>
              <w:top w:val="nil"/>
              <w:left w:val="nil"/>
              <w:bottom w:val="single" w:sz="4" w:space="0" w:color="auto"/>
              <w:right w:val="single" w:sz="8" w:space="0" w:color="auto"/>
            </w:tcBorders>
            <w:shd w:val="clear" w:color="auto" w:fill="auto"/>
            <w:noWrap/>
            <w:vAlign w:val="bottom"/>
            <w:hideMark/>
          </w:tcPr>
          <w:p w14:paraId="5FA25F50"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315</w:t>
            </w:r>
          </w:p>
        </w:tc>
      </w:tr>
      <w:tr w:rsidR="00CF7879" w:rsidRPr="00506EDA" w14:paraId="6140D3FE" w14:textId="77777777" w:rsidTr="00CF7879">
        <w:trPr>
          <w:trHeight w:val="280"/>
        </w:trPr>
        <w:tc>
          <w:tcPr>
            <w:tcW w:w="2332" w:type="dxa"/>
            <w:tcBorders>
              <w:top w:val="nil"/>
              <w:left w:val="single" w:sz="8" w:space="0" w:color="auto"/>
              <w:bottom w:val="single" w:sz="4" w:space="0" w:color="auto"/>
              <w:right w:val="single" w:sz="8" w:space="0" w:color="auto"/>
            </w:tcBorders>
            <w:shd w:val="clear" w:color="auto" w:fill="auto"/>
            <w:noWrap/>
            <w:vAlign w:val="bottom"/>
            <w:hideMark/>
          </w:tcPr>
          <w:p w14:paraId="7C423172"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Trial 5</w:t>
            </w:r>
          </w:p>
        </w:tc>
        <w:tc>
          <w:tcPr>
            <w:tcW w:w="1028" w:type="dxa"/>
            <w:tcBorders>
              <w:top w:val="nil"/>
              <w:left w:val="single" w:sz="4" w:space="0" w:color="auto"/>
              <w:bottom w:val="single" w:sz="4" w:space="0" w:color="auto"/>
              <w:right w:val="single" w:sz="8" w:space="0" w:color="auto"/>
            </w:tcBorders>
            <w:shd w:val="clear" w:color="auto" w:fill="auto"/>
            <w:noWrap/>
            <w:vAlign w:val="bottom"/>
            <w:hideMark/>
          </w:tcPr>
          <w:p w14:paraId="126FE637"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291</w:t>
            </w:r>
          </w:p>
        </w:tc>
        <w:tc>
          <w:tcPr>
            <w:tcW w:w="1028" w:type="dxa"/>
            <w:tcBorders>
              <w:top w:val="nil"/>
              <w:left w:val="single" w:sz="4" w:space="0" w:color="auto"/>
              <w:bottom w:val="single" w:sz="4" w:space="0" w:color="auto"/>
              <w:right w:val="single" w:sz="8" w:space="0" w:color="auto"/>
            </w:tcBorders>
            <w:shd w:val="clear" w:color="auto" w:fill="auto"/>
            <w:noWrap/>
            <w:vAlign w:val="bottom"/>
            <w:hideMark/>
          </w:tcPr>
          <w:p w14:paraId="69DF92EF"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302</w:t>
            </w:r>
          </w:p>
        </w:tc>
        <w:tc>
          <w:tcPr>
            <w:tcW w:w="1028" w:type="dxa"/>
            <w:tcBorders>
              <w:top w:val="nil"/>
              <w:left w:val="single" w:sz="4" w:space="0" w:color="auto"/>
              <w:bottom w:val="single" w:sz="4" w:space="0" w:color="auto"/>
              <w:right w:val="single" w:sz="8" w:space="0" w:color="auto"/>
            </w:tcBorders>
            <w:shd w:val="clear" w:color="auto" w:fill="auto"/>
            <w:noWrap/>
            <w:vAlign w:val="bottom"/>
            <w:hideMark/>
          </w:tcPr>
          <w:p w14:paraId="4114DB8D"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285</w:t>
            </w:r>
          </w:p>
        </w:tc>
        <w:tc>
          <w:tcPr>
            <w:tcW w:w="1028" w:type="dxa"/>
            <w:tcBorders>
              <w:top w:val="nil"/>
              <w:left w:val="single" w:sz="4" w:space="0" w:color="auto"/>
              <w:bottom w:val="single" w:sz="4" w:space="0" w:color="auto"/>
              <w:right w:val="nil"/>
            </w:tcBorders>
            <w:shd w:val="clear" w:color="auto" w:fill="auto"/>
            <w:noWrap/>
            <w:vAlign w:val="bottom"/>
            <w:hideMark/>
          </w:tcPr>
          <w:p w14:paraId="58378C4F"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285</w:t>
            </w:r>
          </w:p>
        </w:tc>
        <w:tc>
          <w:tcPr>
            <w:tcW w:w="1028" w:type="dxa"/>
            <w:tcBorders>
              <w:top w:val="nil"/>
              <w:left w:val="single" w:sz="8" w:space="0" w:color="auto"/>
              <w:bottom w:val="single" w:sz="4" w:space="0" w:color="auto"/>
              <w:right w:val="single" w:sz="4" w:space="0" w:color="auto"/>
            </w:tcBorders>
            <w:shd w:val="clear" w:color="auto" w:fill="auto"/>
            <w:noWrap/>
            <w:vAlign w:val="bottom"/>
            <w:hideMark/>
          </w:tcPr>
          <w:p w14:paraId="660E959A"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296</w:t>
            </w:r>
          </w:p>
        </w:tc>
        <w:tc>
          <w:tcPr>
            <w:tcW w:w="1028" w:type="dxa"/>
            <w:tcBorders>
              <w:top w:val="nil"/>
              <w:left w:val="nil"/>
              <w:bottom w:val="single" w:sz="4" w:space="0" w:color="auto"/>
              <w:right w:val="single" w:sz="8" w:space="0" w:color="auto"/>
            </w:tcBorders>
            <w:shd w:val="clear" w:color="auto" w:fill="auto"/>
            <w:noWrap/>
            <w:vAlign w:val="bottom"/>
            <w:hideMark/>
          </w:tcPr>
          <w:p w14:paraId="588E2C28"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279</w:t>
            </w:r>
          </w:p>
        </w:tc>
      </w:tr>
      <w:tr w:rsidR="00CF7879" w:rsidRPr="00506EDA" w14:paraId="2736FF42" w14:textId="77777777" w:rsidTr="00CF7879">
        <w:trPr>
          <w:trHeight w:val="280"/>
        </w:trPr>
        <w:tc>
          <w:tcPr>
            <w:tcW w:w="2332" w:type="dxa"/>
            <w:tcBorders>
              <w:top w:val="nil"/>
              <w:left w:val="single" w:sz="8" w:space="0" w:color="auto"/>
              <w:bottom w:val="single" w:sz="4" w:space="0" w:color="auto"/>
              <w:right w:val="single" w:sz="8" w:space="0" w:color="auto"/>
            </w:tcBorders>
            <w:shd w:val="clear" w:color="auto" w:fill="auto"/>
            <w:noWrap/>
            <w:vAlign w:val="bottom"/>
            <w:hideMark/>
          </w:tcPr>
          <w:p w14:paraId="0F11B2D5"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Trial 6</w:t>
            </w:r>
          </w:p>
        </w:tc>
        <w:tc>
          <w:tcPr>
            <w:tcW w:w="1028" w:type="dxa"/>
            <w:tcBorders>
              <w:top w:val="nil"/>
              <w:left w:val="nil"/>
              <w:bottom w:val="nil"/>
              <w:right w:val="single" w:sz="8" w:space="0" w:color="auto"/>
            </w:tcBorders>
            <w:shd w:val="clear" w:color="auto" w:fill="auto"/>
            <w:noWrap/>
            <w:vAlign w:val="bottom"/>
            <w:hideMark/>
          </w:tcPr>
          <w:p w14:paraId="35065D03"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293</w:t>
            </w:r>
          </w:p>
        </w:tc>
        <w:tc>
          <w:tcPr>
            <w:tcW w:w="1028" w:type="dxa"/>
            <w:tcBorders>
              <w:top w:val="nil"/>
              <w:left w:val="nil"/>
              <w:bottom w:val="nil"/>
              <w:right w:val="single" w:sz="8" w:space="0" w:color="auto"/>
            </w:tcBorders>
            <w:shd w:val="clear" w:color="auto" w:fill="auto"/>
            <w:noWrap/>
            <w:vAlign w:val="bottom"/>
            <w:hideMark/>
          </w:tcPr>
          <w:p w14:paraId="502B0871"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275</w:t>
            </w:r>
          </w:p>
        </w:tc>
        <w:tc>
          <w:tcPr>
            <w:tcW w:w="1028" w:type="dxa"/>
            <w:tcBorders>
              <w:top w:val="nil"/>
              <w:left w:val="nil"/>
              <w:bottom w:val="nil"/>
              <w:right w:val="single" w:sz="8" w:space="0" w:color="auto"/>
            </w:tcBorders>
            <w:shd w:val="clear" w:color="auto" w:fill="auto"/>
            <w:noWrap/>
            <w:vAlign w:val="bottom"/>
            <w:hideMark/>
          </w:tcPr>
          <w:p w14:paraId="1DEFB46A"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246</w:t>
            </w:r>
          </w:p>
        </w:tc>
        <w:tc>
          <w:tcPr>
            <w:tcW w:w="1028" w:type="dxa"/>
            <w:tcBorders>
              <w:top w:val="nil"/>
              <w:left w:val="single" w:sz="4" w:space="0" w:color="auto"/>
              <w:bottom w:val="single" w:sz="4" w:space="0" w:color="auto"/>
              <w:right w:val="nil"/>
            </w:tcBorders>
            <w:shd w:val="clear" w:color="auto" w:fill="auto"/>
            <w:noWrap/>
            <w:vAlign w:val="bottom"/>
            <w:hideMark/>
          </w:tcPr>
          <w:p w14:paraId="0FE9066D"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275</w:t>
            </w:r>
          </w:p>
        </w:tc>
        <w:tc>
          <w:tcPr>
            <w:tcW w:w="1028" w:type="dxa"/>
            <w:tcBorders>
              <w:top w:val="nil"/>
              <w:left w:val="single" w:sz="8" w:space="0" w:color="auto"/>
              <w:bottom w:val="single" w:sz="4" w:space="0" w:color="auto"/>
              <w:right w:val="single" w:sz="4" w:space="0" w:color="auto"/>
            </w:tcBorders>
            <w:shd w:val="clear" w:color="auto" w:fill="auto"/>
            <w:noWrap/>
            <w:vAlign w:val="bottom"/>
            <w:hideMark/>
          </w:tcPr>
          <w:p w14:paraId="79A834BF"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345</w:t>
            </w:r>
          </w:p>
        </w:tc>
        <w:tc>
          <w:tcPr>
            <w:tcW w:w="1028" w:type="dxa"/>
            <w:tcBorders>
              <w:top w:val="nil"/>
              <w:left w:val="nil"/>
              <w:bottom w:val="single" w:sz="4" w:space="0" w:color="auto"/>
              <w:right w:val="single" w:sz="8" w:space="0" w:color="auto"/>
            </w:tcBorders>
            <w:shd w:val="clear" w:color="auto" w:fill="auto"/>
            <w:noWrap/>
            <w:vAlign w:val="bottom"/>
            <w:hideMark/>
          </w:tcPr>
          <w:p w14:paraId="44FC8995"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296</w:t>
            </w:r>
          </w:p>
        </w:tc>
      </w:tr>
      <w:tr w:rsidR="00CF7879" w:rsidRPr="00506EDA" w14:paraId="1056093D" w14:textId="77777777" w:rsidTr="00CF7879">
        <w:trPr>
          <w:trHeight w:val="280"/>
        </w:trPr>
        <w:tc>
          <w:tcPr>
            <w:tcW w:w="2332" w:type="dxa"/>
            <w:tcBorders>
              <w:top w:val="nil"/>
              <w:left w:val="single" w:sz="8" w:space="0" w:color="auto"/>
              <w:bottom w:val="single" w:sz="4" w:space="0" w:color="auto"/>
              <w:right w:val="single" w:sz="8" w:space="0" w:color="auto"/>
            </w:tcBorders>
            <w:shd w:val="clear" w:color="auto" w:fill="auto"/>
            <w:noWrap/>
            <w:vAlign w:val="bottom"/>
            <w:hideMark/>
          </w:tcPr>
          <w:p w14:paraId="03EB508F"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Trial 7</w:t>
            </w:r>
          </w:p>
        </w:tc>
        <w:tc>
          <w:tcPr>
            <w:tcW w:w="1028"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757E3FA9"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280</w:t>
            </w:r>
          </w:p>
        </w:tc>
        <w:tc>
          <w:tcPr>
            <w:tcW w:w="1028"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075D1BB4"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229</w:t>
            </w:r>
          </w:p>
        </w:tc>
        <w:tc>
          <w:tcPr>
            <w:tcW w:w="1028"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19FC6BAF"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300</w:t>
            </w:r>
          </w:p>
        </w:tc>
        <w:tc>
          <w:tcPr>
            <w:tcW w:w="1028" w:type="dxa"/>
            <w:tcBorders>
              <w:top w:val="nil"/>
              <w:left w:val="single" w:sz="4" w:space="0" w:color="auto"/>
              <w:bottom w:val="single" w:sz="4" w:space="0" w:color="auto"/>
              <w:right w:val="nil"/>
            </w:tcBorders>
            <w:shd w:val="clear" w:color="auto" w:fill="auto"/>
            <w:noWrap/>
            <w:vAlign w:val="bottom"/>
            <w:hideMark/>
          </w:tcPr>
          <w:p w14:paraId="03BBE142"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279</w:t>
            </w:r>
          </w:p>
        </w:tc>
        <w:tc>
          <w:tcPr>
            <w:tcW w:w="1028" w:type="dxa"/>
            <w:tcBorders>
              <w:top w:val="nil"/>
              <w:left w:val="single" w:sz="8" w:space="0" w:color="auto"/>
              <w:bottom w:val="single" w:sz="4" w:space="0" w:color="auto"/>
              <w:right w:val="single" w:sz="4" w:space="0" w:color="auto"/>
            </w:tcBorders>
            <w:shd w:val="clear" w:color="auto" w:fill="auto"/>
            <w:noWrap/>
            <w:vAlign w:val="bottom"/>
            <w:hideMark/>
          </w:tcPr>
          <w:p w14:paraId="59BD5BCB"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292</w:t>
            </w:r>
          </w:p>
        </w:tc>
        <w:tc>
          <w:tcPr>
            <w:tcW w:w="1028" w:type="dxa"/>
            <w:tcBorders>
              <w:top w:val="nil"/>
              <w:left w:val="nil"/>
              <w:bottom w:val="single" w:sz="4" w:space="0" w:color="auto"/>
              <w:right w:val="single" w:sz="8" w:space="0" w:color="auto"/>
            </w:tcBorders>
            <w:shd w:val="clear" w:color="auto" w:fill="auto"/>
            <w:noWrap/>
            <w:vAlign w:val="bottom"/>
            <w:hideMark/>
          </w:tcPr>
          <w:p w14:paraId="50776B23"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309</w:t>
            </w:r>
          </w:p>
        </w:tc>
      </w:tr>
      <w:tr w:rsidR="00CF7879" w:rsidRPr="00506EDA" w14:paraId="74FD1D03" w14:textId="77777777" w:rsidTr="00CF7879">
        <w:trPr>
          <w:trHeight w:val="280"/>
        </w:trPr>
        <w:tc>
          <w:tcPr>
            <w:tcW w:w="2332" w:type="dxa"/>
            <w:tcBorders>
              <w:top w:val="nil"/>
              <w:left w:val="single" w:sz="8" w:space="0" w:color="auto"/>
              <w:bottom w:val="single" w:sz="4" w:space="0" w:color="auto"/>
              <w:right w:val="single" w:sz="8" w:space="0" w:color="auto"/>
            </w:tcBorders>
            <w:shd w:val="clear" w:color="auto" w:fill="auto"/>
            <w:noWrap/>
            <w:vAlign w:val="bottom"/>
            <w:hideMark/>
          </w:tcPr>
          <w:p w14:paraId="4FAD35BC"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Trial 8</w:t>
            </w:r>
          </w:p>
        </w:tc>
        <w:tc>
          <w:tcPr>
            <w:tcW w:w="1028" w:type="dxa"/>
            <w:tcBorders>
              <w:top w:val="nil"/>
              <w:left w:val="single" w:sz="4" w:space="0" w:color="auto"/>
              <w:bottom w:val="single" w:sz="4" w:space="0" w:color="auto"/>
              <w:right w:val="single" w:sz="8" w:space="0" w:color="auto"/>
            </w:tcBorders>
            <w:shd w:val="clear" w:color="auto" w:fill="auto"/>
            <w:noWrap/>
            <w:vAlign w:val="bottom"/>
            <w:hideMark/>
          </w:tcPr>
          <w:p w14:paraId="42F35F90"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301</w:t>
            </w:r>
          </w:p>
        </w:tc>
        <w:tc>
          <w:tcPr>
            <w:tcW w:w="1028" w:type="dxa"/>
            <w:tcBorders>
              <w:top w:val="nil"/>
              <w:left w:val="single" w:sz="4" w:space="0" w:color="auto"/>
              <w:bottom w:val="single" w:sz="4" w:space="0" w:color="auto"/>
              <w:right w:val="single" w:sz="8" w:space="0" w:color="auto"/>
            </w:tcBorders>
            <w:shd w:val="clear" w:color="auto" w:fill="auto"/>
            <w:noWrap/>
            <w:vAlign w:val="bottom"/>
            <w:hideMark/>
          </w:tcPr>
          <w:p w14:paraId="0DA5F13B"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250</w:t>
            </w:r>
          </w:p>
        </w:tc>
        <w:tc>
          <w:tcPr>
            <w:tcW w:w="1028" w:type="dxa"/>
            <w:tcBorders>
              <w:top w:val="nil"/>
              <w:left w:val="single" w:sz="4" w:space="0" w:color="auto"/>
              <w:bottom w:val="single" w:sz="4" w:space="0" w:color="auto"/>
              <w:right w:val="single" w:sz="8" w:space="0" w:color="auto"/>
            </w:tcBorders>
            <w:shd w:val="clear" w:color="auto" w:fill="auto"/>
            <w:noWrap/>
            <w:vAlign w:val="bottom"/>
            <w:hideMark/>
          </w:tcPr>
          <w:p w14:paraId="322416B6"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377</w:t>
            </w:r>
          </w:p>
        </w:tc>
        <w:tc>
          <w:tcPr>
            <w:tcW w:w="1028" w:type="dxa"/>
            <w:tcBorders>
              <w:top w:val="nil"/>
              <w:left w:val="single" w:sz="4" w:space="0" w:color="auto"/>
              <w:bottom w:val="single" w:sz="4" w:space="0" w:color="auto"/>
              <w:right w:val="nil"/>
            </w:tcBorders>
            <w:shd w:val="clear" w:color="auto" w:fill="auto"/>
            <w:noWrap/>
            <w:vAlign w:val="bottom"/>
            <w:hideMark/>
          </w:tcPr>
          <w:p w14:paraId="2D881963"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281</w:t>
            </w:r>
          </w:p>
        </w:tc>
        <w:tc>
          <w:tcPr>
            <w:tcW w:w="1028" w:type="dxa"/>
            <w:tcBorders>
              <w:top w:val="nil"/>
              <w:left w:val="single" w:sz="8" w:space="0" w:color="auto"/>
              <w:bottom w:val="single" w:sz="4" w:space="0" w:color="auto"/>
              <w:right w:val="single" w:sz="4" w:space="0" w:color="auto"/>
            </w:tcBorders>
            <w:shd w:val="clear" w:color="auto" w:fill="auto"/>
            <w:noWrap/>
            <w:vAlign w:val="bottom"/>
            <w:hideMark/>
          </w:tcPr>
          <w:p w14:paraId="5942B990"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299</w:t>
            </w:r>
          </w:p>
        </w:tc>
        <w:tc>
          <w:tcPr>
            <w:tcW w:w="1028" w:type="dxa"/>
            <w:tcBorders>
              <w:top w:val="nil"/>
              <w:left w:val="nil"/>
              <w:bottom w:val="single" w:sz="4" w:space="0" w:color="auto"/>
              <w:right w:val="single" w:sz="8" w:space="0" w:color="auto"/>
            </w:tcBorders>
            <w:shd w:val="clear" w:color="auto" w:fill="auto"/>
            <w:noWrap/>
            <w:vAlign w:val="bottom"/>
            <w:hideMark/>
          </w:tcPr>
          <w:p w14:paraId="6FD5B7E7"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310</w:t>
            </w:r>
          </w:p>
        </w:tc>
      </w:tr>
      <w:tr w:rsidR="00CF7879" w:rsidRPr="00506EDA" w14:paraId="4433D37C" w14:textId="77777777" w:rsidTr="00CF7879">
        <w:trPr>
          <w:trHeight w:val="280"/>
        </w:trPr>
        <w:tc>
          <w:tcPr>
            <w:tcW w:w="2332" w:type="dxa"/>
            <w:tcBorders>
              <w:top w:val="nil"/>
              <w:left w:val="single" w:sz="8" w:space="0" w:color="auto"/>
              <w:bottom w:val="single" w:sz="4" w:space="0" w:color="auto"/>
              <w:right w:val="single" w:sz="8" w:space="0" w:color="auto"/>
            </w:tcBorders>
            <w:shd w:val="clear" w:color="auto" w:fill="auto"/>
            <w:noWrap/>
            <w:vAlign w:val="bottom"/>
            <w:hideMark/>
          </w:tcPr>
          <w:p w14:paraId="2D4F0549"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Trial 9</w:t>
            </w:r>
          </w:p>
        </w:tc>
        <w:tc>
          <w:tcPr>
            <w:tcW w:w="1028" w:type="dxa"/>
            <w:tcBorders>
              <w:top w:val="nil"/>
              <w:left w:val="single" w:sz="4" w:space="0" w:color="auto"/>
              <w:bottom w:val="single" w:sz="4" w:space="0" w:color="auto"/>
              <w:right w:val="single" w:sz="8" w:space="0" w:color="auto"/>
            </w:tcBorders>
            <w:shd w:val="clear" w:color="auto" w:fill="auto"/>
            <w:noWrap/>
            <w:vAlign w:val="bottom"/>
            <w:hideMark/>
          </w:tcPr>
          <w:p w14:paraId="4B8A8B79"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287</w:t>
            </w:r>
          </w:p>
        </w:tc>
        <w:tc>
          <w:tcPr>
            <w:tcW w:w="1028" w:type="dxa"/>
            <w:tcBorders>
              <w:top w:val="nil"/>
              <w:left w:val="single" w:sz="4" w:space="0" w:color="auto"/>
              <w:bottom w:val="single" w:sz="4" w:space="0" w:color="auto"/>
              <w:right w:val="single" w:sz="8" w:space="0" w:color="auto"/>
            </w:tcBorders>
            <w:shd w:val="clear" w:color="auto" w:fill="auto"/>
            <w:noWrap/>
            <w:vAlign w:val="bottom"/>
            <w:hideMark/>
          </w:tcPr>
          <w:p w14:paraId="1D158583"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271</w:t>
            </w:r>
          </w:p>
        </w:tc>
        <w:tc>
          <w:tcPr>
            <w:tcW w:w="1028" w:type="dxa"/>
            <w:tcBorders>
              <w:top w:val="nil"/>
              <w:left w:val="single" w:sz="4" w:space="0" w:color="auto"/>
              <w:bottom w:val="single" w:sz="4" w:space="0" w:color="auto"/>
              <w:right w:val="single" w:sz="8" w:space="0" w:color="auto"/>
            </w:tcBorders>
            <w:shd w:val="clear" w:color="auto" w:fill="auto"/>
            <w:noWrap/>
            <w:vAlign w:val="bottom"/>
            <w:hideMark/>
          </w:tcPr>
          <w:p w14:paraId="5DAFC349"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268</w:t>
            </w:r>
          </w:p>
        </w:tc>
        <w:tc>
          <w:tcPr>
            <w:tcW w:w="1028" w:type="dxa"/>
            <w:tcBorders>
              <w:top w:val="nil"/>
              <w:left w:val="single" w:sz="4" w:space="0" w:color="auto"/>
              <w:bottom w:val="single" w:sz="4" w:space="0" w:color="auto"/>
              <w:right w:val="nil"/>
            </w:tcBorders>
            <w:shd w:val="clear" w:color="auto" w:fill="auto"/>
            <w:noWrap/>
            <w:vAlign w:val="bottom"/>
            <w:hideMark/>
          </w:tcPr>
          <w:p w14:paraId="3AE3B969"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258</w:t>
            </w:r>
          </w:p>
        </w:tc>
        <w:tc>
          <w:tcPr>
            <w:tcW w:w="1028" w:type="dxa"/>
            <w:tcBorders>
              <w:top w:val="nil"/>
              <w:left w:val="single" w:sz="8" w:space="0" w:color="auto"/>
              <w:bottom w:val="single" w:sz="4" w:space="0" w:color="auto"/>
              <w:right w:val="single" w:sz="4" w:space="0" w:color="auto"/>
            </w:tcBorders>
            <w:shd w:val="clear" w:color="auto" w:fill="auto"/>
            <w:noWrap/>
            <w:vAlign w:val="bottom"/>
            <w:hideMark/>
          </w:tcPr>
          <w:p w14:paraId="4D4CCE94"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298</w:t>
            </w:r>
          </w:p>
        </w:tc>
        <w:tc>
          <w:tcPr>
            <w:tcW w:w="1028" w:type="dxa"/>
            <w:tcBorders>
              <w:top w:val="nil"/>
              <w:left w:val="nil"/>
              <w:bottom w:val="single" w:sz="4" w:space="0" w:color="auto"/>
              <w:right w:val="single" w:sz="8" w:space="0" w:color="auto"/>
            </w:tcBorders>
            <w:shd w:val="clear" w:color="auto" w:fill="auto"/>
            <w:noWrap/>
            <w:vAlign w:val="bottom"/>
            <w:hideMark/>
          </w:tcPr>
          <w:p w14:paraId="169DF104"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274</w:t>
            </w:r>
          </w:p>
        </w:tc>
      </w:tr>
      <w:tr w:rsidR="00CF7879" w:rsidRPr="00506EDA" w14:paraId="791070A3" w14:textId="77777777" w:rsidTr="00CF7879">
        <w:trPr>
          <w:trHeight w:val="300"/>
        </w:trPr>
        <w:tc>
          <w:tcPr>
            <w:tcW w:w="2332" w:type="dxa"/>
            <w:tcBorders>
              <w:top w:val="nil"/>
              <w:left w:val="single" w:sz="8" w:space="0" w:color="auto"/>
              <w:bottom w:val="single" w:sz="8" w:space="0" w:color="auto"/>
              <w:right w:val="single" w:sz="8" w:space="0" w:color="auto"/>
            </w:tcBorders>
            <w:shd w:val="clear" w:color="auto" w:fill="auto"/>
            <w:noWrap/>
            <w:vAlign w:val="bottom"/>
            <w:hideMark/>
          </w:tcPr>
          <w:p w14:paraId="13451C42"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Trial 10</w:t>
            </w:r>
          </w:p>
        </w:tc>
        <w:tc>
          <w:tcPr>
            <w:tcW w:w="1028" w:type="dxa"/>
            <w:tcBorders>
              <w:top w:val="nil"/>
              <w:left w:val="single" w:sz="4" w:space="0" w:color="auto"/>
              <w:bottom w:val="nil"/>
              <w:right w:val="single" w:sz="8" w:space="0" w:color="auto"/>
            </w:tcBorders>
            <w:shd w:val="clear" w:color="auto" w:fill="auto"/>
            <w:noWrap/>
            <w:vAlign w:val="bottom"/>
            <w:hideMark/>
          </w:tcPr>
          <w:p w14:paraId="5D59CC24"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319</w:t>
            </w:r>
          </w:p>
        </w:tc>
        <w:tc>
          <w:tcPr>
            <w:tcW w:w="1028" w:type="dxa"/>
            <w:tcBorders>
              <w:top w:val="nil"/>
              <w:left w:val="single" w:sz="4" w:space="0" w:color="auto"/>
              <w:bottom w:val="nil"/>
              <w:right w:val="single" w:sz="8" w:space="0" w:color="auto"/>
            </w:tcBorders>
            <w:shd w:val="clear" w:color="auto" w:fill="auto"/>
            <w:noWrap/>
            <w:vAlign w:val="bottom"/>
            <w:hideMark/>
          </w:tcPr>
          <w:p w14:paraId="58F97BCF"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238</w:t>
            </w:r>
          </w:p>
        </w:tc>
        <w:tc>
          <w:tcPr>
            <w:tcW w:w="1028" w:type="dxa"/>
            <w:tcBorders>
              <w:top w:val="nil"/>
              <w:left w:val="single" w:sz="4" w:space="0" w:color="auto"/>
              <w:bottom w:val="nil"/>
              <w:right w:val="single" w:sz="8" w:space="0" w:color="auto"/>
            </w:tcBorders>
            <w:shd w:val="clear" w:color="auto" w:fill="auto"/>
            <w:noWrap/>
            <w:vAlign w:val="bottom"/>
            <w:hideMark/>
          </w:tcPr>
          <w:p w14:paraId="760FA244"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294</w:t>
            </w:r>
          </w:p>
        </w:tc>
        <w:tc>
          <w:tcPr>
            <w:tcW w:w="1028" w:type="dxa"/>
            <w:tcBorders>
              <w:top w:val="nil"/>
              <w:left w:val="single" w:sz="4" w:space="0" w:color="auto"/>
              <w:bottom w:val="nil"/>
              <w:right w:val="nil"/>
            </w:tcBorders>
            <w:shd w:val="clear" w:color="auto" w:fill="auto"/>
            <w:noWrap/>
            <w:vAlign w:val="bottom"/>
            <w:hideMark/>
          </w:tcPr>
          <w:p w14:paraId="50D10463"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243</w:t>
            </w:r>
          </w:p>
        </w:tc>
        <w:tc>
          <w:tcPr>
            <w:tcW w:w="1028" w:type="dxa"/>
            <w:tcBorders>
              <w:top w:val="nil"/>
              <w:left w:val="single" w:sz="8" w:space="0" w:color="auto"/>
              <w:bottom w:val="nil"/>
              <w:right w:val="single" w:sz="4" w:space="0" w:color="auto"/>
            </w:tcBorders>
            <w:shd w:val="clear" w:color="auto" w:fill="auto"/>
            <w:noWrap/>
            <w:vAlign w:val="bottom"/>
            <w:hideMark/>
          </w:tcPr>
          <w:p w14:paraId="7DA22333"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268</w:t>
            </w:r>
          </w:p>
        </w:tc>
        <w:tc>
          <w:tcPr>
            <w:tcW w:w="1028" w:type="dxa"/>
            <w:tcBorders>
              <w:top w:val="nil"/>
              <w:left w:val="nil"/>
              <w:bottom w:val="nil"/>
              <w:right w:val="single" w:sz="8" w:space="0" w:color="auto"/>
            </w:tcBorders>
            <w:shd w:val="clear" w:color="auto" w:fill="auto"/>
            <w:noWrap/>
            <w:vAlign w:val="bottom"/>
            <w:hideMark/>
          </w:tcPr>
          <w:p w14:paraId="502D688B"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301</w:t>
            </w:r>
          </w:p>
        </w:tc>
      </w:tr>
      <w:tr w:rsidR="00CF7879" w:rsidRPr="00506EDA" w14:paraId="3F70D466" w14:textId="77777777" w:rsidTr="00CF7879">
        <w:trPr>
          <w:trHeight w:val="300"/>
        </w:trPr>
        <w:tc>
          <w:tcPr>
            <w:tcW w:w="2332" w:type="dxa"/>
            <w:tcBorders>
              <w:top w:val="nil"/>
              <w:left w:val="single" w:sz="8" w:space="0" w:color="auto"/>
              <w:bottom w:val="single" w:sz="8" w:space="0" w:color="auto"/>
              <w:right w:val="single" w:sz="8" w:space="0" w:color="auto"/>
            </w:tcBorders>
            <w:shd w:val="clear" w:color="auto" w:fill="auto"/>
            <w:noWrap/>
            <w:vAlign w:val="bottom"/>
            <w:hideMark/>
          </w:tcPr>
          <w:p w14:paraId="06BE1CBF"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Average:</w:t>
            </w:r>
          </w:p>
        </w:tc>
        <w:tc>
          <w:tcPr>
            <w:tcW w:w="1028" w:type="dxa"/>
            <w:tcBorders>
              <w:top w:val="single" w:sz="8" w:space="0" w:color="auto"/>
              <w:left w:val="nil"/>
              <w:bottom w:val="single" w:sz="8" w:space="0" w:color="auto"/>
              <w:right w:val="single" w:sz="4" w:space="0" w:color="auto"/>
            </w:tcBorders>
            <w:shd w:val="clear" w:color="auto" w:fill="auto"/>
            <w:noWrap/>
            <w:vAlign w:val="bottom"/>
            <w:hideMark/>
          </w:tcPr>
          <w:p w14:paraId="466184DB"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284.9</w:t>
            </w:r>
          </w:p>
        </w:tc>
        <w:tc>
          <w:tcPr>
            <w:tcW w:w="1028" w:type="dxa"/>
            <w:tcBorders>
              <w:top w:val="single" w:sz="8" w:space="0" w:color="auto"/>
              <w:left w:val="nil"/>
              <w:bottom w:val="single" w:sz="8" w:space="0" w:color="auto"/>
              <w:right w:val="single" w:sz="8" w:space="0" w:color="auto"/>
            </w:tcBorders>
            <w:shd w:val="clear" w:color="auto" w:fill="auto"/>
            <w:noWrap/>
            <w:vAlign w:val="bottom"/>
            <w:hideMark/>
          </w:tcPr>
          <w:p w14:paraId="2632AB9D"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265.1</w:t>
            </w:r>
          </w:p>
        </w:tc>
        <w:tc>
          <w:tcPr>
            <w:tcW w:w="1028" w:type="dxa"/>
            <w:tcBorders>
              <w:top w:val="single" w:sz="8" w:space="0" w:color="auto"/>
              <w:left w:val="nil"/>
              <w:bottom w:val="single" w:sz="8" w:space="0" w:color="auto"/>
              <w:right w:val="single" w:sz="4" w:space="0" w:color="auto"/>
            </w:tcBorders>
            <w:shd w:val="clear" w:color="auto" w:fill="auto"/>
            <w:noWrap/>
            <w:vAlign w:val="bottom"/>
            <w:hideMark/>
          </w:tcPr>
          <w:p w14:paraId="00EE68A7"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294.1</w:t>
            </w:r>
          </w:p>
        </w:tc>
        <w:tc>
          <w:tcPr>
            <w:tcW w:w="1028" w:type="dxa"/>
            <w:tcBorders>
              <w:top w:val="single" w:sz="8" w:space="0" w:color="auto"/>
              <w:left w:val="nil"/>
              <w:bottom w:val="single" w:sz="8" w:space="0" w:color="auto"/>
              <w:right w:val="nil"/>
            </w:tcBorders>
            <w:shd w:val="clear" w:color="auto" w:fill="auto"/>
            <w:noWrap/>
            <w:vAlign w:val="bottom"/>
            <w:hideMark/>
          </w:tcPr>
          <w:p w14:paraId="55316E23"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280.2</w:t>
            </w:r>
          </w:p>
        </w:tc>
        <w:tc>
          <w:tcPr>
            <w:tcW w:w="1028"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645B19A4"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297.6</w:t>
            </w:r>
          </w:p>
        </w:tc>
        <w:tc>
          <w:tcPr>
            <w:tcW w:w="1028" w:type="dxa"/>
            <w:tcBorders>
              <w:top w:val="single" w:sz="8" w:space="0" w:color="auto"/>
              <w:left w:val="nil"/>
              <w:bottom w:val="single" w:sz="8" w:space="0" w:color="auto"/>
              <w:right w:val="single" w:sz="8" w:space="0" w:color="auto"/>
            </w:tcBorders>
            <w:shd w:val="clear" w:color="auto" w:fill="auto"/>
            <w:noWrap/>
            <w:vAlign w:val="bottom"/>
            <w:hideMark/>
          </w:tcPr>
          <w:p w14:paraId="15F3A796" w14:textId="77777777" w:rsidR="00CF7879" w:rsidRPr="00506EDA" w:rsidRDefault="00CF7879" w:rsidP="00506EDA">
            <w:pPr>
              <w:suppressAutoHyphens w:val="0"/>
              <w:jc w:val="center"/>
              <w:rPr>
                <w:noProof w:val="0"/>
                <w:color w:val="000000"/>
                <w:sz w:val="24"/>
                <w:szCs w:val="24"/>
              </w:rPr>
            </w:pPr>
            <w:r w:rsidRPr="00506EDA">
              <w:rPr>
                <w:noProof w:val="0"/>
                <w:color w:val="000000"/>
                <w:sz w:val="24"/>
                <w:szCs w:val="24"/>
              </w:rPr>
              <w:t>304.4</w:t>
            </w:r>
          </w:p>
        </w:tc>
      </w:tr>
    </w:tbl>
    <w:p w14:paraId="5232D64C" w14:textId="77777777" w:rsidR="00CF7879" w:rsidRPr="00506EDA" w:rsidRDefault="00CF7879" w:rsidP="00CF7879">
      <w:pPr>
        <w:jc w:val="center"/>
        <w:rPr>
          <w:sz w:val="24"/>
          <w:szCs w:val="24"/>
        </w:rPr>
      </w:pPr>
    </w:p>
    <w:p w14:paraId="4B185776" w14:textId="77777777" w:rsidR="00CF7879" w:rsidRPr="00506EDA" w:rsidRDefault="00CF7879" w:rsidP="00CF7879">
      <w:pPr>
        <w:jc w:val="center"/>
        <w:rPr>
          <w:sz w:val="24"/>
          <w:szCs w:val="24"/>
        </w:rPr>
      </w:pPr>
    </w:p>
    <w:p w14:paraId="564DADD7" w14:textId="4B0BBD93" w:rsidR="00CF7879" w:rsidRPr="00506EDA" w:rsidRDefault="00CF7879" w:rsidP="00CF7879">
      <w:pPr>
        <w:jc w:val="center"/>
        <w:rPr>
          <w:sz w:val="24"/>
          <w:szCs w:val="24"/>
        </w:rPr>
      </w:pPr>
      <w:r w:rsidRPr="00506EDA">
        <w:rPr>
          <w:sz w:val="24"/>
          <w:szCs w:val="24"/>
        </w:rPr>
        <w:t>Figure 2 – UDP Direct and Relayed Echo simulation results</w:t>
      </w:r>
    </w:p>
    <w:p w14:paraId="7FE02DE5" w14:textId="77777777" w:rsidR="00CF7879" w:rsidRPr="00506EDA" w:rsidRDefault="00CF7879" w:rsidP="00CF7879">
      <w:pPr>
        <w:jc w:val="center"/>
        <w:rPr>
          <w:sz w:val="24"/>
          <w:szCs w:val="24"/>
        </w:rPr>
      </w:pPr>
    </w:p>
    <w:p w14:paraId="66911BA7" w14:textId="681C1C13" w:rsidR="00CF7879" w:rsidRPr="00506EDA" w:rsidRDefault="00CF7879" w:rsidP="00CF7879">
      <w:pPr>
        <w:rPr>
          <w:sz w:val="24"/>
          <w:szCs w:val="24"/>
        </w:rPr>
      </w:pPr>
      <w:r w:rsidRPr="00506EDA">
        <w:rPr>
          <w:sz w:val="24"/>
          <w:szCs w:val="24"/>
        </w:rPr>
        <w:tab/>
      </w:r>
    </w:p>
    <w:p w14:paraId="67DEC443" w14:textId="03836183" w:rsidR="00CF7879" w:rsidRDefault="00CF7879" w:rsidP="00506EDA">
      <w:pPr>
        <w:spacing w:line="480" w:lineRule="auto"/>
        <w:rPr>
          <w:noProof w:val="0"/>
          <w:sz w:val="24"/>
          <w:szCs w:val="24"/>
        </w:rPr>
      </w:pPr>
      <w:r w:rsidRPr="00506EDA">
        <w:rPr>
          <w:sz w:val="24"/>
          <w:szCs w:val="24"/>
        </w:rPr>
        <w:tab/>
      </w:r>
      <w:r w:rsidR="00506EDA" w:rsidRPr="00506EDA">
        <w:rPr>
          <w:sz w:val="24"/>
          <w:szCs w:val="24"/>
        </w:rPr>
        <w:t xml:space="preserve">After analysis of the </w:t>
      </w:r>
      <w:r w:rsidR="00506EDA" w:rsidRPr="00506EDA">
        <w:rPr>
          <w:noProof w:val="0"/>
          <w:sz w:val="24"/>
          <w:szCs w:val="24"/>
        </w:rPr>
        <w:t>collected data, we came to the conclus</w:t>
      </w:r>
      <w:r w:rsidR="009378CE">
        <w:rPr>
          <w:noProof w:val="0"/>
          <w:sz w:val="24"/>
          <w:szCs w:val="24"/>
        </w:rPr>
        <w:t>ion that UDP is faster than TCP in the relayed echo, as</w:t>
      </w:r>
      <w:r w:rsidR="009378CE" w:rsidRPr="00506EDA">
        <w:rPr>
          <w:noProof w:val="0"/>
          <w:sz w:val="24"/>
          <w:szCs w:val="24"/>
        </w:rPr>
        <w:t xml:space="preserve"> expected. </w:t>
      </w:r>
      <w:r w:rsidR="00506EDA" w:rsidRPr="00506EDA">
        <w:rPr>
          <w:noProof w:val="0"/>
          <w:sz w:val="24"/>
          <w:szCs w:val="24"/>
        </w:rPr>
        <w:t xml:space="preserve"> </w:t>
      </w:r>
      <w:r w:rsidR="009378CE">
        <w:rPr>
          <w:noProof w:val="0"/>
          <w:sz w:val="24"/>
          <w:szCs w:val="24"/>
        </w:rPr>
        <w:t xml:space="preserve">However, the TCP direct echo application had slightly faster successful transmissions than the UDP application. It’s not surprising that UDP is faster in sending packets to multiple destinations (as is the case in the delayed echo), as there is no error checking and thus faster transmission times. However, in the case of a single reception and transmission, as is the case of the direct echo, the two protocols </w:t>
      </w:r>
      <w:r w:rsidR="00806F01">
        <w:rPr>
          <w:noProof w:val="0"/>
          <w:sz w:val="24"/>
          <w:szCs w:val="24"/>
        </w:rPr>
        <w:t xml:space="preserve">have an insignificant difference in time. In reality, sending a single packet between a single server and client rarely happens. </w:t>
      </w:r>
    </w:p>
    <w:p w14:paraId="7C347542" w14:textId="799EF02E" w:rsidR="00806F01" w:rsidRDefault="00806F01" w:rsidP="00506EDA">
      <w:pPr>
        <w:spacing w:line="480" w:lineRule="auto"/>
        <w:rPr>
          <w:noProof w:val="0"/>
          <w:sz w:val="24"/>
          <w:szCs w:val="24"/>
        </w:rPr>
      </w:pPr>
      <w:r>
        <w:rPr>
          <w:noProof w:val="0"/>
          <w:sz w:val="24"/>
          <w:szCs w:val="24"/>
        </w:rPr>
        <w:tab/>
        <w:t>Ping, however, is a software utility that measures the round-trip time for transmissions from a single client and server. Ping uses ICMP to transmit data, which while similar to UDP in that it doesn’t have acknowledgements, isn’t TCP or UDP. The Ping times were compared to both TCP and UDP direct echo tests, which isn’t surprising. s</w:t>
      </w:r>
      <w:bookmarkStart w:id="0" w:name="_GoBack"/>
      <w:bookmarkEnd w:id="0"/>
    </w:p>
    <w:p w14:paraId="4A199A7E" w14:textId="77777777" w:rsidR="009378CE" w:rsidRDefault="009378CE" w:rsidP="00506EDA">
      <w:pPr>
        <w:spacing w:line="480" w:lineRule="auto"/>
        <w:rPr>
          <w:noProof w:val="0"/>
          <w:sz w:val="24"/>
          <w:szCs w:val="24"/>
        </w:rPr>
      </w:pPr>
    </w:p>
    <w:sectPr w:rsidR="009378CE" w:rsidSect="002A2171">
      <w:headerReference w:type="default" r:id="rId8"/>
      <w:footerReference w:type="even" r:id="rId9"/>
      <w:footerReference w:type="defaul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01701F" w14:textId="77777777" w:rsidR="009378CE" w:rsidRDefault="009378CE" w:rsidP="00D23AC8">
      <w:r>
        <w:separator/>
      </w:r>
    </w:p>
  </w:endnote>
  <w:endnote w:type="continuationSeparator" w:id="0">
    <w:p w14:paraId="128D2759" w14:textId="77777777" w:rsidR="009378CE" w:rsidRDefault="009378CE" w:rsidP="00D23A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DA6212" w14:textId="77777777" w:rsidR="009378CE" w:rsidRDefault="009378CE" w:rsidP="002A217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0C280F8" w14:textId="77777777" w:rsidR="009378CE" w:rsidRDefault="009378C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C3EB9F" w14:textId="77777777" w:rsidR="009378CE" w:rsidRDefault="009378CE" w:rsidP="002A217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06F01">
      <w:rPr>
        <w:rStyle w:val="PageNumber"/>
      </w:rPr>
      <w:t>7</w:t>
    </w:r>
    <w:r>
      <w:rPr>
        <w:rStyle w:val="PageNumber"/>
      </w:rPr>
      <w:fldChar w:fldCharType="end"/>
    </w:r>
  </w:p>
  <w:p w14:paraId="4ACB9FF2" w14:textId="77777777" w:rsidR="009378CE" w:rsidRDefault="009378C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024036" w14:textId="77777777" w:rsidR="009378CE" w:rsidRDefault="009378CE" w:rsidP="00D23AC8">
      <w:r>
        <w:separator/>
      </w:r>
    </w:p>
  </w:footnote>
  <w:footnote w:type="continuationSeparator" w:id="0">
    <w:p w14:paraId="157F40FD" w14:textId="77777777" w:rsidR="009378CE" w:rsidRDefault="009378CE" w:rsidP="00D23AC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1CA949" w14:textId="77777777" w:rsidR="009378CE" w:rsidRDefault="009378CE" w:rsidP="00D23AC8">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name w:val="WW8Num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singleLevel"/>
    <w:tmpl w:val="00000003"/>
    <w:name w:val="WW8Num2"/>
    <w:lvl w:ilvl="0">
      <w:start w:val="1"/>
      <w:numFmt w:val="decimal"/>
      <w:lvlText w:val="%1."/>
      <w:lvlJc w:val="left"/>
      <w:pPr>
        <w:tabs>
          <w:tab w:val="num" w:pos="720"/>
        </w:tabs>
        <w:ind w:left="720" w:hanging="360"/>
      </w:pPr>
    </w:lvl>
  </w:abstractNum>
  <w:abstractNum w:abstractNumId="3">
    <w:nsid w:val="5FEC38F1"/>
    <w:multiLevelType w:val="singleLevel"/>
    <w:tmpl w:val="00000003"/>
    <w:lvl w:ilvl="0">
      <w:start w:val="1"/>
      <w:numFmt w:val="decimal"/>
      <w:lvlText w:val="%1."/>
      <w:lvlJc w:val="left"/>
      <w:pPr>
        <w:tabs>
          <w:tab w:val="num" w:pos="720"/>
        </w:tabs>
        <w:ind w:left="72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AC8"/>
    <w:rsid w:val="00104BAF"/>
    <w:rsid w:val="00160A7B"/>
    <w:rsid w:val="002A2171"/>
    <w:rsid w:val="0031776E"/>
    <w:rsid w:val="00506EDA"/>
    <w:rsid w:val="00582A96"/>
    <w:rsid w:val="0065227A"/>
    <w:rsid w:val="006767A1"/>
    <w:rsid w:val="00806F01"/>
    <w:rsid w:val="009378CE"/>
    <w:rsid w:val="00C710C4"/>
    <w:rsid w:val="00CF7879"/>
    <w:rsid w:val="00D045B2"/>
    <w:rsid w:val="00D23A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2967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27A"/>
    <w:pPr>
      <w:suppressAutoHyphens/>
    </w:pPr>
    <w:rPr>
      <w:rFonts w:ascii="Times New Roman" w:eastAsia="Times New Roman" w:hAnsi="Times New Roman" w:cs="Times New Roman"/>
      <w:noProof/>
      <w:sz w:val="20"/>
      <w:szCs w:val="20"/>
    </w:rPr>
  </w:style>
  <w:style w:type="paragraph" w:styleId="Heading1">
    <w:name w:val="heading 1"/>
    <w:basedOn w:val="Normal"/>
    <w:next w:val="Normal"/>
    <w:link w:val="Heading1Char"/>
    <w:qFormat/>
    <w:rsid w:val="0065227A"/>
    <w:pPr>
      <w:keepNext/>
      <w:numPr>
        <w:numId w:val="1"/>
      </w:numPr>
      <w:jc w:val="center"/>
      <w:outlineLvl w:val="0"/>
    </w:pPr>
    <w:rPr>
      <w:sz w:val="32"/>
    </w:rPr>
  </w:style>
  <w:style w:type="paragraph" w:styleId="Heading2">
    <w:name w:val="heading 2"/>
    <w:basedOn w:val="Normal"/>
    <w:next w:val="Normal"/>
    <w:link w:val="Heading2Char"/>
    <w:qFormat/>
    <w:rsid w:val="0065227A"/>
    <w:pPr>
      <w:keepNext/>
      <w:numPr>
        <w:ilvl w:val="1"/>
        <w:numId w:val="1"/>
      </w:numPr>
      <w:spacing w:before="60" w:after="60" w:line="360" w:lineRule="auto"/>
      <w:ind w:left="360"/>
      <w:outlineLvl w:val="1"/>
    </w:pPr>
    <w:rPr>
      <w:sz w:val="24"/>
    </w:rPr>
  </w:style>
  <w:style w:type="paragraph" w:styleId="Heading3">
    <w:name w:val="heading 3"/>
    <w:basedOn w:val="Normal"/>
    <w:next w:val="Normal"/>
    <w:link w:val="Heading3Char"/>
    <w:qFormat/>
    <w:rsid w:val="0065227A"/>
    <w:pPr>
      <w:keepNext/>
      <w:numPr>
        <w:ilvl w:val="2"/>
        <w:numId w:val="1"/>
      </w:numPr>
      <w:spacing w:before="60" w:after="60" w:line="360" w:lineRule="auto"/>
      <w:outlineLvl w:val="2"/>
    </w:pPr>
    <w:rPr>
      <w:sz w:val="24"/>
    </w:rPr>
  </w:style>
  <w:style w:type="paragraph" w:styleId="Heading5">
    <w:name w:val="heading 5"/>
    <w:basedOn w:val="Normal"/>
    <w:next w:val="Normal"/>
    <w:link w:val="Heading5Char"/>
    <w:qFormat/>
    <w:rsid w:val="0065227A"/>
    <w:pPr>
      <w:numPr>
        <w:ilvl w:val="4"/>
        <w:numId w:val="1"/>
      </w:numPr>
      <w:spacing w:before="240" w:after="60"/>
      <w:outlineLvl w:val="4"/>
    </w:pPr>
    <w:rPr>
      <w:b/>
      <w:bCs/>
      <w:i/>
      <w:i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3AC8"/>
    <w:pPr>
      <w:tabs>
        <w:tab w:val="center" w:pos="4320"/>
        <w:tab w:val="right" w:pos="8640"/>
      </w:tabs>
    </w:pPr>
  </w:style>
  <w:style w:type="character" w:customStyle="1" w:styleId="HeaderChar">
    <w:name w:val="Header Char"/>
    <w:basedOn w:val="DefaultParagraphFont"/>
    <w:link w:val="Header"/>
    <w:uiPriority w:val="99"/>
    <w:rsid w:val="00D23AC8"/>
  </w:style>
  <w:style w:type="paragraph" w:styleId="Footer">
    <w:name w:val="footer"/>
    <w:basedOn w:val="Normal"/>
    <w:link w:val="FooterChar"/>
    <w:uiPriority w:val="99"/>
    <w:unhideWhenUsed/>
    <w:rsid w:val="00D23AC8"/>
    <w:pPr>
      <w:tabs>
        <w:tab w:val="center" w:pos="4320"/>
        <w:tab w:val="right" w:pos="8640"/>
      </w:tabs>
    </w:pPr>
  </w:style>
  <w:style w:type="character" w:customStyle="1" w:styleId="FooterChar">
    <w:name w:val="Footer Char"/>
    <w:basedOn w:val="DefaultParagraphFont"/>
    <w:link w:val="Footer"/>
    <w:uiPriority w:val="99"/>
    <w:rsid w:val="00D23AC8"/>
  </w:style>
  <w:style w:type="character" w:customStyle="1" w:styleId="Heading1Char">
    <w:name w:val="Heading 1 Char"/>
    <w:basedOn w:val="DefaultParagraphFont"/>
    <w:link w:val="Heading1"/>
    <w:rsid w:val="0065227A"/>
    <w:rPr>
      <w:rFonts w:ascii="Times New Roman" w:eastAsia="Times New Roman" w:hAnsi="Times New Roman" w:cs="Times New Roman"/>
      <w:noProof/>
      <w:sz w:val="32"/>
      <w:szCs w:val="20"/>
    </w:rPr>
  </w:style>
  <w:style w:type="character" w:customStyle="1" w:styleId="Heading2Char">
    <w:name w:val="Heading 2 Char"/>
    <w:basedOn w:val="DefaultParagraphFont"/>
    <w:link w:val="Heading2"/>
    <w:rsid w:val="0065227A"/>
    <w:rPr>
      <w:rFonts w:ascii="Times New Roman" w:eastAsia="Times New Roman" w:hAnsi="Times New Roman" w:cs="Times New Roman"/>
      <w:noProof/>
      <w:szCs w:val="20"/>
    </w:rPr>
  </w:style>
  <w:style w:type="character" w:customStyle="1" w:styleId="Heading3Char">
    <w:name w:val="Heading 3 Char"/>
    <w:basedOn w:val="DefaultParagraphFont"/>
    <w:link w:val="Heading3"/>
    <w:rsid w:val="0065227A"/>
    <w:rPr>
      <w:rFonts w:ascii="Times New Roman" w:eastAsia="Times New Roman" w:hAnsi="Times New Roman" w:cs="Times New Roman"/>
      <w:noProof/>
      <w:szCs w:val="20"/>
    </w:rPr>
  </w:style>
  <w:style w:type="character" w:customStyle="1" w:styleId="Heading5Char">
    <w:name w:val="Heading 5 Char"/>
    <w:basedOn w:val="DefaultParagraphFont"/>
    <w:link w:val="Heading5"/>
    <w:rsid w:val="0065227A"/>
    <w:rPr>
      <w:rFonts w:ascii="Times New Roman" w:eastAsia="Times New Roman" w:hAnsi="Times New Roman" w:cs="Times New Roman"/>
      <w:b/>
      <w:bCs/>
      <w:i/>
      <w:iCs/>
      <w:noProof/>
      <w:sz w:val="26"/>
      <w:szCs w:val="26"/>
    </w:rPr>
  </w:style>
  <w:style w:type="paragraph" w:styleId="Title">
    <w:name w:val="Title"/>
    <w:basedOn w:val="Normal"/>
    <w:next w:val="Subtitle"/>
    <w:link w:val="TitleChar"/>
    <w:qFormat/>
    <w:rsid w:val="0065227A"/>
    <w:pPr>
      <w:jc w:val="center"/>
    </w:pPr>
  </w:style>
  <w:style w:type="character" w:customStyle="1" w:styleId="TitleChar">
    <w:name w:val="Title Char"/>
    <w:basedOn w:val="DefaultParagraphFont"/>
    <w:link w:val="Title"/>
    <w:rsid w:val="0065227A"/>
    <w:rPr>
      <w:rFonts w:ascii="Times New Roman" w:eastAsia="Times New Roman" w:hAnsi="Times New Roman" w:cs="Times New Roman"/>
      <w:noProof/>
      <w:sz w:val="20"/>
      <w:szCs w:val="20"/>
    </w:rPr>
  </w:style>
  <w:style w:type="paragraph" w:styleId="Subtitle">
    <w:name w:val="Subtitle"/>
    <w:basedOn w:val="Normal"/>
    <w:next w:val="BodyText"/>
    <w:link w:val="SubtitleChar"/>
    <w:qFormat/>
    <w:rsid w:val="0065227A"/>
    <w:pPr>
      <w:jc w:val="center"/>
    </w:pPr>
    <w:rPr>
      <w:sz w:val="36"/>
    </w:rPr>
  </w:style>
  <w:style w:type="character" w:customStyle="1" w:styleId="SubtitleChar">
    <w:name w:val="Subtitle Char"/>
    <w:basedOn w:val="DefaultParagraphFont"/>
    <w:link w:val="Subtitle"/>
    <w:rsid w:val="0065227A"/>
    <w:rPr>
      <w:rFonts w:ascii="Times New Roman" w:eastAsia="Times New Roman" w:hAnsi="Times New Roman" w:cs="Times New Roman"/>
      <w:noProof/>
      <w:sz w:val="36"/>
      <w:szCs w:val="20"/>
    </w:rPr>
  </w:style>
  <w:style w:type="paragraph" w:customStyle="1" w:styleId="Style14ptBoldJustifiedBefore3ptAfter6ptLinespa">
    <w:name w:val="Style 14 pt Bold Justified Before:  3 pt After:  6 pt Line spa..."/>
    <w:basedOn w:val="Normal"/>
    <w:rsid w:val="0065227A"/>
    <w:pPr>
      <w:tabs>
        <w:tab w:val="left" w:pos="1080"/>
      </w:tabs>
      <w:spacing w:before="60" w:after="120" w:line="360" w:lineRule="auto"/>
      <w:ind w:left="1080" w:hanging="432"/>
      <w:jc w:val="both"/>
    </w:pPr>
  </w:style>
  <w:style w:type="paragraph" w:styleId="BodyText">
    <w:name w:val="Body Text"/>
    <w:basedOn w:val="Normal"/>
    <w:link w:val="BodyTextChar"/>
    <w:uiPriority w:val="99"/>
    <w:semiHidden/>
    <w:unhideWhenUsed/>
    <w:rsid w:val="0065227A"/>
    <w:pPr>
      <w:spacing w:after="120"/>
    </w:pPr>
  </w:style>
  <w:style w:type="character" w:customStyle="1" w:styleId="BodyTextChar">
    <w:name w:val="Body Text Char"/>
    <w:basedOn w:val="DefaultParagraphFont"/>
    <w:link w:val="BodyText"/>
    <w:uiPriority w:val="99"/>
    <w:semiHidden/>
    <w:rsid w:val="0065227A"/>
    <w:rPr>
      <w:rFonts w:ascii="Times New Roman" w:eastAsia="Times New Roman" w:hAnsi="Times New Roman" w:cs="Times New Roman"/>
      <w:noProof/>
      <w:sz w:val="20"/>
      <w:szCs w:val="20"/>
    </w:rPr>
  </w:style>
  <w:style w:type="paragraph" w:styleId="BalloonText">
    <w:name w:val="Balloon Text"/>
    <w:basedOn w:val="Normal"/>
    <w:link w:val="BalloonTextChar"/>
    <w:uiPriority w:val="99"/>
    <w:semiHidden/>
    <w:unhideWhenUsed/>
    <w:rsid w:val="006522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227A"/>
    <w:rPr>
      <w:rFonts w:ascii="Lucida Grande" w:eastAsia="Times New Roman" w:hAnsi="Lucida Grande" w:cs="Lucida Grande"/>
      <w:noProof/>
      <w:sz w:val="18"/>
      <w:szCs w:val="18"/>
    </w:rPr>
  </w:style>
  <w:style w:type="paragraph" w:styleId="ListParagraph">
    <w:name w:val="List Paragraph"/>
    <w:basedOn w:val="Normal"/>
    <w:uiPriority w:val="34"/>
    <w:qFormat/>
    <w:rsid w:val="00160A7B"/>
    <w:pPr>
      <w:ind w:left="720"/>
      <w:contextualSpacing/>
    </w:pPr>
  </w:style>
  <w:style w:type="character" w:styleId="PageNumber">
    <w:name w:val="page number"/>
    <w:basedOn w:val="DefaultParagraphFont"/>
    <w:uiPriority w:val="99"/>
    <w:semiHidden/>
    <w:unhideWhenUsed/>
    <w:rsid w:val="002A217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27A"/>
    <w:pPr>
      <w:suppressAutoHyphens/>
    </w:pPr>
    <w:rPr>
      <w:rFonts w:ascii="Times New Roman" w:eastAsia="Times New Roman" w:hAnsi="Times New Roman" w:cs="Times New Roman"/>
      <w:noProof/>
      <w:sz w:val="20"/>
      <w:szCs w:val="20"/>
    </w:rPr>
  </w:style>
  <w:style w:type="paragraph" w:styleId="Heading1">
    <w:name w:val="heading 1"/>
    <w:basedOn w:val="Normal"/>
    <w:next w:val="Normal"/>
    <w:link w:val="Heading1Char"/>
    <w:qFormat/>
    <w:rsid w:val="0065227A"/>
    <w:pPr>
      <w:keepNext/>
      <w:numPr>
        <w:numId w:val="1"/>
      </w:numPr>
      <w:jc w:val="center"/>
      <w:outlineLvl w:val="0"/>
    </w:pPr>
    <w:rPr>
      <w:sz w:val="32"/>
    </w:rPr>
  </w:style>
  <w:style w:type="paragraph" w:styleId="Heading2">
    <w:name w:val="heading 2"/>
    <w:basedOn w:val="Normal"/>
    <w:next w:val="Normal"/>
    <w:link w:val="Heading2Char"/>
    <w:qFormat/>
    <w:rsid w:val="0065227A"/>
    <w:pPr>
      <w:keepNext/>
      <w:numPr>
        <w:ilvl w:val="1"/>
        <w:numId w:val="1"/>
      </w:numPr>
      <w:spacing w:before="60" w:after="60" w:line="360" w:lineRule="auto"/>
      <w:ind w:left="360"/>
      <w:outlineLvl w:val="1"/>
    </w:pPr>
    <w:rPr>
      <w:sz w:val="24"/>
    </w:rPr>
  </w:style>
  <w:style w:type="paragraph" w:styleId="Heading3">
    <w:name w:val="heading 3"/>
    <w:basedOn w:val="Normal"/>
    <w:next w:val="Normal"/>
    <w:link w:val="Heading3Char"/>
    <w:qFormat/>
    <w:rsid w:val="0065227A"/>
    <w:pPr>
      <w:keepNext/>
      <w:numPr>
        <w:ilvl w:val="2"/>
        <w:numId w:val="1"/>
      </w:numPr>
      <w:spacing w:before="60" w:after="60" w:line="360" w:lineRule="auto"/>
      <w:outlineLvl w:val="2"/>
    </w:pPr>
    <w:rPr>
      <w:sz w:val="24"/>
    </w:rPr>
  </w:style>
  <w:style w:type="paragraph" w:styleId="Heading5">
    <w:name w:val="heading 5"/>
    <w:basedOn w:val="Normal"/>
    <w:next w:val="Normal"/>
    <w:link w:val="Heading5Char"/>
    <w:qFormat/>
    <w:rsid w:val="0065227A"/>
    <w:pPr>
      <w:numPr>
        <w:ilvl w:val="4"/>
        <w:numId w:val="1"/>
      </w:numPr>
      <w:spacing w:before="240" w:after="60"/>
      <w:outlineLvl w:val="4"/>
    </w:pPr>
    <w:rPr>
      <w:b/>
      <w:bCs/>
      <w:i/>
      <w:i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3AC8"/>
    <w:pPr>
      <w:tabs>
        <w:tab w:val="center" w:pos="4320"/>
        <w:tab w:val="right" w:pos="8640"/>
      </w:tabs>
    </w:pPr>
  </w:style>
  <w:style w:type="character" w:customStyle="1" w:styleId="HeaderChar">
    <w:name w:val="Header Char"/>
    <w:basedOn w:val="DefaultParagraphFont"/>
    <w:link w:val="Header"/>
    <w:uiPriority w:val="99"/>
    <w:rsid w:val="00D23AC8"/>
  </w:style>
  <w:style w:type="paragraph" w:styleId="Footer">
    <w:name w:val="footer"/>
    <w:basedOn w:val="Normal"/>
    <w:link w:val="FooterChar"/>
    <w:uiPriority w:val="99"/>
    <w:unhideWhenUsed/>
    <w:rsid w:val="00D23AC8"/>
    <w:pPr>
      <w:tabs>
        <w:tab w:val="center" w:pos="4320"/>
        <w:tab w:val="right" w:pos="8640"/>
      </w:tabs>
    </w:pPr>
  </w:style>
  <w:style w:type="character" w:customStyle="1" w:styleId="FooterChar">
    <w:name w:val="Footer Char"/>
    <w:basedOn w:val="DefaultParagraphFont"/>
    <w:link w:val="Footer"/>
    <w:uiPriority w:val="99"/>
    <w:rsid w:val="00D23AC8"/>
  </w:style>
  <w:style w:type="character" w:customStyle="1" w:styleId="Heading1Char">
    <w:name w:val="Heading 1 Char"/>
    <w:basedOn w:val="DefaultParagraphFont"/>
    <w:link w:val="Heading1"/>
    <w:rsid w:val="0065227A"/>
    <w:rPr>
      <w:rFonts w:ascii="Times New Roman" w:eastAsia="Times New Roman" w:hAnsi="Times New Roman" w:cs="Times New Roman"/>
      <w:noProof/>
      <w:sz w:val="32"/>
      <w:szCs w:val="20"/>
    </w:rPr>
  </w:style>
  <w:style w:type="character" w:customStyle="1" w:styleId="Heading2Char">
    <w:name w:val="Heading 2 Char"/>
    <w:basedOn w:val="DefaultParagraphFont"/>
    <w:link w:val="Heading2"/>
    <w:rsid w:val="0065227A"/>
    <w:rPr>
      <w:rFonts w:ascii="Times New Roman" w:eastAsia="Times New Roman" w:hAnsi="Times New Roman" w:cs="Times New Roman"/>
      <w:noProof/>
      <w:szCs w:val="20"/>
    </w:rPr>
  </w:style>
  <w:style w:type="character" w:customStyle="1" w:styleId="Heading3Char">
    <w:name w:val="Heading 3 Char"/>
    <w:basedOn w:val="DefaultParagraphFont"/>
    <w:link w:val="Heading3"/>
    <w:rsid w:val="0065227A"/>
    <w:rPr>
      <w:rFonts w:ascii="Times New Roman" w:eastAsia="Times New Roman" w:hAnsi="Times New Roman" w:cs="Times New Roman"/>
      <w:noProof/>
      <w:szCs w:val="20"/>
    </w:rPr>
  </w:style>
  <w:style w:type="character" w:customStyle="1" w:styleId="Heading5Char">
    <w:name w:val="Heading 5 Char"/>
    <w:basedOn w:val="DefaultParagraphFont"/>
    <w:link w:val="Heading5"/>
    <w:rsid w:val="0065227A"/>
    <w:rPr>
      <w:rFonts w:ascii="Times New Roman" w:eastAsia="Times New Roman" w:hAnsi="Times New Roman" w:cs="Times New Roman"/>
      <w:b/>
      <w:bCs/>
      <w:i/>
      <w:iCs/>
      <w:noProof/>
      <w:sz w:val="26"/>
      <w:szCs w:val="26"/>
    </w:rPr>
  </w:style>
  <w:style w:type="paragraph" w:styleId="Title">
    <w:name w:val="Title"/>
    <w:basedOn w:val="Normal"/>
    <w:next w:val="Subtitle"/>
    <w:link w:val="TitleChar"/>
    <w:qFormat/>
    <w:rsid w:val="0065227A"/>
    <w:pPr>
      <w:jc w:val="center"/>
    </w:pPr>
  </w:style>
  <w:style w:type="character" w:customStyle="1" w:styleId="TitleChar">
    <w:name w:val="Title Char"/>
    <w:basedOn w:val="DefaultParagraphFont"/>
    <w:link w:val="Title"/>
    <w:rsid w:val="0065227A"/>
    <w:rPr>
      <w:rFonts w:ascii="Times New Roman" w:eastAsia="Times New Roman" w:hAnsi="Times New Roman" w:cs="Times New Roman"/>
      <w:noProof/>
      <w:sz w:val="20"/>
      <w:szCs w:val="20"/>
    </w:rPr>
  </w:style>
  <w:style w:type="paragraph" w:styleId="Subtitle">
    <w:name w:val="Subtitle"/>
    <w:basedOn w:val="Normal"/>
    <w:next w:val="BodyText"/>
    <w:link w:val="SubtitleChar"/>
    <w:qFormat/>
    <w:rsid w:val="0065227A"/>
    <w:pPr>
      <w:jc w:val="center"/>
    </w:pPr>
    <w:rPr>
      <w:sz w:val="36"/>
    </w:rPr>
  </w:style>
  <w:style w:type="character" w:customStyle="1" w:styleId="SubtitleChar">
    <w:name w:val="Subtitle Char"/>
    <w:basedOn w:val="DefaultParagraphFont"/>
    <w:link w:val="Subtitle"/>
    <w:rsid w:val="0065227A"/>
    <w:rPr>
      <w:rFonts w:ascii="Times New Roman" w:eastAsia="Times New Roman" w:hAnsi="Times New Roman" w:cs="Times New Roman"/>
      <w:noProof/>
      <w:sz w:val="36"/>
      <w:szCs w:val="20"/>
    </w:rPr>
  </w:style>
  <w:style w:type="paragraph" w:customStyle="1" w:styleId="Style14ptBoldJustifiedBefore3ptAfter6ptLinespa">
    <w:name w:val="Style 14 pt Bold Justified Before:  3 pt After:  6 pt Line spa..."/>
    <w:basedOn w:val="Normal"/>
    <w:rsid w:val="0065227A"/>
    <w:pPr>
      <w:tabs>
        <w:tab w:val="left" w:pos="1080"/>
      </w:tabs>
      <w:spacing w:before="60" w:after="120" w:line="360" w:lineRule="auto"/>
      <w:ind w:left="1080" w:hanging="432"/>
      <w:jc w:val="both"/>
    </w:pPr>
  </w:style>
  <w:style w:type="paragraph" w:styleId="BodyText">
    <w:name w:val="Body Text"/>
    <w:basedOn w:val="Normal"/>
    <w:link w:val="BodyTextChar"/>
    <w:uiPriority w:val="99"/>
    <w:semiHidden/>
    <w:unhideWhenUsed/>
    <w:rsid w:val="0065227A"/>
    <w:pPr>
      <w:spacing w:after="120"/>
    </w:pPr>
  </w:style>
  <w:style w:type="character" w:customStyle="1" w:styleId="BodyTextChar">
    <w:name w:val="Body Text Char"/>
    <w:basedOn w:val="DefaultParagraphFont"/>
    <w:link w:val="BodyText"/>
    <w:uiPriority w:val="99"/>
    <w:semiHidden/>
    <w:rsid w:val="0065227A"/>
    <w:rPr>
      <w:rFonts w:ascii="Times New Roman" w:eastAsia="Times New Roman" w:hAnsi="Times New Roman" w:cs="Times New Roman"/>
      <w:noProof/>
      <w:sz w:val="20"/>
      <w:szCs w:val="20"/>
    </w:rPr>
  </w:style>
  <w:style w:type="paragraph" w:styleId="BalloonText">
    <w:name w:val="Balloon Text"/>
    <w:basedOn w:val="Normal"/>
    <w:link w:val="BalloonTextChar"/>
    <w:uiPriority w:val="99"/>
    <w:semiHidden/>
    <w:unhideWhenUsed/>
    <w:rsid w:val="006522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227A"/>
    <w:rPr>
      <w:rFonts w:ascii="Lucida Grande" w:eastAsia="Times New Roman" w:hAnsi="Lucida Grande" w:cs="Lucida Grande"/>
      <w:noProof/>
      <w:sz w:val="18"/>
      <w:szCs w:val="18"/>
    </w:rPr>
  </w:style>
  <w:style w:type="paragraph" w:styleId="ListParagraph">
    <w:name w:val="List Paragraph"/>
    <w:basedOn w:val="Normal"/>
    <w:uiPriority w:val="34"/>
    <w:qFormat/>
    <w:rsid w:val="00160A7B"/>
    <w:pPr>
      <w:ind w:left="720"/>
      <w:contextualSpacing/>
    </w:pPr>
  </w:style>
  <w:style w:type="character" w:styleId="PageNumber">
    <w:name w:val="page number"/>
    <w:basedOn w:val="DefaultParagraphFont"/>
    <w:uiPriority w:val="99"/>
    <w:semiHidden/>
    <w:unhideWhenUsed/>
    <w:rsid w:val="002A21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670643">
      <w:bodyDiv w:val="1"/>
      <w:marLeft w:val="0"/>
      <w:marRight w:val="0"/>
      <w:marTop w:val="0"/>
      <w:marBottom w:val="0"/>
      <w:divBdr>
        <w:top w:val="none" w:sz="0" w:space="0" w:color="auto"/>
        <w:left w:val="none" w:sz="0" w:space="0" w:color="auto"/>
        <w:bottom w:val="none" w:sz="0" w:space="0" w:color="auto"/>
        <w:right w:val="none" w:sz="0" w:space="0" w:color="auto"/>
      </w:divBdr>
    </w:div>
    <w:div w:id="618804255">
      <w:bodyDiv w:val="1"/>
      <w:marLeft w:val="0"/>
      <w:marRight w:val="0"/>
      <w:marTop w:val="0"/>
      <w:marBottom w:val="0"/>
      <w:divBdr>
        <w:top w:val="none" w:sz="0" w:space="0" w:color="auto"/>
        <w:left w:val="none" w:sz="0" w:space="0" w:color="auto"/>
        <w:bottom w:val="none" w:sz="0" w:space="0" w:color="auto"/>
        <w:right w:val="none" w:sz="0" w:space="0" w:color="auto"/>
      </w:divBdr>
    </w:div>
    <w:div w:id="683946967">
      <w:bodyDiv w:val="1"/>
      <w:marLeft w:val="0"/>
      <w:marRight w:val="0"/>
      <w:marTop w:val="0"/>
      <w:marBottom w:val="0"/>
      <w:divBdr>
        <w:top w:val="none" w:sz="0" w:space="0" w:color="auto"/>
        <w:left w:val="none" w:sz="0" w:space="0" w:color="auto"/>
        <w:bottom w:val="none" w:sz="0" w:space="0" w:color="auto"/>
        <w:right w:val="none" w:sz="0" w:space="0" w:color="auto"/>
      </w:divBdr>
    </w:div>
    <w:div w:id="1535459012">
      <w:bodyDiv w:val="1"/>
      <w:marLeft w:val="0"/>
      <w:marRight w:val="0"/>
      <w:marTop w:val="0"/>
      <w:marBottom w:val="0"/>
      <w:divBdr>
        <w:top w:val="none" w:sz="0" w:space="0" w:color="auto"/>
        <w:left w:val="none" w:sz="0" w:space="0" w:color="auto"/>
        <w:bottom w:val="none" w:sz="0" w:space="0" w:color="auto"/>
        <w:right w:val="none" w:sz="0" w:space="0" w:color="auto"/>
      </w:divBdr>
    </w:div>
    <w:div w:id="18576223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771</Words>
  <Characters>4693</Characters>
  <Application>Microsoft Macintosh Word</Application>
  <DocSecurity>0</DocSecurity>
  <Lines>95</Lines>
  <Paragraphs>27</Paragraphs>
  <ScaleCrop>false</ScaleCrop>
  <Company>Tay Tay Hadra</Company>
  <LinksUpToDate>false</LinksUpToDate>
  <CharactersWithSpaces>5437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Skilling</dc:creator>
  <cp:keywords/>
  <dc:description/>
  <cp:lastModifiedBy>Taylor Skilling</cp:lastModifiedBy>
  <cp:revision>7</cp:revision>
  <dcterms:created xsi:type="dcterms:W3CDTF">2015-07-27T02:05:00Z</dcterms:created>
  <dcterms:modified xsi:type="dcterms:W3CDTF">2015-07-27T03:23:00Z</dcterms:modified>
</cp:coreProperties>
</file>