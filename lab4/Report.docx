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677F6" w14:textId="77777777" w:rsidR="00673BB1" w:rsidRDefault="00673BB1" w:rsidP="00673BB1">
      <w:pPr>
        <w:pStyle w:val="Title"/>
        <w:rPr>
          <w:sz w:val="44"/>
        </w:rPr>
      </w:pPr>
      <w:r>
        <w:rPr>
          <w:sz w:val="44"/>
        </w:rPr>
        <w:t>Northeastern University</w:t>
      </w:r>
    </w:p>
    <w:p w14:paraId="4CF4CED7" w14:textId="77777777" w:rsidR="00673BB1" w:rsidRDefault="00673BB1" w:rsidP="00673BB1">
      <w:pPr>
        <w:pStyle w:val="Subtitle"/>
        <w:spacing w:before="480"/>
        <w:rPr>
          <w:sz w:val="40"/>
        </w:rPr>
      </w:pPr>
      <w:r>
        <w:rPr>
          <w:sz w:val="40"/>
        </w:rPr>
        <w:t>Department of Electrical and Computer Engineering</w:t>
      </w:r>
    </w:p>
    <w:p w14:paraId="66AFE9F7" w14:textId="77777777" w:rsidR="00673BB1" w:rsidRDefault="00673BB1" w:rsidP="00673BB1">
      <w:pPr>
        <w:jc w:val="center"/>
      </w:pPr>
    </w:p>
    <w:p w14:paraId="05AF9D19" w14:textId="77777777" w:rsidR="00673BB1" w:rsidRDefault="00673BB1" w:rsidP="00673BB1">
      <w:pPr>
        <w:pStyle w:val="Heading1"/>
        <w:tabs>
          <w:tab w:val="left" w:pos="0"/>
        </w:tabs>
        <w:spacing w:before="960"/>
        <w:rPr>
          <w:b/>
          <w:sz w:val="36"/>
          <w:lang w:val="es-ES"/>
        </w:rPr>
      </w:pPr>
      <w:r>
        <w:rPr>
          <w:sz w:val="36"/>
          <w:lang w:val="es-ES"/>
        </w:rPr>
        <w:t xml:space="preserve">EECE 4638: </w:t>
      </w:r>
      <w:r>
        <w:rPr>
          <w:b/>
          <w:sz w:val="36"/>
          <w:lang w:val="es-ES"/>
        </w:rPr>
        <w:t xml:space="preserve">Wireless Design and Simulation </w:t>
      </w:r>
    </w:p>
    <w:p w14:paraId="3D2A7EEE" w14:textId="77777777" w:rsidR="00673BB1" w:rsidRDefault="00673BB1" w:rsidP="00673BB1">
      <w:pPr>
        <w:spacing w:before="360"/>
        <w:jc w:val="center"/>
        <w:rPr>
          <w:b/>
          <w:sz w:val="36"/>
        </w:rPr>
      </w:pPr>
      <w:r>
        <w:rPr>
          <w:sz w:val="36"/>
        </w:rPr>
        <w:t xml:space="preserve">Lecturer: </w:t>
      </w:r>
      <w:r>
        <w:rPr>
          <w:b/>
          <w:i/>
          <w:sz w:val="36"/>
        </w:rPr>
        <w:t>Rahman Doost-Mohammady</w:t>
      </w:r>
    </w:p>
    <w:p w14:paraId="225448CE" w14:textId="77777777" w:rsidR="00673BB1" w:rsidRDefault="00673BB1" w:rsidP="00673BB1">
      <w:pPr>
        <w:spacing w:before="240"/>
        <w:jc w:val="center"/>
        <w:rPr>
          <w:sz w:val="36"/>
        </w:rPr>
      </w:pPr>
      <w:r>
        <w:rPr>
          <w:sz w:val="36"/>
        </w:rPr>
        <w:t>TAs:</w:t>
      </w:r>
    </w:p>
    <w:p w14:paraId="1679C03C" w14:textId="77777777" w:rsidR="00673BB1" w:rsidRDefault="00673BB1" w:rsidP="00673BB1">
      <w:pPr>
        <w:jc w:val="center"/>
        <w:rPr>
          <w:b/>
          <w:sz w:val="36"/>
        </w:rPr>
      </w:pPr>
      <w:r>
        <w:rPr>
          <w:b/>
          <w:sz w:val="36"/>
        </w:rPr>
        <w:t>Subhramoy Mohanti</w:t>
      </w:r>
    </w:p>
    <w:p w14:paraId="57D07684" w14:textId="164DE8BF" w:rsidR="00673BB1" w:rsidRDefault="008021F3" w:rsidP="00673BB1">
      <w:pPr>
        <w:spacing w:before="960"/>
        <w:jc w:val="center"/>
        <w:rPr>
          <w:sz w:val="36"/>
        </w:rPr>
      </w:pPr>
      <w:r>
        <w:rPr>
          <w:sz w:val="36"/>
        </w:rPr>
        <w:t>Lab # 4</w:t>
      </w:r>
      <w:r w:rsidR="00673BB1">
        <w:rPr>
          <w:sz w:val="36"/>
        </w:rPr>
        <w:t xml:space="preserve"> : </w:t>
      </w:r>
      <w:r w:rsidR="009B2380">
        <w:rPr>
          <w:sz w:val="36"/>
        </w:rPr>
        <w:t xml:space="preserve">NS-3 </w:t>
      </w:r>
      <w:r>
        <w:rPr>
          <w:sz w:val="36"/>
        </w:rPr>
        <w:t>LTE</w:t>
      </w:r>
      <w:r w:rsidR="009B2380">
        <w:rPr>
          <w:sz w:val="36"/>
        </w:rPr>
        <w:t xml:space="preserve"> </w:t>
      </w:r>
      <w:r>
        <w:rPr>
          <w:sz w:val="36"/>
        </w:rPr>
        <w:t>Handover</w:t>
      </w:r>
      <w:r w:rsidR="00673BB1">
        <w:rPr>
          <w:sz w:val="36"/>
        </w:rPr>
        <w:t xml:space="preserve">  </w:t>
      </w:r>
    </w:p>
    <w:p w14:paraId="735F930C" w14:textId="77777777" w:rsidR="00673BB1" w:rsidRDefault="00673BB1" w:rsidP="00673BB1">
      <w:pPr>
        <w:spacing w:before="600"/>
        <w:jc w:val="center"/>
        <w:rPr>
          <w:sz w:val="36"/>
        </w:rPr>
      </w:pPr>
      <w:r>
        <w:rPr>
          <w:sz w:val="36"/>
        </w:rPr>
        <w:t>Group:</w:t>
      </w:r>
    </w:p>
    <w:p w14:paraId="34991F2F" w14:textId="77777777" w:rsidR="00673BB1" w:rsidRPr="0065227A" w:rsidRDefault="00673BB1" w:rsidP="00673BB1">
      <w:pPr>
        <w:jc w:val="center"/>
        <w:rPr>
          <w:i/>
          <w:sz w:val="32"/>
        </w:rPr>
      </w:pPr>
      <w:r w:rsidRPr="0065227A">
        <w:rPr>
          <w:i/>
          <w:sz w:val="32"/>
        </w:rPr>
        <w:t>Taylor Skilling</w:t>
      </w:r>
      <w:r>
        <w:rPr>
          <w:i/>
          <w:sz w:val="32"/>
        </w:rPr>
        <w:t xml:space="preserve"> (001171439)</w:t>
      </w:r>
    </w:p>
    <w:p w14:paraId="714E103C" w14:textId="77777777" w:rsidR="00673BB1" w:rsidRPr="0065227A" w:rsidRDefault="00673BB1" w:rsidP="00673BB1">
      <w:pPr>
        <w:jc w:val="center"/>
        <w:rPr>
          <w:i/>
          <w:sz w:val="32"/>
        </w:rPr>
      </w:pPr>
      <w:r w:rsidRPr="0065227A">
        <w:rPr>
          <w:i/>
          <w:sz w:val="32"/>
        </w:rPr>
        <w:t>Chris Kenyon</w:t>
      </w:r>
      <w:r>
        <w:rPr>
          <w:i/>
          <w:sz w:val="32"/>
        </w:rPr>
        <w:t xml:space="preserve"> (001112428) </w:t>
      </w:r>
    </w:p>
    <w:p w14:paraId="5AD1B68C" w14:textId="77777777" w:rsidR="00673BB1" w:rsidRDefault="00673BB1" w:rsidP="00673BB1">
      <w:pPr>
        <w:spacing w:before="1200"/>
        <w:jc w:val="center"/>
        <w:rPr>
          <w:sz w:val="32"/>
        </w:rPr>
      </w:pPr>
      <w:r>
        <w:rPr>
          <w:sz w:val="32"/>
        </w:rPr>
        <w:t>Semester: Summer II 2015</w:t>
      </w:r>
    </w:p>
    <w:p w14:paraId="3A54F04D" w14:textId="4CA6FF3F" w:rsidR="00673BB1" w:rsidRDefault="00434782" w:rsidP="00673BB1">
      <w:pPr>
        <w:spacing w:before="240"/>
        <w:jc w:val="center"/>
        <w:rPr>
          <w:sz w:val="32"/>
        </w:rPr>
      </w:pPr>
      <w:r>
        <w:rPr>
          <w:sz w:val="32"/>
        </w:rPr>
        <w:t xml:space="preserve">Date: August </w:t>
      </w:r>
      <w:r w:rsidR="004755E2">
        <w:rPr>
          <w:sz w:val="32"/>
        </w:rPr>
        <w:t>10</w:t>
      </w:r>
      <w:r w:rsidR="004755E2" w:rsidRPr="004755E2">
        <w:rPr>
          <w:sz w:val="32"/>
          <w:vertAlign w:val="superscript"/>
        </w:rPr>
        <w:t>th</w:t>
      </w:r>
      <w:r w:rsidR="00673BB1">
        <w:rPr>
          <w:sz w:val="32"/>
        </w:rPr>
        <w:t>, 2015</w:t>
      </w:r>
    </w:p>
    <w:p w14:paraId="679392D6" w14:textId="77777777" w:rsidR="00673BB1" w:rsidRDefault="00673BB1" w:rsidP="00673BB1">
      <w:pPr>
        <w:spacing w:before="240"/>
        <w:jc w:val="center"/>
        <w:rPr>
          <w:i/>
          <w:sz w:val="32"/>
        </w:rPr>
      </w:pPr>
      <w:r>
        <w:rPr>
          <w:sz w:val="32"/>
        </w:rPr>
        <w:t xml:space="preserve">Lab Session: </w:t>
      </w:r>
      <w:r>
        <w:rPr>
          <w:i/>
          <w:sz w:val="32"/>
        </w:rPr>
        <w:t>Monday-Thursday, 3:20 PM</w:t>
      </w:r>
    </w:p>
    <w:p w14:paraId="237505EB" w14:textId="77777777" w:rsidR="00673BB1" w:rsidRDefault="00673BB1" w:rsidP="00673BB1">
      <w:pPr>
        <w:pStyle w:val="Heading5"/>
        <w:tabs>
          <w:tab w:val="left" w:pos="0"/>
        </w:tabs>
        <w:jc w:val="center"/>
        <w:rPr>
          <w:b w:val="0"/>
          <w:i w:val="0"/>
          <w:sz w:val="32"/>
          <w:szCs w:val="32"/>
        </w:rPr>
      </w:pPr>
      <w:r>
        <w:rPr>
          <w:b w:val="0"/>
          <w:i w:val="0"/>
          <w:sz w:val="32"/>
          <w:szCs w:val="32"/>
        </w:rPr>
        <w:t>Lab Location: 429 Dana Research Lab, Northeastern University, Boston, MA 02115</w:t>
      </w:r>
    </w:p>
    <w:p w14:paraId="5B70CA9B" w14:textId="77777777" w:rsidR="00673BB1" w:rsidRDefault="00673BB1" w:rsidP="00673BB1">
      <w:pPr>
        <w:pStyle w:val="Heading5"/>
        <w:pageBreakBefore/>
        <w:tabs>
          <w:tab w:val="left" w:pos="0"/>
        </w:tabs>
        <w:jc w:val="center"/>
        <w:rPr>
          <w:i w:val="0"/>
          <w:sz w:val="32"/>
          <w:szCs w:val="32"/>
        </w:rPr>
      </w:pPr>
      <w:r>
        <w:rPr>
          <w:i w:val="0"/>
          <w:sz w:val="32"/>
          <w:szCs w:val="32"/>
        </w:rPr>
        <w:lastRenderedPageBreak/>
        <w:t>Content</w:t>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t>Page</w:t>
      </w:r>
    </w:p>
    <w:p w14:paraId="11198C08" w14:textId="77777777" w:rsidR="00673BB1" w:rsidRDefault="00673BB1" w:rsidP="00673BB1">
      <w:pPr>
        <w:rPr>
          <w:rFonts w:ascii="Courier New" w:hAnsi="Courier New" w:cs="Courier New"/>
        </w:rPr>
      </w:pPr>
    </w:p>
    <w:p w14:paraId="1C1DBBB7" w14:textId="77777777" w:rsidR="00673BB1" w:rsidRDefault="00673BB1" w:rsidP="00673BB1"/>
    <w:p w14:paraId="3BB726C9" w14:textId="77777777"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Introduction / Objective</w:t>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3</w:t>
      </w:r>
    </w:p>
    <w:p w14:paraId="7C57B58C" w14:textId="77777777" w:rsidR="00673BB1" w:rsidRDefault="00673BB1" w:rsidP="00673BB1"/>
    <w:p w14:paraId="4BDCB578" w14:textId="77777777"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Design Approach</w:t>
      </w:r>
      <w:r>
        <w:rPr>
          <w:i w:val="0"/>
          <w:sz w:val="28"/>
          <w:szCs w:val="28"/>
        </w:rPr>
        <w:tab/>
      </w:r>
      <w:r>
        <w:rPr>
          <w:i w:val="0"/>
          <w:sz w:val="28"/>
          <w:szCs w:val="28"/>
        </w:rPr>
        <w:tab/>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4</w:t>
      </w:r>
    </w:p>
    <w:p w14:paraId="6D2A8EF0" w14:textId="77777777" w:rsidR="00673BB1" w:rsidRDefault="00673BB1" w:rsidP="00673BB1"/>
    <w:p w14:paraId="10191788" w14:textId="77777777" w:rsidR="008B7B80" w:rsidRDefault="00673BB1" w:rsidP="008B7B80">
      <w:pPr>
        <w:pStyle w:val="Heading5"/>
        <w:keepNext/>
        <w:numPr>
          <w:ilvl w:val="0"/>
          <w:numId w:val="2"/>
        </w:numPr>
        <w:tabs>
          <w:tab w:val="left" w:pos="720"/>
        </w:tabs>
        <w:spacing w:before="60" w:line="360" w:lineRule="auto"/>
        <w:rPr>
          <w:i w:val="0"/>
          <w:sz w:val="28"/>
          <w:szCs w:val="28"/>
        </w:rPr>
      </w:pPr>
      <w:r>
        <w:rPr>
          <w:i w:val="0"/>
          <w:sz w:val="28"/>
          <w:szCs w:val="28"/>
        </w:rPr>
        <w:t>Results and Analysis</w:t>
      </w:r>
    </w:p>
    <w:p w14:paraId="2C4D3513" w14:textId="05B7B8C0" w:rsidR="008B7B80" w:rsidRPr="008B7B80" w:rsidRDefault="008B7B80" w:rsidP="008B7B80">
      <w:pPr>
        <w:pStyle w:val="Heading5"/>
        <w:keepNext/>
        <w:numPr>
          <w:ilvl w:val="0"/>
          <w:numId w:val="2"/>
        </w:numPr>
        <w:tabs>
          <w:tab w:val="left" w:pos="720"/>
        </w:tabs>
        <w:spacing w:before="60" w:line="360" w:lineRule="auto"/>
        <w:rPr>
          <w:i w:val="0"/>
          <w:sz w:val="28"/>
          <w:szCs w:val="28"/>
        </w:rPr>
      </w:pPr>
      <w:r>
        <w:rPr>
          <w:i w:val="0"/>
          <w:sz w:val="28"/>
          <w:szCs w:val="28"/>
        </w:rPr>
        <w:t>Appendix A</w:t>
      </w:r>
      <w:r>
        <w:rPr>
          <w:i w:val="0"/>
          <w:sz w:val="28"/>
          <w:szCs w:val="28"/>
        </w:rPr>
        <w:tab/>
      </w:r>
      <w:r>
        <w:rPr>
          <w:i w:val="0"/>
          <w:sz w:val="28"/>
          <w:szCs w:val="28"/>
        </w:rPr>
        <w:tab/>
      </w:r>
      <w:r>
        <w:rPr>
          <w:i w:val="0"/>
          <w:sz w:val="28"/>
          <w:szCs w:val="28"/>
        </w:rPr>
        <w:tab/>
      </w:r>
      <w:r>
        <w:rPr>
          <w:i w:val="0"/>
          <w:sz w:val="28"/>
          <w:szCs w:val="28"/>
        </w:rPr>
        <w:tab/>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 xml:space="preserve"> </w:t>
      </w:r>
    </w:p>
    <w:p w14:paraId="51A4401C" w14:textId="77777777" w:rsidR="00673BB1" w:rsidRDefault="00673BB1" w:rsidP="00673BB1"/>
    <w:p w14:paraId="253C4F3C" w14:textId="77777777" w:rsidR="00673BB1" w:rsidRDefault="00673BB1" w:rsidP="00673BB1">
      <w:pPr>
        <w:pageBreakBefore/>
        <w:numPr>
          <w:ilvl w:val="0"/>
          <w:numId w:val="3"/>
        </w:numPr>
        <w:tabs>
          <w:tab w:val="left" w:pos="720"/>
        </w:tabs>
        <w:spacing w:before="60" w:after="120" w:line="360" w:lineRule="auto"/>
        <w:rPr>
          <w:b/>
          <w:sz w:val="32"/>
        </w:rPr>
      </w:pPr>
      <w:r>
        <w:rPr>
          <w:b/>
          <w:sz w:val="32"/>
        </w:rPr>
        <w:lastRenderedPageBreak/>
        <w:t>Introduction / Objectives</w:t>
      </w:r>
    </w:p>
    <w:p w14:paraId="15B87B34" w14:textId="77777777" w:rsidR="00673BB1" w:rsidRDefault="00673BB1" w:rsidP="00673BB1">
      <w:pPr>
        <w:spacing w:before="60" w:after="60" w:line="360" w:lineRule="auto"/>
        <w:rPr>
          <w:sz w:val="24"/>
        </w:rPr>
      </w:pPr>
    </w:p>
    <w:p w14:paraId="30619FA3" w14:textId="632BEEB3" w:rsidR="007003FE" w:rsidRPr="007003FE" w:rsidRDefault="007003FE" w:rsidP="00BC0D9E">
      <w:pPr>
        <w:spacing w:before="60" w:after="60" w:line="360" w:lineRule="auto"/>
        <w:ind w:firstLine="720"/>
        <w:rPr>
          <w:sz w:val="24"/>
        </w:rPr>
      </w:pPr>
      <w:r>
        <w:rPr>
          <w:sz w:val="24"/>
        </w:rPr>
        <w:t xml:space="preserve">The intent of this experiment is to observe what happens when a UE moves between different eNBs in an LTE </w:t>
      </w:r>
      <w:r w:rsidR="00BC0D9E">
        <w:rPr>
          <w:sz w:val="24"/>
        </w:rPr>
        <w:t xml:space="preserve">Network </w:t>
      </w:r>
      <w:r>
        <w:rPr>
          <w:sz w:val="24"/>
        </w:rPr>
        <w:t xml:space="preserve">environment. </w:t>
      </w:r>
      <w:r w:rsidR="00BC0D9E">
        <w:rPr>
          <w:sz w:val="24"/>
        </w:rPr>
        <w:t xml:space="preserve">We want to see how the connection handover affects the properties of the network between the base stations and the unit switching between them. Using </w:t>
      </w:r>
      <w:r w:rsidRPr="007003FE">
        <w:rPr>
          <w:sz w:val="24"/>
        </w:rPr>
        <w:t>UDP application</w:t>
      </w:r>
      <w:r w:rsidR="00BC0D9E">
        <w:rPr>
          <w:sz w:val="24"/>
        </w:rPr>
        <w:t>s, a</w:t>
      </w:r>
      <w:r w:rsidRPr="007003FE">
        <w:rPr>
          <w:sz w:val="24"/>
        </w:rPr>
        <w:t xml:space="preserve">s the UE moves away from the range of one eNB and </w:t>
      </w:r>
      <w:r w:rsidR="00BC0D9E">
        <w:rPr>
          <w:sz w:val="24"/>
        </w:rPr>
        <w:t xml:space="preserve">approaches </w:t>
      </w:r>
      <w:r w:rsidRPr="007003FE">
        <w:rPr>
          <w:sz w:val="24"/>
        </w:rPr>
        <w:t xml:space="preserve">another eNB, the SNR associated with the serving eNB goes lower while the SNR of the new eNB goes higher. </w:t>
      </w:r>
      <w:r w:rsidR="001A6643">
        <w:rPr>
          <w:sz w:val="24"/>
        </w:rPr>
        <w:t>When the signal to noise ratio</w:t>
      </w:r>
      <w:r w:rsidRPr="007003FE">
        <w:rPr>
          <w:sz w:val="24"/>
        </w:rPr>
        <w:t xml:space="preserve"> from the serving eNB </w:t>
      </w:r>
      <w:r w:rsidR="00BC0D9E">
        <w:rPr>
          <w:sz w:val="24"/>
        </w:rPr>
        <w:t>goes under a</w:t>
      </w:r>
      <w:r w:rsidRPr="007003FE">
        <w:rPr>
          <w:sz w:val="24"/>
        </w:rPr>
        <w:t xml:space="preserve"> threshold value, the handover process will be initiated and the existing network connection of that UE will be transferred to the next eNB with the best SNR.</w:t>
      </w:r>
    </w:p>
    <w:p w14:paraId="660BB86B" w14:textId="77777777" w:rsidR="007003FE" w:rsidRPr="00D045B2" w:rsidRDefault="007003FE" w:rsidP="00673BB1">
      <w:pPr>
        <w:spacing w:before="60" w:after="60" w:line="360" w:lineRule="auto"/>
        <w:ind w:firstLine="720"/>
        <w:rPr>
          <w:sz w:val="24"/>
        </w:rPr>
      </w:pPr>
    </w:p>
    <w:p w14:paraId="04078862" w14:textId="77777777" w:rsidR="00673BB1" w:rsidRPr="006767A1" w:rsidRDefault="00673BB1" w:rsidP="00673BB1">
      <w:pPr>
        <w:rPr>
          <w:sz w:val="24"/>
        </w:rPr>
      </w:pPr>
    </w:p>
    <w:p w14:paraId="3007BF04" w14:textId="77777777" w:rsidR="00673BB1" w:rsidRPr="006767A1" w:rsidRDefault="00673BB1" w:rsidP="00673BB1">
      <w:pPr>
        <w:rPr>
          <w:sz w:val="24"/>
        </w:rPr>
      </w:pPr>
    </w:p>
    <w:p w14:paraId="3437C4C3" w14:textId="77777777" w:rsidR="00673BB1" w:rsidRPr="006767A1" w:rsidRDefault="00673BB1" w:rsidP="00673BB1">
      <w:pPr>
        <w:rPr>
          <w:sz w:val="24"/>
        </w:rPr>
      </w:pPr>
    </w:p>
    <w:p w14:paraId="5A842B2E" w14:textId="77777777" w:rsidR="00673BB1" w:rsidRPr="006767A1" w:rsidRDefault="00673BB1" w:rsidP="00673BB1">
      <w:pPr>
        <w:rPr>
          <w:sz w:val="24"/>
        </w:rPr>
      </w:pPr>
    </w:p>
    <w:p w14:paraId="1B796259" w14:textId="77777777" w:rsidR="00673BB1" w:rsidRPr="006767A1" w:rsidRDefault="00673BB1" w:rsidP="00673BB1">
      <w:pPr>
        <w:rPr>
          <w:sz w:val="24"/>
        </w:rPr>
      </w:pPr>
    </w:p>
    <w:p w14:paraId="1ABEB39F" w14:textId="77777777" w:rsidR="00673BB1" w:rsidRPr="006767A1" w:rsidRDefault="00673BB1" w:rsidP="00673BB1">
      <w:pPr>
        <w:rPr>
          <w:sz w:val="24"/>
        </w:rPr>
      </w:pPr>
    </w:p>
    <w:p w14:paraId="20FD9296" w14:textId="77777777" w:rsidR="00673BB1" w:rsidRPr="006767A1" w:rsidRDefault="00673BB1" w:rsidP="00673BB1">
      <w:pPr>
        <w:tabs>
          <w:tab w:val="left" w:pos="1617"/>
        </w:tabs>
        <w:rPr>
          <w:sz w:val="24"/>
        </w:rPr>
      </w:pPr>
    </w:p>
    <w:p w14:paraId="3AED4455" w14:textId="77777777" w:rsidR="00673BB1" w:rsidRDefault="00673BB1" w:rsidP="00673BB1">
      <w:pPr>
        <w:pStyle w:val="ListParagraph"/>
        <w:pageBreakBefore/>
        <w:numPr>
          <w:ilvl w:val="0"/>
          <w:numId w:val="3"/>
        </w:numPr>
        <w:spacing w:before="60" w:after="120" w:line="360" w:lineRule="auto"/>
        <w:rPr>
          <w:b/>
          <w:sz w:val="32"/>
        </w:rPr>
      </w:pPr>
      <w:r>
        <w:rPr>
          <w:b/>
          <w:sz w:val="32"/>
        </w:rPr>
        <w:lastRenderedPageBreak/>
        <w:t>Des</w:t>
      </w:r>
      <w:r w:rsidRPr="00160A7B">
        <w:rPr>
          <w:b/>
          <w:sz w:val="32"/>
        </w:rPr>
        <w:t>ign Approach</w:t>
      </w:r>
    </w:p>
    <w:p w14:paraId="3B63416D" w14:textId="77777777" w:rsidR="00673BB1" w:rsidRPr="00160A7B" w:rsidRDefault="00673BB1" w:rsidP="00673BB1"/>
    <w:p w14:paraId="16522F6C" w14:textId="77777777" w:rsidR="00BA02CF" w:rsidRDefault="00DC6157" w:rsidP="00D93A8A">
      <w:pPr>
        <w:spacing w:line="480" w:lineRule="auto"/>
        <w:ind w:firstLine="720"/>
        <w:rPr>
          <w:sz w:val="24"/>
          <w:szCs w:val="24"/>
        </w:rPr>
      </w:pPr>
      <w:r>
        <w:rPr>
          <w:sz w:val="24"/>
          <w:szCs w:val="24"/>
        </w:rPr>
        <w:t xml:space="preserve">We will design this simulation using NS3 along with the help of some provided libraries. For setting up the LTE simulation, the LteHelper class from </w:t>
      </w:r>
      <w:r w:rsidR="00D93A8A">
        <w:rPr>
          <w:i/>
          <w:sz w:val="24"/>
          <w:szCs w:val="24"/>
        </w:rPr>
        <w:t>ns3/lte-module.h</w:t>
      </w:r>
      <w:r w:rsidR="00BA02CF">
        <w:rPr>
          <w:sz w:val="24"/>
          <w:szCs w:val="24"/>
        </w:rPr>
        <w:t xml:space="preserve">, </w:t>
      </w:r>
      <w:r w:rsidR="00BA02CF">
        <w:rPr>
          <w:i/>
          <w:sz w:val="24"/>
          <w:szCs w:val="24"/>
        </w:rPr>
        <w:t>ns3/core-module.h, ns3/network-module.h, ns3/internet-module.h, ns3/applications-module.h, ns3/point-to-point-module.h, ns3/config-store-module.h</w:t>
      </w:r>
      <w:r w:rsidR="00D93A8A">
        <w:rPr>
          <w:sz w:val="24"/>
          <w:szCs w:val="24"/>
        </w:rPr>
        <w:t>.</w:t>
      </w:r>
    </w:p>
    <w:p w14:paraId="4EFA606B" w14:textId="0F07AFC3" w:rsidR="00187724" w:rsidRDefault="00D93A8A" w:rsidP="00071461">
      <w:pPr>
        <w:spacing w:line="480" w:lineRule="auto"/>
        <w:ind w:firstLine="720"/>
        <w:rPr>
          <w:sz w:val="24"/>
          <w:szCs w:val="24"/>
        </w:rPr>
      </w:pPr>
      <w:r>
        <w:rPr>
          <w:sz w:val="24"/>
          <w:szCs w:val="24"/>
        </w:rPr>
        <w:t xml:space="preserve">To set up the simulation, </w:t>
      </w:r>
      <w:r w:rsidR="00BA02CF">
        <w:rPr>
          <w:sz w:val="24"/>
          <w:szCs w:val="24"/>
        </w:rPr>
        <w:t xml:space="preserve">first we set up the UDP client with by setting up the interval and max packets. </w:t>
      </w:r>
      <w:r w:rsidR="00187724">
        <w:rPr>
          <w:sz w:val="24"/>
          <w:szCs w:val="24"/>
        </w:rPr>
        <w:t>We continue to setup the LteHelper object, the NodeContainer, the Internet and installing it, the PointToPointHelper, NetDeviceContainer, the Ipv4AddressHelper, and the Ipv4StaticRoutingHelper. We then set up the network like from the previous lab, setting up the NodeContainers for the UE nodes and the eNB nodes, setting up mobility and position allocators for each of them, and then attaching them. W</w:t>
      </w:r>
      <w:r>
        <w:rPr>
          <w:sz w:val="24"/>
          <w:szCs w:val="24"/>
        </w:rPr>
        <w:t xml:space="preserve">e will use </w:t>
      </w:r>
      <w:r w:rsidR="00187724">
        <w:rPr>
          <w:sz w:val="24"/>
          <w:szCs w:val="24"/>
        </w:rPr>
        <w:t>four</w:t>
      </w:r>
      <w:r>
        <w:rPr>
          <w:sz w:val="24"/>
          <w:szCs w:val="24"/>
        </w:rPr>
        <w:t xml:space="preserve"> ENB nodes to represent the stations</w:t>
      </w:r>
      <w:r w:rsidR="00187724">
        <w:rPr>
          <w:sz w:val="24"/>
          <w:szCs w:val="24"/>
        </w:rPr>
        <w:t xml:space="preserve"> each at a distance of 500 from each other, and just one</w:t>
      </w:r>
      <w:r>
        <w:rPr>
          <w:sz w:val="24"/>
          <w:szCs w:val="24"/>
        </w:rPr>
        <w:t xml:space="preserve"> UE </w:t>
      </w:r>
      <w:r w:rsidR="00187724">
        <w:rPr>
          <w:sz w:val="24"/>
          <w:szCs w:val="24"/>
        </w:rPr>
        <w:t xml:space="preserve">node </w:t>
      </w:r>
      <w:r>
        <w:rPr>
          <w:sz w:val="24"/>
          <w:szCs w:val="24"/>
        </w:rPr>
        <w:t>to represent the end users.</w:t>
      </w:r>
      <w:r w:rsidR="00071461">
        <w:rPr>
          <w:sz w:val="24"/>
          <w:szCs w:val="24"/>
        </w:rPr>
        <w:t xml:space="preserve"> The ue and its mobility model then had its velocity set with a vector of speed 15. The Udp connection with the eps barrier and handover protocol.</w:t>
      </w:r>
      <w:r w:rsidR="00EF4243">
        <w:rPr>
          <w:sz w:val="24"/>
          <w:szCs w:val="24"/>
        </w:rPr>
        <w:t xml:space="preserve"> </w:t>
      </w:r>
    </w:p>
    <w:p w14:paraId="3220C4E7" w14:textId="5F7316E4" w:rsidR="00D93A8A" w:rsidRDefault="00D93A8A" w:rsidP="00BA02CF">
      <w:pPr>
        <w:spacing w:line="480" w:lineRule="auto"/>
        <w:ind w:firstLine="720"/>
        <w:rPr>
          <w:sz w:val="24"/>
          <w:szCs w:val="24"/>
        </w:rPr>
      </w:pPr>
      <w:r>
        <w:rPr>
          <w:sz w:val="24"/>
          <w:szCs w:val="24"/>
        </w:rPr>
        <w:t xml:space="preserve">For </w:t>
      </w:r>
      <w:r w:rsidR="00071461">
        <w:rPr>
          <w:sz w:val="24"/>
          <w:szCs w:val="24"/>
        </w:rPr>
        <w:t>t</w:t>
      </w:r>
      <w:r>
        <w:rPr>
          <w:sz w:val="24"/>
          <w:szCs w:val="24"/>
        </w:rPr>
        <w:t>he</w:t>
      </w:r>
      <w:r w:rsidR="00071461">
        <w:rPr>
          <w:sz w:val="24"/>
          <w:szCs w:val="24"/>
        </w:rPr>
        <w:t xml:space="preserve"> simulation, the PhyTraces, MacTraces, RlcTraces, PdcpTraces,</w:t>
      </w:r>
      <w:r>
        <w:rPr>
          <w:sz w:val="24"/>
          <w:szCs w:val="24"/>
        </w:rPr>
        <w:t xml:space="preserve"> UE nodes must then be attached to one of the ENB nodes, the data radio bearer needs to be activated, the data traces are enabled, an</w:t>
      </w:r>
      <w:r w:rsidR="00EF4243">
        <w:rPr>
          <w:sz w:val="24"/>
          <w:szCs w:val="24"/>
        </w:rPr>
        <w:t>d finally the simulation is run for roughly 3 minutes. See Lab_4.cc in the Appendix for the code with more details.</w:t>
      </w:r>
    </w:p>
    <w:p w14:paraId="60AA7B8B" w14:textId="28B85875" w:rsidR="00673BB1" w:rsidRPr="00EF4243" w:rsidRDefault="00EF4243" w:rsidP="00EF4243">
      <w:pPr>
        <w:spacing w:line="480" w:lineRule="auto"/>
        <w:ind w:firstLine="720"/>
        <w:rPr>
          <w:sz w:val="24"/>
          <w:szCs w:val="24"/>
        </w:rPr>
      </w:pPr>
      <w:r>
        <w:rPr>
          <w:sz w:val="24"/>
          <w:szCs w:val="24"/>
        </w:rPr>
        <w:t>R</w:t>
      </w:r>
      <w:r w:rsidR="00D93A8A">
        <w:rPr>
          <w:sz w:val="24"/>
          <w:szCs w:val="24"/>
        </w:rPr>
        <w:t>unning waf to build the program will simulate the network and produce text files with the statistics.</w:t>
      </w:r>
      <w:r w:rsidR="006644E4">
        <w:rPr>
          <w:sz w:val="24"/>
          <w:szCs w:val="24"/>
        </w:rPr>
        <w:t xml:space="preserve"> MATLAB was used to parse the relevant information from simulation outputs, compute the average of relevant measurements, and plot the results. </w:t>
      </w:r>
      <w:r>
        <w:rPr>
          <w:sz w:val="24"/>
          <w:szCs w:val="24"/>
        </w:rPr>
        <w:t>See Measurements.m in the Appendix.</w:t>
      </w:r>
    </w:p>
    <w:p w14:paraId="156CB980" w14:textId="77777777" w:rsidR="00673BB1" w:rsidRDefault="00673BB1" w:rsidP="00673BB1">
      <w:pPr>
        <w:pStyle w:val="ListParagraph"/>
        <w:numPr>
          <w:ilvl w:val="0"/>
          <w:numId w:val="3"/>
        </w:numPr>
        <w:rPr>
          <w:b/>
          <w:sz w:val="36"/>
          <w:szCs w:val="36"/>
        </w:rPr>
      </w:pPr>
      <w:r w:rsidRPr="006767A1">
        <w:rPr>
          <w:b/>
          <w:sz w:val="36"/>
          <w:szCs w:val="36"/>
        </w:rPr>
        <w:lastRenderedPageBreak/>
        <w:t>Results and Analysis</w:t>
      </w:r>
    </w:p>
    <w:p w14:paraId="4F924152" w14:textId="2B63172A" w:rsidR="00673BB1" w:rsidRDefault="00673BB1" w:rsidP="00E30284">
      <w:pPr>
        <w:rPr>
          <w:noProof w:val="0"/>
          <w:sz w:val="24"/>
          <w:szCs w:val="24"/>
        </w:rPr>
      </w:pPr>
    </w:p>
    <w:p w14:paraId="3A2C4D8F" w14:textId="7A37D387" w:rsidR="007A78AB" w:rsidRDefault="00A44054" w:rsidP="00CA1458">
      <w:pPr>
        <w:spacing w:line="480" w:lineRule="auto"/>
        <w:ind w:firstLine="360"/>
        <w:jc w:val="center"/>
        <w:rPr>
          <w:noProof w:val="0"/>
          <w:sz w:val="24"/>
          <w:szCs w:val="24"/>
        </w:rPr>
      </w:pPr>
      <w:r>
        <w:rPr>
          <w:sz w:val="24"/>
          <w:szCs w:val="24"/>
        </w:rPr>
        <w:drawing>
          <wp:inline distT="0" distB="0" distL="0" distR="0" wp14:anchorId="4ABAD761" wp14:editId="7CE58F75">
            <wp:extent cx="5334000" cy="4000500"/>
            <wp:effectExtent l="0" t="0" r="0" b="0"/>
            <wp:docPr id="1" name="Picture 1" descr="C:\Users\cjken\AppData\Local\Microsoft\Windows\INetCache\Content.Word\SI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jken\AppData\Local\Microsoft\Windows\INetCache\Content.Word\SIN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0A846B5" w14:textId="77777777" w:rsidR="00CA1458" w:rsidRPr="00CA1458" w:rsidRDefault="00CA1458" w:rsidP="00CA1458">
      <w:pPr>
        <w:spacing w:line="480" w:lineRule="auto"/>
        <w:ind w:firstLine="360"/>
        <w:jc w:val="center"/>
        <w:rPr>
          <w:b/>
          <w:noProof w:val="0"/>
          <w:sz w:val="24"/>
          <w:szCs w:val="24"/>
        </w:rPr>
      </w:pPr>
      <w:r>
        <w:rPr>
          <w:b/>
          <w:noProof w:val="0"/>
          <w:sz w:val="24"/>
          <w:szCs w:val="24"/>
        </w:rPr>
        <w:t>Figure 1</w:t>
      </w:r>
    </w:p>
    <w:p w14:paraId="41633421" w14:textId="2984A257" w:rsidR="003C0453" w:rsidRDefault="003C0453" w:rsidP="003C0453">
      <w:pPr>
        <w:spacing w:line="480" w:lineRule="auto"/>
        <w:ind w:firstLine="360"/>
        <w:rPr>
          <w:noProof w:val="0"/>
          <w:sz w:val="24"/>
          <w:szCs w:val="24"/>
        </w:rPr>
      </w:pPr>
      <w:r>
        <w:rPr>
          <w:noProof w:val="0"/>
          <w:sz w:val="24"/>
          <w:szCs w:val="24"/>
        </w:rPr>
        <w:t xml:space="preserve">From analyzing the data in Figure 1, we immediately see that there are very clear relationships between the SINR and the power as the UE moves past the </w:t>
      </w:r>
      <w:proofErr w:type="spellStart"/>
      <w:r>
        <w:rPr>
          <w:noProof w:val="0"/>
          <w:sz w:val="24"/>
          <w:szCs w:val="24"/>
        </w:rPr>
        <w:t>eNB</w:t>
      </w:r>
      <w:proofErr w:type="spellEnd"/>
      <w:r>
        <w:rPr>
          <w:noProof w:val="0"/>
          <w:sz w:val="24"/>
          <w:szCs w:val="24"/>
        </w:rPr>
        <w:t xml:space="preserve"> nodes. The signal to noise ratio steadily increases until it reaches its peak value at the positions of the </w:t>
      </w:r>
      <w:proofErr w:type="spellStart"/>
      <w:r>
        <w:rPr>
          <w:noProof w:val="0"/>
          <w:sz w:val="24"/>
          <w:szCs w:val="24"/>
        </w:rPr>
        <w:t>eNB</w:t>
      </w:r>
      <w:proofErr w:type="spellEnd"/>
      <w:r>
        <w:rPr>
          <w:noProof w:val="0"/>
          <w:sz w:val="24"/>
          <w:szCs w:val="24"/>
        </w:rPr>
        <w:t xml:space="preserve"> nodes. Immediately after, the SINR decreases at a similar rate it previously was increasing. It then decreases until it reaches the range of the next </w:t>
      </w:r>
      <w:proofErr w:type="spellStart"/>
      <w:r>
        <w:rPr>
          <w:noProof w:val="0"/>
          <w:sz w:val="24"/>
          <w:szCs w:val="24"/>
        </w:rPr>
        <w:t>eNB</w:t>
      </w:r>
      <w:proofErr w:type="spellEnd"/>
      <w:r>
        <w:rPr>
          <w:noProof w:val="0"/>
          <w:sz w:val="24"/>
          <w:szCs w:val="24"/>
        </w:rPr>
        <w:t xml:space="preserve"> node when it begins to increase toward the same peak. This pattern repeats as the UE travels by each </w:t>
      </w:r>
      <w:proofErr w:type="spellStart"/>
      <w:r>
        <w:rPr>
          <w:noProof w:val="0"/>
          <w:sz w:val="24"/>
          <w:szCs w:val="24"/>
        </w:rPr>
        <w:t>eNBs</w:t>
      </w:r>
      <w:proofErr w:type="spellEnd"/>
      <w:r>
        <w:rPr>
          <w:noProof w:val="0"/>
          <w:sz w:val="24"/>
          <w:szCs w:val="24"/>
        </w:rPr>
        <w:t>, maintaining a relatively strong signal the whole time even during the handover.</w:t>
      </w:r>
    </w:p>
    <w:p w14:paraId="3F1F0F90" w14:textId="1A708A57" w:rsidR="00CA1458" w:rsidRDefault="00E30284" w:rsidP="00A44054">
      <w:pPr>
        <w:spacing w:line="480" w:lineRule="auto"/>
        <w:ind w:left="360"/>
        <w:rPr>
          <w:noProof w:val="0"/>
          <w:sz w:val="24"/>
          <w:szCs w:val="24"/>
        </w:rPr>
      </w:pPr>
      <w:r>
        <w:rPr>
          <w:noProof w:val="0"/>
          <w:sz w:val="24"/>
          <w:szCs w:val="24"/>
        </w:rPr>
        <w:lastRenderedPageBreak/>
        <w:pict w14:anchorId="39A95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8" o:title="Throughput"/>
          </v:shape>
        </w:pict>
      </w:r>
    </w:p>
    <w:p w14:paraId="25A4EFC4" w14:textId="77777777" w:rsidR="00CA1458" w:rsidRPr="00CA1458" w:rsidRDefault="00CA1458" w:rsidP="00CA1458">
      <w:pPr>
        <w:spacing w:line="480" w:lineRule="auto"/>
        <w:ind w:firstLine="360"/>
        <w:jc w:val="center"/>
        <w:rPr>
          <w:b/>
          <w:noProof w:val="0"/>
          <w:sz w:val="24"/>
          <w:szCs w:val="24"/>
        </w:rPr>
      </w:pPr>
      <w:r>
        <w:rPr>
          <w:b/>
          <w:noProof w:val="0"/>
          <w:sz w:val="24"/>
          <w:szCs w:val="24"/>
        </w:rPr>
        <w:t>Figure 2</w:t>
      </w:r>
    </w:p>
    <w:p w14:paraId="64F7B38B" w14:textId="71C3B86A" w:rsidR="003C0453" w:rsidRDefault="003C0453" w:rsidP="003C0453">
      <w:pPr>
        <w:spacing w:line="480" w:lineRule="auto"/>
        <w:ind w:firstLine="360"/>
        <w:rPr>
          <w:noProof w:val="0"/>
          <w:sz w:val="24"/>
          <w:szCs w:val="24"/>
        </w:rPr>
      </w:pPr>
      <w:r>
        <w:rPr>
          <w:noProof w:val="0"/>
          <w:sz w:val="24"/>
          <w:szCs w:val="24"/>
        </w:rPr>
        <w:t xml:space="preserve">Alongside these conclusions, we see </w:t>
      </w:r>
      <w:r>
        <w:rPr>
          <w:noProof w:val="0"/>
          <w:sz w:val="24"/>
          <w:szCs w:val="24"/>
        </w:rPr>
        <w:t xml:space="preserve">from Figure 2 </w:t>
      </w:r>
      <w:r>
        <w:rPr>
          <w:noProof w:val="0"/>
          <w:sz w:val="24"/>
          <w:szCs w:val="24"/>
        </w:rPr>
        <w:t>that along with maintaining a pretty steady signal even in the handover process, it also maintains a consistent throughput in the system. There was a very minor drop in throughput at 50 seconds, which aligns with the first handover. This blip was insignificant and the overall trend was that the throughput maintains a strong and consistent rate around 10.5 x 10</w:t>
      </w:r>
      <w:r>
        <w:rPr>
          <w:noProof w:val="0"/>
          <w:sz w:val="24"/>
          <w:szCs w:val="24"/>
          <w:vertAlign w:val="superscript"/>
        </w:rPr>
        <w:t>4</w:t>
      </w:r>
      <w:r>
        <w:rPr>
          <w:noProof w:val="0"/>
          <w:sz w:val="24"/>
          <w:szCs w:val="24"/>
        </w:rPr>
        <w:t xml:space="preserve"> </w:t>
      </w:r>
      <w:r>
        <w:rPr>
          <w:noProof w:val="0"/>
          <w:color w:val="FF0000"/>
          <w:sz w:val="24"/>
          <w:szCs w:val="24"/>
        </w:rPr>
        <w:t>[units?]</w:t>
      </w:r>
      <w:r>
        <w:rPr>
          <w:noProof w:val="0"/>
          <w:sz w:val="24"/>
          <w:szCs w:val="24"/>
        </w:rPr>
        <w:t>.</w:t>
      </w:r>
      <w:r>
        <w:rPr>
          <w:noProof w:val="0"/>
          <w:sz w:val="24"/>
          <w:szCs w:val="24"/>
        </w:rPr>
        <w:t xml:space="preserve"> Thus the even with multiple handovers, the LTE network is reliable enough to maintain a </w:t>
      </w:r>
      <w:r w:rsidR="00D54B69">
        <w:rPr>
          <w:noProof w:val="0"/>
          <w:sz w:val="24"/>
          <w:szCs w:val="24"/>
        </w:rPr>
        <w:t>high and consistent throughput.</w:t>
      </w:r>
    </w:p>
    <w:p w14:paraId="040A4642" w14:textId="15DAD392" w:rsidR="008B7B80" w:rsidRDefault="00F86650" w:rsidP="00F86650">
      <w:pPr>
        <w:spacing w:line="480" w:lineRule="auto"/>
        <w:ind w:firstLine="360"/>
      </w:pPr>
      <w:r>
        <w:rPr>
          <w:noProof w:val="0"/>
          <w:sz w:val="24"/>
          <w:szCs w:val="24"/>
        </w:rPr>
        <w:t>Overall, we see that this handover LTE network is effective in an ideal setting without the random interference over the actual distance that this network would span in a real world application.</w:t>
      </w:r>
    </w:p>
    <w:p w14:paraId="569735D0" w14:textId="157F0E03" w:rsidR="00D54B69" w:rsidRDefault="008B7B80" w:rsidP="008B7B80">
      <w:pPr>
        <w:pStyle w:val="ListParagraph"/>
        <w:numPr>
          <w:ilvl w:val="0"/>
          <w:numId w:val="3"/>
        </w:numPr>
        <w:rPr>
          <w:b/>
          <w:sz w:val="36"/>
          <w:szCs w:val="36"/>
        </w:rPr>
      </w:pPr>
      <w:r>
        <w:rPr>
          <w:b/>
          <w:sz w:val="36"/>
          <w:szCs w:val="36"/>
        </w:rPr>
        <w:lastRenderedPageBreak/>
        <w:t>Appendix A</w:t>
      </w:r>
      <w:bookmarkStart w:id="0" w:name="_GoBack"/>
      <w:bookmarkEnd w:id="0"/>
    </w:p>
    <w:p w14:paraId="74625B87" w14:textId="77777777" w:rsidR="00D54B69" w:rsidRDefault="00D54B69" w:rsidP="00D54B69">
      <w:pPr>
        <w:rPr>
          <w:b/>
          <w:sz w:val="36"/>
          <w:szCs w:val="36"/>
        </w:rPr>
      </w:pPr>
    </w:p>
    <w:p w14:paraId="7C5E2D52" w14:textId="77777777" w:rsidR="00D54B69" w:rsidRPr="00BA02CF" w:rsidRDefault="00D54B69" w:rsidP="00D54B69">
      <w:pPr>
        <w:rPr>
          <w:b/>
          <w:sz w:val="24"/>
          <w:szCs w:val="36"/>
        </w:rPr>
      </w:pPr>
      <w:r w:rsidRPr="00BA02CF">
        <w:rPr>
          <w:b/>
          <w:sz w:val="24"/>
          <w:szCs w:val="36"/>
        </w:rPr>
        <w:t>Lab_4.cc</w:t>
      </w:r>
    </w:p>
    <w:p w14:paraId="7285917C" w14:textId="77777777" w:rsidR="00D54B69" w:rsidRDefault="00D54B69" w:rsidP="00D54B69">
      <w:pPr>
        <w:rPr>
          <w:sz w:val="24"/>
          <w:szCs w:val="36"/>
        </w:rPr>
      </w:pPr>
    </w:p>
    <w:p w14:paraId="08650FA0" w14:textId="77777777" w:rsidR="00BA02CF" w:rsidRPr="00BA02CF" w:rsidRDefault="00BA02CF" w:rsidP="00BA02CF">
      <w:pPr>
        <w:rPr>
          <w:sz w:val="24"/>
          <w:szCs w:val="36"/>
        </w:rPr>
      </w:pPr>
      <w:r w:rsidRPr="00BA02CF">
        <w:rPr>
          <w:sz w:val="24"/>
          <w:szCs w:val="36"/>
        </w:rPr>
        <w:t xml:space="preserve">/* </w:t>
      </w:r>
    </w:p>
    <w:p w14:paraId="28153116" w14:textId="77777777" w:rsidR="00BA02CF" w:rsidRPr="00BA02CF" w:rsidRDefault="00BA02CF" w:rsidP="00BA02CF">
      <w:pPr>
        <w:rPr>
          <w:sz w:val="24"/>
          <w:szCs w:val="36"/>
        </w:rPr>
      </w:pPr>
      <w:r w:rsidRPr="00BA02CF">
        <w:rPr>
          <w:sz w:val="24"/>
          <w:szCs w:val="36"/>
        </w:rPr>
        <w:t xml:space="preserve"> * Lte lab 2</w:t>
      </w:r>
    </w:p>
    <w:p w14:paraId="5008E92A" w14:textId="77777777" w:rsidR="00BA02CF" w:rsidRPr="00BA02CF" w:rsidRDefault="00BA02CF" w:rsidP="00BA02CF">
      <w:pPr>
        <w:rPr>
          <w:sz w:val="24"/>
          <w:szCs w:val="36"/>
        </w:rPr>
      </w:pPr>
      <w:r w:rsidRPr="00BA02CF">
        <w:rPr>
          <w:sz w:val="24"/>
          <w:szCs w:val="36"/>
        </w:rPr>
        <w:t xml:space="preserve"> */</w:t>
      </w:r>
    </w:p>
    <w:p w14:paraId="00E5D7BD" w14:textId="77777777" w:rsidR="00BA02CF" w:rsidRPr="00BA02CF" w:rsidRDefault="00BA02CF" w:rsidP="00BA02CF">
      <w:pPr>
        <w:rPr>
          <w:sz w:val="24"/>
          <w:szCs w:val="36"/>
        </w:rPr>
      </w:pPr>
    </w:p>
    <w:p w14:paraId="0C921B38" w14:textId="77777777" w:rsidR="00BA02CF" w:rsidRPr="00BA02CF" w:rsidRDefault="00BA02CF" w:rsidP="00BA02CF">
      <w:pPr>
        <w:rPr>
          <w:sz w:val="24"/>
          <w:szCs w:val="36"/>
        </w:rPr>
      </w:pPr>
      <w:r w:rsidRPr="00BA02CF">
        <w:rPr>
          <w:sz w:val="24"/>
          <w:szCs w:val="36"/>
        </w:rPr>
        <w:t>#include "ns3/core-module.h"</w:t>
      </w:r>
    </w:p>
    <w:p w14:paraId="5C2AF79A" w14:textId="77777777" w:rsidR="00BA02CF" w:rsidRPr="00BA02CF" w:rsidRDefault="00BA02CF" w:rsidP="00BA02CF">
      <w:pPr>
        <w:rPr>
          <w:sz w:val="24"/>
          <w:szCs w:val="36"/>
        </w:rPr>
      </w:pPr>
      <w:r w:rsidRPr="00BA02CF">
        <w:rPr>
          <w:sz w:val="24"/>
          <w:szCs w:val="36"/>
        </w:rPr>
        <w:t>#include "ns3/network-module.h"</w:t>
      </w:r>
    </w:p>
    <w:p w14:paraId="7769C67E" w14:textId="77777777" w:rsidR="00BA02CF" w:rsidRPr="00BA02CF" w:rsidRDefault="00BA02CF" w:rsidP="00BA02CF">
      <w:pPr>
        <w:rPr>
          <w:sz w:val="24"/>
          <w:szCs w:val="36"/>
        </w:rPr>
      </w:pPr>
      <w:r w:rsidRPr="00BA02CF">
        <w:rPr>
          <w:sz w:val="24"/>
          <w:szCs w:val="36"/>
        </w:rPr>
        <w:t>#include "ns3/internet-module.h"</w:t>
      </w:r>
    </w:p>
    <w:p w14:paraId="2FF0B561" w14:textId="77777777" w:rsidR="00BA02CF" w:rsidRPr="00BA02CF" w:rsidRDefault="00BA02CF" w:rsidP="00BA02CF">
      <w:pPr>
        <w:rPr>
          <w:sz w:val="24"/>
          <w:szCs w:val="36"/>
        </w:rPr>
      </w:pPr>
      <w:r w:rsidRPr="00BA02CF">
        <w:rPr>
          <w:sz w:val="24"/>
          <w:szCs w:val="36"/>
        </w:rPr>
        <w:t>#include "ns3/mobility-module.h"</w:t>
      </w:r>
    </w:p>
    <w:p w14:paraId="406B0967" w14:textId="77777777" w:rsidR="00BA02CF" w:rsidRPr="00BA02CF" w:rsidRDefault="00BA02CF" w:rsidP="00BA02CF">
      <w:pPr>
        <w:rPr>
          <w:sz w:val="24"/>
          <w:szCs w:val="36"/>
        </w:rPr>
      </w:pPr>
      <w:r w:rsidRPr="00BA02CF">
        <w:rPr>
          <w:sz w:val="24"/>
          <w:szCs w:val="36"/>
        </w:rPr>
        <w:t>#include "ns3/lte-module.h"</w:t>
      </w:r>
    </w:p>
    <w:p w14:paraId="655492FA" w14:textId="77777777" w:rsidR="00BA02CF" w:rsidRPr="00BA02CF" w:rsidRDefault="00BA02CF" w:rsidP="00BA02CF">
      <w:pPr>
        <w:rPr>
          <w:sz w:val="24"/>
          <w:szCs w:val="36"/>
        </w:rPr>
      </w:pPr>
      <w:r w:rsidRPr="00BA02CF">
        <w:rPr>
          <w:sz w:val="24"/>
          <w:szCs w:val="36"/>
        </w:rPr>
        <w:t>#include "ns3/applications-module.h"</w:t>
      </w:r>
    </w:p>
    <w:p w14:paraId="7897637F" w14:textId="77777777" w:rsidR="00BA02CF" w:rsidRPr="00BA02CF" w:rsidRDefault="00BA02CF" w:rsidP="00BA02CF">
      <w:pPr>
        <w:rPr>
          <w:sz w:val="24"/>
          <w:szCs w:val="36"/>
        </w:rPr>
      </w:pPr>
      <w:r w:rsidRPr="00BA02CF">
        <w:rPr>
          <w:sz w:val="24"/>
          <w:szCs w:val="36"/>
        </w:rPr>
        <w:t>#include "ns3/point-to-point-module.h"</w:t>
      </w:r>
    </w:p>
    <w:p w14:paraId="62D107CE" w14:textId="77777777" w:rsidR="00BA02CF" w:rsidRPr="00BA02CF" w:rsidRDefault="00BA02CF" w:rsidP="00BA02CF">
      <w:pPr>
        <w:rPr>
          <w:sz w:val="24"/>
          <w:szCs w:val="36"/>
        </w:rPr>
      </w:pPr>
      <w:r w:rsidRPr="00BA02CF">
        <w:rPr>
          <w:sz w:val="24"/>
          <w:szCs w:val="36"/>
        </w:rPr>
        <w:t>#include "ns3/config-store-module.h"</w:t>
      </w:r>
    </w:p>
    <w:p w14:paraId="08254FAB" w14:textId="77777777" w:rsidR="00BA02CF" w:rsidRPr="00BA02CF" w:rsidRDefault="00BA02CF" w:rsidP="00BA02CF">
      <w:pPr>
        <w:rPr>
          <w:sz w:val="24"/>
          <w:szCs w:val="36"/>
        </w:rPr>
      </w:pPr>
    </w:p>
    <w:p w14:paraId="1A6E00D4" w14:textId="77777777" w:rsidR="00BA02CF" w:rsidRPr="00BA02CF" w:rsidRDefault="00BA02CF" w:rsidP="00BA02CF">
      <w:pPr>
        <w:rPr>
          <w:sz w:val="24"/>
          <w:szCs w:val="36"/>
        </w:rPr>
      </w:pPr>
      <w:r w:rsidRPr="00BA02CF">
        <w:rPr>
          <w:sz w:val="24"/>
          <w:szCs w:val="36"/>
        </w:rPr>
        <w:t>using namespace ns3;</w:t>
      </w:r>
    </w:p>
    <w:p w14:paraId="09229737" w14:textId="77777777" w:rsidR="00BA02CF" w:rsidRPr="00BA02CF" w:rsidRDefault="00BA02CF" w:rsidP="00BA02CF">
      <w:pPr>
        <w:rPr>
          <w:sz w:val="24"/>
          <w:szCs w:val="36"/>
        </w:rPr>
      </w:pPr>
    </w:p>
    <w:p w14:paraId="0F0FD66D" w14:textId="77777777" w:rsidR="00BA02CF" w:rsidRPr="00BA02CF" w:rsidRDefault="00BA02CF" w:rsidP="00BA02CF">
      <w:pPr>
        <w:rPr>
          <w:sz w:val="24"/>
          <w:szCs w:val="36"/>
        </w:rPr>
      </w:pPr>
      <w:r w:rsidRPr="00BA02CF">
        <w:rPr>
          <w:sz w:val="24"/>
          <w:szCs w:val="36"/>
        </w:rPr>
        <w:t>NS_LOG_COMPONENT_DEFINE ("Lte_Handover");</w:t>
      </w:r>
    </w:p>
    <w:p w14:paraId="6DA1C4F9" w14:textId="77777777" w:rsidR="00BA02CF" w:rsidRPr="00BA02CF" w:rsidRDefault="00BA02CF" w:rsidP="00BA02CF">
      <w:pPr>
        <w:rPr>
          <w:sz w:val="24"/>
          <w:szCs w:val="36"/>
        </w:rPr>
      </w:pPr>
    </w:p>
    <w:p w14:paraId="720E7931" w14:textId="77777777" w:rsidR="00BA02CF" w:rsidRPr="00BA02CF" w:rsidRDefault="00BA02CF" w:rsidP="00BA02CF">
      <w:pPr>
        <w:rPr>
          <w:sz w:val="24"/>
          <w:szCs w:val="36"/>
        </w:rPr>
      </w:pPr>
      <w:r w:rsidRPr="00BA02CF">
        <w:rPr>
          <w:sz w:val="24"/>
          <w:szCs w:val="36"/>
        </w:rPr>
        <w:t>void</w:t>
      </w:r>
    </w:p>
    <w:p w14:paraId="304C4D01" w14:textId="77777777" w:rsidR="00BA02CF" w:rsidRPr="00BA02CF" w:rsidRDefault="00BA02CF" w:rsidP="00BA02CF">
      <w:pPr>
        <w:rPr>
          <w:sz w:val="24"/>
          <w:szCs w:val="36"/>
        </w:rPr>
      </w:pPr>
      <w:r w:rsidRPr="00BA02CF">
        <w:rPr>
          <w:sz w:val="24"/>
          <w:szCs w:val="36"/>
        </w:rPr>
        <w:t>NotifyConnectionEstablishedUe (std::string context,</w:t>
      </w:r>
    </w:p>
    <w:p w14:paraId="7A32F11B" w14:textId="77777777" w:rsidR="00BA02CF" w:rsidRPr="00BA02CF" w:rsidRDefault="00BA02CF" w:rsidP="00BA02CF">
      <w:pPr>
        <w:rPr>
          <w:sz w:val="24"/>
          <w:szCs w:val="36"/>
        </w:rPr>
      </w:pPr>
      <w:r w:rsidRPr="00BA02CF">
        <w:rPr>
          <w:sz w:val="24"/>
          <w:szCs w:val="36"/>
        </w:rPr>
        <w:t xml:space="preserve">                               uint64_t imsi,</w:t>
      </w:r>
    </w:p>
    <w:p w14:paraId="0F589F88" w14:textId="77777777" w:rsidR="00BA02CF" w:rsidRPr="00BA02CF" w:rsidRDefault="00BA02CF" w:rsidP="00BA02CF">
      <w:pPr>
        <w:rPr>
          <w:sz w:val="24"/>
          <w:szCs w:val="36"/>
        </w:rPr>
      </w:pPr>
      <w:r w:rsidRPr="00BA02CF">
        <w:rPr>
          <w:sz w:val="24"/>
          <w:szCs w:val="36"/>
        </w:rPr>
        <w:t xml:space="preserve">                               uint16_t cellid,</w:t>
      </w:r>
    </w:p>
    <w:p w14:paraId="55ECEEA9" w14:textId="77777777" w:rsidR="00BA02CF" w:rsidRPr="00BA02CF" w:rsidRDefault="00BA02CF" w:rsidP="00BA02CF">
      <w:pPr>
        <w:rPr>
          <w:sz w:val="24"/>
          <w:szCs w:val="36"/>
        </w:rPr>
      </w:pPr>
      <w:r w:rsidRPr="00BA02CF">
        <w:rPr>
          <w:sz w:val="24"/>
          <w:szCs w:val="36"/>
        </w:rPr>
        <w:t xml:space="preserve">                               uint16_t rnti)</w:t>
      </w:r>
    </w:p>
    <w:p w14:paraId="7D8CA374" w14:textId="77777777" w:rsidR="00BA02CF" w:rsidRPr="00BA02CF" w:rsidRDefault="00BA02CF" w:rsidP="00BA02CF">
      <w:pPr>
        <w:rPr>
          <w:sz w:val="24"/>
          <w:szCs w:val="36"/>
        </w:rPr>
      </w:pPr>
      <w:r w:rsidRPr="00BA02CF">
        <w:rPr>
          <w:sz w:val="24"/>
          <w:szCs w:val="36"/>
        </w:rPr>
        <w:t>{</w:t>
      </w:r>
    </w:p>
    <w:p w14:paraId="1767A615" w14:textId="77777777" w:rsidR="00BA02CF" w:rsidRPr="00BA02CF" w:rsidRDefault="00BA02CF" w:rsidP="00BA02CF">
      <w:pPr>
        <w:rPr>
          <w:sz w:val="24"/>
          <w:szCs w:val="36"/>
        </w:rPr>
      </w:pPr>
      <w:r w:rsidRPr="00BA02CF">
        <w:rPr>
          <w:sz w:val="24"/>
          <w:szCs w:val="36"/>
        </w:rPr>
        <w:t xml:space="preserve">  std::cout &lt;&lt; context</w:t>
      </w:r>
    </w:p>
    <w:p w14:paraId="7E5B40BA" w14:textId="77777777" w:rsidR="00BA02CF" w:rsidRPr="00BA02CF" w:rsidRDefault="00BA02CF" w:rsidP="00BA02CF">
      <w:pPr>
        <w:rPr>
          <w:sz w:val="24"/>
          <w:szCs w:val="36"/>
        </w:rPr>
      </w:pPr>
      <w:r w:rsidRPr="00BA02CF">
        <w:rPr>
          <w:sz w:val="24"/>
          <w:szCs w:val="36"/>
        </w:rPr>
        <w:t xml:space="preserve">            &lt;&lt; " UE IMSI " &lt;&lt; imsi</w:t>
      </w:r>
    </w:p>
    <w:p w14:paraId="0DCF1C41" w14:textId="77777777" w:rsidR="00BA02CF" w:rsidRPr="00BA02CF" w:rsidRDefault="00BA02CF" w:rsidP="00BA02CF">
      <w:pPr>
        <w:rPr>
          <w:sz w:val="24"/>
          <w:szCs w:val="36"/>
        </w:rPr>
      </w:pPr>
      <w:r w:rsidRPr="00BA02CF">
        <w:rPr>
          <w:sz w:val="24"/>
          <w:szCs w:val="36"/>
        </w:rPr>
        <w:t xml:space="preserve">            &lt;&lt; ": connected to CellId " &lt;&lt; cellid</w:t>
      </w:r>
    </w:p>
    <w:p w14:paraId="5D7BA6AE" w14:textId="77777777" w:rsidR="00BA02CF" w:rsidRPr="00BA02CF" w:rsidRDefault="00BA02CF" w:rsidP="00BA02CF">
      <w:pPr>
        <w:rPr>
          <w:sz w:val="24"/>
          <w:szCs w:val="36"/>
        </w:rPr>
      </w:pPr>
      <w:r w:rsidRPr="00BA02CF">
        <w:rPr>
          <w:sz w:val="24"/>
          <w:szCs w:val="36"/>
        </w:rPr>
        <w:t xml:space="preserve">            &lt;&lt; " with RNTI " &lt;&lt; rnti</w:t>
      </w:r>
    </w:p>
    <w:p w14:paraId="6BB63C79" w14:textId="77777777" w:rsidR="00BA02CF" w:rsidRPr="00BA02CF" w:rsidRDefault="00BA02CF" w:rsidP="00BA02CF">
      <w:pPr>
        <w:rPr>
          <w:sz w:val="24"/>
          <w:szCs w:val="36"/>
        </w:rPr>
      </w:pPr>
      <w:r w:rsidRPr="00BA02CF">
        <w:rPr>
          <w:sz w:val="24"/>
          <w:szCs w:val="36"/>
        </w:rPr>
        <w:t xml:space="preserve">            &lt;&lt; std::endl;</w:t>
      </w:r>
    </w:p>
    <w:p w14:paraId="493AD0F0" w14:textId="77777777" w:rsidR="00BA02CF" w:rsidRPr="00BA02CF" w:rsidRDefault="00BA02CF" w:rsidP="00BA02CF">
      <w:pPr>
        <w:rPr>
          <w:sz w:val="24"/>
          <w:szCs w:val="36"/>
        </w:rPr>
      </w:pPr>
      <w:r w:rsidRPr="00BA02CF">
        <w:rPr>
          <w:sz w:val="24"/>
          <w:szCs w:val="36"/>
        </w:rPr>
        <w:t>}</w:t>
      </w:r>
    </w:p>
    <w:p w14:paraId="706E5F13" w14:textId="77777777" w:rsidR="00BA02CF" w:rsidRPr="00BA02CF" w:rsidRDefault="00BA02CF" w:rsidP="00BA02CF">
      <w:pPr>
        <w:rPr>
          <w:sz w:val="24"/>
          <w:szCs w:val="36"/>
        </w:rPr>
      </w:pPr>
    </w:p>
    <w:p w14:paraId="55425E94" w14:textId="77777777" w:rsidR="00BA02CF" w:rsidRPr="00BA02CF" w:rsidRDefault="00BA02CF" w:rsidP="00BA02CF">
      <w:pPr>
        <w:rPr>
          <w:sz w:val="24"/>
          <w:szCs w:val="36"/>
        </w:rPr>
      </w:pPr>
      <w:r w:rsidRPr="00BA02CF">
        <w:rPr>
          <w:sz w:val="24"/>
          <w:szCs w:val="36"/>
        </w:rPr>
        <w:t>void</w:t>
      </w:r>
    </w:p>
    <w:p w14:paraId="6E332536" w14:textId="77777777" w:rsidR="00BA02CF" w:rsidRPr="00BA02CF" w:rsidRDefault="00BA02CF" w:rsidP="00BA02CF">
      <w:pPr>
        <w:rPr>
          <w:sz w:val="24"/>
          <w:szCs w:val="36"/>
        </w:rPr>
      </w:pPr>
      <w:r w:rsidRPr="00BA02CF">
        <w:rPr>
          <w:sz w:val="24"/>
          <w:szCs w:val="36"/>
        </w:rPr>
        <w:t>NotifyHandoverStartUe (std::string context,</w:t>
      </w:r>
    </w:p>
    <w:p w14:paraId="3B277377" w14:textId="77777777" w:rsidR="00BA02CF" w:rsidRPr="00BA02CF" w:rsidRDefault="00BA02CF" w:rsidP="00BA02CF">
      <w:pPr>
        <w:rPr>
          <w:sz w:val="24"/>
          <w:szCs w:val="36"/>
        </w:rPr>
      </w:pPr>
      <w:r w:rsidRPr="00BA02CF">
        <w:rPr>
          <w:sz w:val="24"/>
          <w:szCs w:val="36"/>
        </w:rPr>
        <w:t xml:space="preserve">                       uint64_t imsi,</w:t>
      </w:r>
    </w:p>
    <w:p w14:paraId="738576F7" w14:textId="77777777" w:rsidR="00BA02CF" w:rsidRPr="00BA02CF" w:rsidRDefault="00BA02CF" w:rsidP="00BA02CF">
      <w:pPr>
        <w:rPr>
          <w:sz w:val="24"/>
          <w:szCs w:val="36"/>
        </w:rPr>
      </w:pPr>
      <w:r w:rsidRPr="00BA02CF">
        <w:rPr>
          <w:sz w:val="24"/>
          <w:szCs w:val="36"/>
        </w:rPr>
        <w:t xml:space="preserve">                       uint16_t cellid,</w:t>
      </w:r>
    </w:p>
    <w:p w14:paraId="6231E0A8" w14:textId="77777777" w:rsidR="00BA02CF" w:rsidRPr="00BA02CF" w:rsidRDefault="00BA02CF" w:rsidP="00BA02CF">
      <w:pPr>
        <w:rPr>
          <w:sz w:val="24"/>
          <w:szCs w:val="36"/>
        </w:rPr>
      </w:pPr>
      <w:r w:rsidRPr="00BA02CF">
        <w:rPr>
          <w:sz w:val="24"/>
          <w:szCs w:val="36"/>
        </w:rPr>
        <w:t xml:space="preserve">                       uint16_t rnti,</w:t>
      </w:r>
    </w:p>
    <w:p w14:paraId="2E8481D9" w14:textId="77777777" w:rsidR="00BA02CF" w:rsidRPr="00BA02CF" w:rsidRDefault="00BA02CF" w:rsidP="00BA02CF">
      <w:pPr>
        <w:rPr>
          <w:sz w:val="24"/>
          <w:szCs w:val="36"/>
        </w:rPr>
      </w:pPr>
      <w:r w:rsidRPr="00BA02CF">
        <w:rPr>
          <w:sz w:val="24"/>
          <w:szCs w:val="36"/>
        </w:rPr>
        <w:t xml:space="preserve">                       uint16_t targetCellId)</w:t>
      </w:r>
    </w:p>
    <w:p w14:paraId="2C761C21" w14:textId="77777777" w:rsidR="00BA02CF" w:rsidRPr="00BA02CF" w:rsidRDefault="00BA02CF" w:rsidP="00BA02CF">
      <w:pPr>
        <w:rPr>
          <w:sz w:val="24"/>
          <w:szCs w:val="36"/>
        </w:rPr>
      </w:pPr>
      <w:r w:rsidRPr="00BA02CF">
        <w:rPr>
          <w:sz w:val="24"/>
          <w:szCs w:val="36"/>
        </w:rPr>
        <w:t>{</w:t>
      </w:r>
    </w:p>
    <w:p w14:paraId="4A21DD9A" w14:textId="77777777" w:rsidR="00BA02CF" w:rsidRPr="00BA02CF" w:rsidRDefault="00BA02CF" w:rsidP="00BA02CF">
      <w:pPr>
        <w:rPr>
          <w:sz w:val="24"/>
          <w:szCs w:val="36"/>
        </w:rPr>
      </w:pPr>
      <w:r w:rsidRPr="00BA02CF">
        <w:rPr>
          <w:sz w:val="24"/>
          <w:szCs w:val="36"/>
        </w:rPr>
        <w:t xml:space="preserve">  std::cout &lt;&lt; context</w:t>
      </w:r>
    </w:p>
    <w:p w14:paraId="103F3EF4" w14:textId="77777777" w:rsidR="00BA02CF" w:rsidRPr="00BA02CF" w:rsidRDefault="00BA02CF" w:rsidP="00BA02CF">
      <w:pPr>
        <w:rPr>
          <w:sz w:val="24"/>
          <w:szCs w:val="36"/>
        </w:rPr>
      </w:pPr>
      <w:r w:rsidRPr="00BA02CF">
        <w:rPr>
          <w:sz w:val="24"/>
          <w:szCs w:val="36"/>
        </w:rPr>
        <w:t xml:space="preserve">            &lt;&lt; " UE IMSI " &lt;&lt; imsi</w:t>
      </w:r>
    </w:p>
    <w:p w14:paraId="655EE098" w14:textId="77777777" w:rsidR="00BA02CF" w:rsidRPr="00BA02CF" w:rsidRDefault="00BA02CF" w:rsidP="00BA02CF">
      <w:pPr>
        <w:rPr>
          <w:sz w:val="24"/>
          <w:szCs w:val="36"/>
        </w:rPr>
      </w:pPr>
      <w:r w:rsidRPr="00BA02CF">
        <w:rPr>
          <w:sz w:val="24"/>
          <w:szCs w:val="36"/>
        </w:rPr>
        <w:t xml:space="preserve">            &lt;&lt; ": previously connected to CellId " &lt;&lt; cellid</w:t>
      </w:r>
    </w:p>
    <w:p w14:paraId="03DB0BC7" w14:textId="77777777" w:rsidR="00BA02CF" w:rsidRPr="00BA02CF" w:rsidRDefault="00BA02CF" w:rsidP="00BA02CF">
      <w:pPr>
        <w:rPr>
          <w:sz w:val="24"/>
          <w:szCs w:val="36"/>
        </w:rPr>
      </w:pPr>
      <w:r w:rsidRPr="00BA02CF">
        <w:rPr>
          <w:sz w:val="24"/>
          <w:szCs w:val="36"/>
        </w:rPr>
        <w:t xml:space="preserve">            &lt;&lt; " with RNTI " &lt;&lt; rnti</w:t>
      </w:r>
    </w:p>
    <w:p w14:paraId="055F7BA2" w14:textId="77777777" w:rsidR="00BA02CF" w:rsidRPr="00BA02CF" w:rsidRDefault="00BA02CF" w:rsidP="00BA02CF">
      <w:pPr>
        <w:rPr>
          <w:sz w:val="24"/>
          <w:szCs w:val="36"/>
        </w:rPr>
      </w:pPr>
      <w:r w:rsidRPr="00BA02CF">
        <w:rPr>
          <w:sz w:val="24"/>
          <w:szCs w:val="36"/>
        </w:rPr>
        <w:lastRenderedPageBreak/>
        <w:t xml:space="preserve">            &lt;&lt; ", doing handover to CellId " &lt;&lt; targetCellId</w:t>
      </w:r>
    </w:p>
    <w:p w14:paraId="3B169B04" w14:textId="77777777" w:rsidR="00BA02CF" w:rsidRPr="00BA02CF" w:rsidRDefault="00BA02CF" w:rsidP="00BA02CF">
      <w:pPr>
        <w:rPr>
          <w:sz w:val="24"/>
          <w:szCs w:val="36"/>
        </w:rPr>
      </w:pPr>
      <w:r w:rsidRPr="00BA02CF">
        <w:rPr>
          <w:sz w:val="24"/>
          <w:szCs w:val="36"/>
        </w:rPr>
        <w:t xml:space="preserve">            &lt;&lt; std::endl;</w:t>
      </w:r>
    </w:p>
    <w:p w14:paraId="6D45C5E3" w14:textId="77777777" w:rsidR="00BA02CF" w:rsidRPr="00BA02CF" w:rsidRDefault="00BA02CF" w:rsidP="00BA02CF">
      <w:pPr>
        <w:rPr>
          <w:sz w:val="24"/>
          <w:szCs w:val="36"/>
        </w:rPr>
      </w:pPr>
      <w:r w:rsidRPr="00BA02CF">
        <w:rPr>
          <w:sz w:val="24"/>
          <w:szCs w:val="36"/>
        </w:rPr>
        <w:t>}</w:t>
      </w:r>
    </w:p>
    <w:p w14:paraId="28C582B6" w14:textId="77777777" w:rsidR="00BA02CF" w:rsidRPr="00BA02CF" w:rsidRDefault="00BA02CF" w:rsidP="00BA02CF">
      <w:pPr>
        <w:rPr>
          <w:sz w:val="24"/>
          <w:szCs w:val="36"/>
        </w:rPr>
      </w:pPr>
    </w:p>
    <w:p w14:paraId="3C3453AA" w14:textId="77777777" w:rsidR="00BA02CF" w:rsidRPr="00BA02CF" w:rsidRDefault="00BA02CF" w:rsidP="00BA02CF">
      <w:pPr>
        <w:rPr>
          <w:sz w:val="24"/>
          <w:szCs w:val="36"/>
        </w:rPr>
      </w:pPr>
      <w:r w:rsidRPr="00BA02CF">
        <w:rPr>
          <w:sz w:val="24"/>
          <w:szCs w:val="36"/>
        </w:rPr>
        <w:t>void</w:t>
      </w:r>
    </w:p>
    <w:p w14:paraId="3E7A688A" w14:textId="77777777" w:rsidR="00BA02CF" w:rsidRPr="00BA02CF" w:rsidRDefault="00BA02CF" w:rsidP="00BA02CF">
      <w:pPr>
        <w:rPr>
          <w:sz w:val="24"/>
          <w:szCs w:val="36"/>
        </w:rPr>
      </w:pPr>
      <w:r w:rsidRPr="00BA02CF">
        <w:rPr>
          <w:sz w:val="24"/>
          <w:szCs w:val="36"/>
        </w:rPr>
        <w:t>NotifyHandoverEndOkUe (std::string context,</w:t>
      </w:r>
    </w:p>
    <w:p w14:paraId="7909506B" w14:textId="77777777" w:rsidR="00BA02CF" w:rsidRPr="00BA02CF" w:rsidRDefault="00BA02CF" w:rsidP="00BA02CF">
      <w:pPr>
        <w:rPr>
          <w:sz w:val="24"/>
          <w:szCs w:val="36"/>
        </w:rPr>
      </w:pPr>
      <w:r w:rsidRPr="00BA02CF">
        <w:rPr>
          <w:sz w:val="24"/>
          <w:szCs w:val="36"/>
        </w:rPr>
        <w:t xml:space="preserve">                       uint64_t imsi,</w:t>
      </w:r>
    </w:p>
    <w:p w14:paraId="755F145A" w14:textId="77777777" w:rsidR="00BA02CF" w:rsidRPr="00BA02CF" w:rsidRDefault="00BA02CF" w:rsidP="00BA02CF">
      <w:pPr>
        <w:rPr>
          <w:sz w:val="24"/>
          <w:szCs w:val="36"/>
        </w:rPr>
      </w:pPr>
      <w:r w:rsidRPr="00BA02CF">
        <w:rPr>
          <w:sz w:val="24"/>
          <w:szCs w:val="36"/>
        </w:rPr>
        <w:t xml:space="preserve">                       uint16_t cellid,</w:t>
      </w:r>
    </w:p>
    <w:p w14:paraId="5B9CA7B8" w14:textId="77777777" w:rsidR="00BA02CF" w:rsidRPr="00BA02CF" w:rsidRDefault="00BA02CF" w:rsidP="00BA02CF">
      <w:pPr>
        <w:rPr>
          <w:sz w:val="24"/>
          <w:szCs w:val="36"/>
        </w:rPr>
      </w:pPr>
      <w:r w:rsidRPr="00BA02CF">
        <w:rPr>
          <w:sz w:val="24"/>
          <w:szCs w:val="36"/>
        </w:rPr>
        <w:t xml:space="preserve">                       uint16_t rnti)</w:t>
      </w:r>
    </w:p>
    <w:p w14:paraId="23DB34C2" w14:textId="77777777" w:rsidR="00BA02CF" w:rsidRPr="00BA02CF" w:rsidRDefault="00BA02CF" w:rsidP="00BA02CF">
      <w:pPr>
        <w:rPr>
          <w:sz w:val="24"/>
          <w:szCs w:val="36"/>
        </w:rPr>
      </w:pPr>
      <w:r w:rsidRPr="00BA02CF">
        <w:rPr>
          <w:sz w:val="24"/>
          <w:szCs w:val="36"/>
        </w:rPr>
        <w:t>{</w:t>
      </w:r>
    </w:p>
    <w:p w14:paraId="2B83B412" w14:textId="77777777" w:rsidR="00BA02CF" w:rsidRPr="00BA02CF" w:rsidRDefault="00BA02CF" w:rsidP="00BA02CF">
      <w:pPr>
        <w:rPr>
          <w:sz w:val="24"/>
          <w:szCs w:val="36"/>
        </w:rPr>
      </w:pPr>
      <w:r w:rsidRPr="00BA02CF">
        <w:rPr>
          <w:sz w:val="24"/>
          <w:szCs w:val="36"/>
        </w:rPr>
        <w:t xml:space="preserve">  std::cout &lt;&lt; context</w:t>
      </w:r>
    </w:p>
    <w:p w14:paraId="769FD5DA" w14:textId="77777777" w:rsidR="00BA02CF" w:rsidRPr="00BA02CF" w:rsidRDefault="00BA02CF" w:rsidP="00BA02CF">
      <w:pPr>
        <w:rPr>
          <w:sz w:val="24"/>
          <w:szCs w:val="36"/>
        </w:rPr>
      </w:pPr>
      <w:r w:rsidRPr="00BA02CF">
        <w:rPr>
          <w:sz w:val="24"/>
          <w:szCs w:val="36"/>
        </w:rPr>
        <w:t xml:space="preserve">            &lt;&lt; " UE IMSI " &lt;&lt; imsi</w:t>
      </w:r>
    </w:p>
    <w:p w14:paraId="6CDBF8B0" w14:textId="77777777" w:rsidR="00BA02CF" w:rsidRPr="00BA02CF" w:rsidRDefault="00BA02CF" w:rsidP="00BA02CF">
      <w:pPr>
        <w:rPr>
          <w:sz w:val="24"/>
          <w:szCs w:val="36"/>
        </w:rPr>
      </w:pPr>
      <w:r w:rsidRPr="00BA02CF">
        <w:rPr>
          <w:sz w:val="24"/>
          <w:szCs w:val="36"/>
        </w:rPr>
        <w:t xml:space="preserve">            &lt;&lt; ": successful handover to CellId " &lt;&lt; cellid</w:t>
      </w:r>
    </w:p>
    <w:p w14:paraId="4DE078BD" w14:textId="77777777" w:rsidR="00BA02CF" w:rsidRPr="00BA02CF" w:rsidRDefault="00BA02CF" w:rsidP="00BA02CF">
      <w:pPr>
        <w:rPr>
          <w:sz w:val="24"/>
          <w:szCs w:val="36"/>
        </w:rPr>
      </w:pPr>
      <w:r w:rsidRPr="00BA02CF">
        <w:rPr>
          <w:sz w:val="24"/>
          <w:szCs w:val="36"/>
        </w:rPr>
        <w:t xml:space="preserve">            &lt;&lt; " with RNTI " &lt;&lt; rnti</w:t>
      </w:r>
    </w:p>
    <w:p w14:paraId="3784CDCB" w14:textId="77777777" w:rsidR="00BA02CF" w:rsidRPr="00BA02CF" w:rsidRDefault="00BA02CF" w:rsidP="00BA02CF">
      <w:pPr>
        <w:rPr>
          <w:sz w:val="24"/>
          <w:szCs w:val="36"/>
        </w:rPr>
      </w:pPr>
      <w:r w:rsidRPr="00BA02CF">
        <w:rPr>
          <w:sz w:val="24"/>
          <w:szCs w:val="36"/>
        </w:rPr>
        <w:t xml:space="preserve">            &lt;&lt; std::endl;</w:t>
      </w:r>
    </w:p>
    <w:p w14:paraId="7CD7A422" w14:textId="77777777" w:rsidR="00BA02CF" w:rsidRPr="00BA02CF" w:rsidRDefault="00BA02CF" w:rsidP="00BA02CF">
      <w:pPr>
        <w:rPr>
          <w:sz w:val="24"/>
          <w:szCs w:val="36"/>
        </w:rPr>
      </w:pPr>
      <w:r w:rsidRPr="00BA02CF">
        <w:rPr>
          <w:sz w:val="24"/>
          <w:szCs w:val="36"/>
        </w:rPr>
        <w:t>}</w:t>
      </w:r>
    </w:p>
    <w:p w14:paraId="77C09FD0" w14:textId="77777777" w:rsidR="00BA02CF" w:rsidRPr="00BA02CF" w:rsidRDefault="00BA02CF" w:rsidP="00BA02CF">
      <w:pPr>
        <w:rPr>
          <w:sz w:val="24"/>
          <w:szCs w:val="36"/>
        </w:rPr>
      </w:pPr>
    </w:p>
    <w:p w14:paraId="33BFEB52" w14:textId="77777777" w:rsidR="00BA02CF" w:rsidRPr="00BA02CF" w:rsidRDefault="00BA02CF" w:rsidP="00BA02CF">
      <w:pPr>
        <w:rPr>
          <w:sz w:val="24"/>
          <w:szCs w:val="36"/>
        </w:rPr>
      </w:pPr>
      <w:r w:rsidRPr="00BA02CF">
        <w:rPr>
          <w:sz w:val="24"/>
          <w:szCs w:val="36"/>
        </w:rPr>
        <w:t>void</w:t>
      </w:r>
    </w:p>
    <w:p w14:paraId="64B36CE6" w14:textId="77777777" w:rsidR="00BA02CF" w:rsidRPr="00BA02CF" w:rsidRDefault="00BA02CF" w:rsidP="00BA02CF">
      <w:pPr>
        <w:rPr>
          <w:sz w:val="24"/>
          <w:szCs w:val="36"/>
        </w:rPr>
      </w:pPr>
      <w:r w:rsidRPr="00BA02CF">
        <w:rPr>
          <w:sz w:val="24"/>
          <w:szCs w:val="36"/>
        </w:rPr>
        <w:t>NotifyConnectionEstablishedEnb (std::string context,</w:t>
      </w:r>
    </w:p>
    <w:p w14:paraId="526591AA" w14:textId="77777777" w:rsidR="00BA02CF" w:rsidRPr="00BA02CF" w:rsidRDefault="00BA02CF" w:rsidP="00BA02CF">
      <w:pPr>
        <w:rPr>
          <w:sz w:val="24"/>
          <w:szCs w:val="36"/>
        </w:rPr>
      </w:pPr>
      <w:r w:rsidRPr="00BA02CF">
        <w:rPr>
          <w:sz w:val="24"/>
          <w:szCs w:val="36"/>
        </w:rPr>
        <w:t xml:space="preserve">                                uint64_t imsi,</w:t>
      </w:r>
    </w:p>
    <w:p w14:paraId="1D9205FE" w14:textId="77777777" w:rsidR="00BA02CF" w:rsidRPr="00BA02CF" w:rsidRDefault="00BA02CF" w:rsidP="00BA02CF">
      <w:pPr>
        <w:rPr>
          <w:sz w:val="24"/>
          <w:szCs w:val="36"/>
        </w:rPr>
      </w:pPr>
      <w:r w:rsidRPr="00BA02CF">
        <w:rPr>
          <w:sz w:val="24"/>
          <w:szCs w:val="36"/>
        </w:rPr>
        <w:t xml:space="preserve">                                uint16_t cellid,</w:t>
      </w:r>
    </w:p>
    <w:p w14:paraId="05FCB5F2" w14:textId="77777777" w:rsidR="00BA02CF" w:rsidRPr="00BA02CF" w:rsidRDefault="00BA02CF" w:rsidP="00BA02CF">
      <w:pPr>
        <w:rPr>
          <w:sz w:val="24"/>
          <w:szCs w:val="36"/>
        </w:rPr>
      </w:pPr>
      <w:r w:rsidRPr="00BA02CF">
        <w:rPr>
          <w:sz w:val="24"/>
          <w:szCs w:val="36"/>
        </w:rPr>
        <w:t xml:space="preserve">                                uint16_t rnti)</w:t>
      </w:r>
    </w:p>
    <w:p w14:paraId="4ADCC221" w14:textId="77777777" w:rsidR="00BA02CF" w:rsidRPr="00BA02CF" w:rsidRDefault="00BA02CF" w:rsidP="00BA02CF">
      <w:pPr>
        <w:rPr>
          <w:sz w:val="24"/>
          <w:szCs w:val="36"/>
        </w:rPr>
      </w:pPr>
      <w:r w:rsidRPr="00BA02CF">
        <w:rPr>
          <w:sz w:val="24"/>
          <w:szCs w:val="36"/>
        </w:rPr>
        <w:t>{</w:t>
      </w:r>
    </w:p>
    <w:p w14:paraId="12105531" w14:textId="77777777" w:rsidR="00BA02CF" w:rsidRPr="00BA02CF" w:rsidRDefault="00BA02CF" w:rsidP="00BA02CF">
      <w:pPr>
        <w:rPr>
          <w:sz w:val="24"/>
          <w:szCs w:val="36"/>
        </w:rPr>
      </w:pPr>
      <w:r w:rsidRPr="00BA02CF">
        <w:rPr>
          <w:sz w:val="24"/>
          <w:szCs w:val="36"/>
        </w:rPr>
        <w:t xml:space="preserve">  std::cout &lt;&lt; context</w:t>
      </w:r>
    </w:p>
    <w:p w14:paraId="17A0ED2E" w14:textId="77777777" w:rsidR="00BA02CF" w:rsidRPr="00BA02CF" w:rsidRDefault="00BA02CF" w:rsidP="00BA02CF">
      <w:pPr>
        <w:rPr>
          <w:sz w:val="24"/>
          <w:szCs w:val="36"/>
        </w:rPr>
      </w:pPr>
      <w:r w:rsidRPr="00BA02CF">
        <w:rPr>
          <w:sz w:val="24"/>
          <w:szCs w:val="36"/>
        </w:rPr>
        <w:t xml:space="preserve">            &lt;&lt; " eNB CellId " &lt;&lt; cellid</w:t>
      </w:r>
    </w:p>
    <w:p w14:paraId="13B7AFEA" w14:textId="77777777" w:rsidR="00BA02CF" w:rsidRPr="00BA02CF" w:rsidRDefault="00BA02CF" w:rsidP="00BA02CF">
      <w:pPr>
        <w:rPr>
          <w:sz w:val="24"/>
          <w:szCs w:val="36"/>
        </w:rPr>
      </w:pPr>
      <w:r w:rsidRPr="00BA02CF">
        <w:rPr>
          <w:sz w:val="24"/>
          <w:szCs w:val="36"/>
        </w:rPr>
        <w:t xml:space="preserve">            &lt;&lt; ": successful connection of UE with IMSI " &lt;&lt; imsi</w:t>
      </w:r>
    </w:p>
    <w:p w14:paraId="08E47250" w14:textId="77777777" w:rsidR="00BA02CF" w:rsidRPr="00BA02CF" w:rsidRDefault="00BA02CF" w:rsidP="00BA02CF">
      <w:pPr>
        <w:rPr>
          <w:sz w:val="24"/>
          <w:szCs w:val="36"/>
        </w:rPr>
      </w:pPr>
      <w:r w:rsidRPr="00BA02CF">
        <w:rPr>
          <w:sz w:val="24"/>
          <w:szCs w:val="36"/>
        </w:rPr>
        <w:t xml:space="preserve">            &lt;&lt; " RNTI " &lt;&lt; rnti</w:t>
      </w:r>
    </w:p>
    <w:p w14:paraId="3F02136C" w14:textId="77777777" w:rsidR="00BA02CF" w:rsidRPr="00BA02CF" w:rsidRDefault="00BA02CF" w:rsidP="00BA02CF">
      <w:pPr>
        <w:rPr>
          <w:sz w:val="24"/>
          <w:szCs w:val="36"/>
        </w:rPr>
      </w:pPr>
      <w:r w:rsidRPr="00BA02CF">
        <w:rPr>
          <w:sz w:val="24"/>
          <w:szCs w:val="36"/>
        </w:rPr>
        <w:t xml:space="preserve">            &lt;&lt; std::endl;</w:t>
      </w:r>
    </w:p>
    <w:p w14:paraId="4DAFDE17" w14:textId="77777777" w:rsidR="00BA02CF" w:rsidRPr="00BA02CF" w:rsidRDefault="00BA02CF" w:rsidP="00BA02CF">
      <w:pPr>
        <w:rPr>
          <w:sz w:val="24"/>
          <w:szCs w:val="36"/>
        </w:rPr>
      </w:pPr>
      <w:r w:rsidRPr="00BA02CF">
        <w:rPr>
          <w:sz w:val="24"/>
          <w:szCs w:val="36"/>
        </w:rPr>
        <w:t>}</w:t>
      </w:r>
    </w:p>
    <w:p w14:paraId="6EE7F99C" w14:textId="77777777" w:rsidR="00BA02CF" w:rsidRPr="00BA02CF" w:rsidRDefault="00BA02CF" w:rsidP="00BA02CF">
      <w:pPr>
        <w:rPr>
          <w:sz w:val="24"/>
          <w:szCs w:val="36"/>
        </w:rPr>
      </w:pPr>
    </w:p>
    <w:p w14:paraId="545FCD08" w14:textId="77777777" w:rsidR="00BA02CF" w:rsidRPr="00BA02CF" w:rsidRDefault="00BA02CF" w:rsidP="00BA02CF">
      <w:pPr>
        <w:rPr>
          <w:sz w:val="24"/>
          <w:szCs w:val="36"/>
        </w:rPr>
      </w:pPr>
      <w:r w:rsidRPr="00BA02CF">
        <w:rPr>
          <w:sz w:val="24"/>
          <w:szCs w:val="36"/>
        </w:rPr>
        <w:t>void</w:t>
      </w:r>
    </w:p>
    <w:p w14:paraId="7A499361" w14:textId="77777777" w:rsidR="00BA02CF" w:rsidRPr="00BA02CF" w:rsidRDefault="00BA02CF" w:rsidP="00BA02CF">
      <w:pPr>
        <w:rPr>
          <w:sz w:val="24"/>
          <w:szCs w:val="36"/>
        </w:rPr>
      </w:pPr>
      <w:r w:rsidRPr="00BA02CF">
        <w:rPr>
          <w:sz w:val="24"/>
          <w:szCs w:val="36"/>
        </w:rPr>
        <w:t>NotifyHandoverStartEnb (std::string context,</w:t>
      </w:r>
    </w:p>
    <w:p w14:paraId="73A7EA85" w14:textId="77777777" w:rsidR="00BA02CF" w:rsidRPr="00BA02CF" w:rsidRDefault="00BA02CF" w:rsidP="00BA02CF">
      <w:pPr>
        <w:rPr>
          <w:sz w:val="24"/>
          <w:szCs w:val="36"/>
        </w:rPr>
      </w:pPr>
      <w:r w:rsidRPr="00BA02CF">
        <w:rPr>
          <w:sz w:val="24"/>
          <w:szCs w:val="36"/>
        </w:rPr>
        <w:t xml:space="preserve">                        uint64_t imsi,</w:t>
      </w:r>
    </w:p>
    <w:p w14:paraId="0BDCDAF1" w14:textId="77777777" w:rsidR="00BA02CF" w:rsidRPr="00BA02CF" w:rsidRDefault="00BA02CF" w:rsidP="00BA02CF">
      <w:pPr>
        <w:rPr>
          <w:sz w:val="24"/>
          <w:szCs w:val="36"/>
        </w:rPr>
      </w:pPr>
      <w:r w:rsidRPr="00BA02CF">
        <w:rPr>
          <w:sz w:val="24"/>
          <w:szCs w:val="36"/>
        </w:rPr>
        <w:t xml:space="preserve">                        uint16_t cellid,</w:t>
      </w:r>
    </w:p>
    <w:p w14:paraId="32C8154F" w14:textId="77777777" w:rsidR="00BA02CF" w:rsidRPr="00BA02CF" w:rsidRDefault="00BA02CF" w:rsidP="00BA02CF">
      <w:pPr>
        <w:rPr>
          <w:sz w:val="24"/>
          <w:szCs w:val="36"/>
        </w:rPr>
      </w:pPr>
      <w:r w:rsidRPr="00BA02CF">
        <w:rPr>
          <w:sz w:val="24"/>
          <w:szCs w:val="36"/>
        </w:rPr>
        <w:t xml:space="preserve">                        uint16_t rnti,</w:t>
      </w:r>
    </w:p>
    <w:p w14:paraId="40E655A9" w14:textId="77777777" w:rsidR="00BA02CF" w:rsidRPr="00BA02CF" w:rsidRDefault="00BA02CF" w:rsidP="00BA02CF">
      <w:pPr>
        <w:rPr>
          <w:sz w:val="24"/>
          <w:szCs w:val="36"/>
        </w:rPr>
      </w:pPr>
      <w:r w:rsidRPr="00BA02CF">
        <w:rPr>
          <w:sz w:val="24"/>
          <w:szCs w:val="36"/>
        </w:rPr>
        <w:t xml:space="preserve">                        uint16_t targetCellId)</w:t>
      </w:r>
    </w:p>
    <w:p w14:paraId="5F7105B1" w14:textId="77777777" w:rsidR="00BA02CF" w:rsidRPr="00BA02CF" w:rsidRDefault="00BA02CF" w:rsidP="00BA02CF">
      <w:pPr>
        <w:rPr>
          <w:sz w:val="24"/>
          <w:szCs w:val="36"/>
        </w:rPr>
      </w:pPr>
      <w:r w:rsidRPr="00BA02CF">
        <w:rPr>
          <w:sz w:val="24"/>
          <w:szCs w:val="36"/>
        </w:rPr>
        <w:t>{</w:t>
      </w:r>
    </w:p>
    <w:p w14:paraId="0DF43437" w14:textId="77777777" w:rsidR="00BA02CF" w:rsidRPr="00BA02CF" w:rsidRDefault="00BA02CF" w:rsidP="00BA02CF">
      <w:pPr>
        <w:rPr>
          <w:sz w:val="24"/>
          <w:szCs w:val="36"/>
        </w:rPr>
      </w:pPr>
      <w:r w:rsidRPr="00BA02CF">
        <w:rPr>
          <w:sz w:val="24"/>
          <w:szCs w:val="36"/>
        </w:rPr>
        <w:t xml:space="preserve">  std::cout &lt;&lt; context</w:t>
      </w:r>
    </w:p>
    <w:p w14:paraId="6C83DE72" w14:textId="77777777" w:rsidR="00BA02CF" w:rsidRPr="00BA02CF" w:rsidRDefault="00BA02CF" w:rsidP="00BA02CF">
      <w:pPr>
        <w:rPr>
          <w:sz w:val="24"/>
          <w:szCs w:val="36"/>
        </w:rPr>
      </w:pPr>
      <w:r w:rsidRPr="00BA02CF">
        <w:rPr>
          <w:sz w:val="24"/>
          <w:szCs w:val="36"/>
        </w:rPr>
        <w:t xml:space="preserve">            &lt;&lt; " eNB CellId " &lt;&lt; cellid</w:t>
      </w:r>
    </w:p>
    <w:p w14:paraId="19F9ABA9" w14:textId="77777777" w:rsidR="00BA02CF" w:rsidRPr="00BA02CF" w:rsidRDefault="00BA02CF" w:rsidP="00BA02CF">
      <w:pPr>
        <w:rPr>
          <w:sz w:val="24"/>
          <w:szCs w:val="36"/>
        </w:rPr>
      </w:pPr>
      <w:r w:rsidRPr="00BA02CF">
        <w:rPr>
          <w:sz w:val="24"/>
          <w:szCs w:val="36"/>
        </w:rPr>
        <w:t xml:space="preserve">            &lt;&lt; ": start handover of UE with IMSI " &lt;&lt; imsi</w:t>
      </w:r>
    </w:p>
    <w:p w14:paraId="1A3B29C5" w14:textId="77777777" w:rsidR="00BA02CF" w:rsidRPr="00BA02CF" w:rsidRDefault="00BA02CF" w:rsidP="00BA02CF">
      <w:pPr>
        <w:rPr>
          <w:sz w:val="24"/>
          <w:szCs w:val="36"/>
        </w:rPr>
      </w:pPr>
      <w:r w:rsidRPr="00BA02CF">
        <w:rPr>
          <w:sz w:val="24"/>
          <w:szCs w:val="36"/>
        </w:rPr>
        <w:t xml:space="preserve">            &lt;&lt; " RNTI " &lt;&lt; rnti</w:t>
      </w:r>
    </w:p>
    <w:p w14:paraId="6ABE26F5" w14:textId="77777777" w:rsidR="00BA02CF" w:rsidRPr="00BA02CF" w:rsidRDefault="00BA02CF" w:rsidP="00BA02CF">
      <w:pPr>
        <w:rPr>
          <w:sz w:val="24"/>
          <w:szCs w:val="36"/>
        </w:rPr>
      </w:pPr>
      <w:r w:rsidRPr="00BA02CF">
        <w:rPr>
          <w:sz w:val="24"/>
          <w:szCs w:val="36"/>
        </w:rPr>
        <w:t xml:space="preserve">            &lt;&lt; " to CellId " &lt;&lt; targetCellId</w:t>
      </w:r>
    </w:p>
    <w:p w14:paraId="1BE96E48" w14:textId="77777777" w:rsidR="00BA02CF" w:rsidRPr="00BA02CF" w:rsidRDefault="00BA02CF" w:rsidP="00BA02CF">
      <w:pPr>
        <w:rPr>
          <w:sz w:val="24"/>
          <w:szCs w:val="36"/>
        </w:rPr>
      </w:pPr>
      <w:r w:rsidRPr="00BA02CF">
        <w:rPr>
          <w:sz w:val="24"/>
          <w:szCs w:val="36"/>
        </w:rPr>
        <w:t xml:space="preserve">            &lt;&lt; std::endl;</w:t>
      </w:r>
    </w:p>
    <w:p w14:paraId="65387B7F" w14:textId="77777777" w:rsidR="00BA02CF" w:rsidRPr="00BA02CF" w:rsidRDefault="00BA02CF" w:rsidP="00BA02CF">
      <w:pPr>
        <w:rPr>
          <w:sz w:val="24"/>
          <w:szCs w:val="36"/>
        </w:rPr>
      </w:pPr>
      <w:r w:rsidRPr="00BA02CF">
        <w:rPr>
          <w:sz w:val="24"/>
          <w:szCs w:val="36"/>
        </w:rPr>
        <w:t>}</w:t>
      </w:r>
    </w:p>
    <w:p w14:paraId="42E6B1F2" w14:textId="77777777" w:rsidR="00BA02CF" w:rsidRPr="00BA02CF" w:rsidRDefault="00BA02CF" w:rsidP="00BA02CF">
      <w:pPr>
        <w:rPr>
          <w:sz w:val="24"/>
          <w:szCs w:val="36"/>
        </w:rPr>
      </w:pPr>
    </w:p>
    <w:p w14:paraId="27455F97" w14:textId="77777777" w:rsidR="00BA02CF" w:rsidRPr="00BA02CF" w:rsidRDefault="00BA02CF" w:rsidP="00BA02CF">
      <w:pPr>
        <w:rPr>
          <w:sz w:val="24"/>
          <w:szCs w:val="36"/>
        </w:rPr>
      </w:pPr>
      <w:r w:rsidRPr="00BA02CF">
        <w:rPr>
          <w:sz w:val="24"/>
          <w:szCs w:val="36"/>
        </w:rPr>
        <w:t>void</w:t>
      </w:r>
    </w:p>
    <w:p w14:paraId="2B70F30E" w14:textId="77777777" w:rsidR="00BA02CF" w:rsidRPr="00BA02CF" w:rsidRDefault="00BA02CF" w:rsidP="00BA02CF">
      <w:pPr>
        <w:rPr>
          <w:sz w:val="24"/>
          <w:szCs w:val="36"/>
        </w:rPr>
      </w:pPr>
      <w:r w:rsidRPr="00BA02CF">
        <w:rPr>
          <w:sz w:val="24"/>
          <w:szCs w:val="36"/>
        </w:rPr>
        <w:lastRenderedPageBreak/>
        <w:t>NotifyHandoverEndOkEnb (std::string context,</w:t>
      </w:r>
    </w:p>
    <w:p w14:paraId="272939B4" w14:textId="77777777" w:rsidR="00BA02CF" w:rsidRPr="00BA02CF" w:rsidRDefault="00BA02CF" w:rsidP="00BA02CF">
      <w:pPr>
        <w:rPr>
          <w:sz w:val="24"/>
          <w:szCs w:val="36"/>
        </w:rPr>
      </w:pPr>
      <w:r w:rsidRPr="00BA02CF">
        <w:rPr>
          <w:sz w:val="24"/>
          <w:szCs w:val="36"/>
        </w:rPr>
        <w:t xml:space="preserve">                        uint64_t imsi,</w:t>
      </w:r>
    </w:p>
    <w:p w14:paraId="73976B28" w14:textId="77777777" w:rsidR="00BA02CF" w:rsidRPr="00BA02CF" w:rsidRDefault="00BA02CF" w:rsidP="00BA02CF">
      <w:pPr>
        <w:rPr>
          <w:sz w:val="24"/>
          <w:szCs w:val="36"/>
        </w:rPr>
      </w:pPr>
      <w:r w:rsidRPr="00BA02CF">
        <w:rPr>
          <w:sz w:val="24"/>
          <w:szCs w:val="36"/>
        </w:rPr>
        <w:t xml:space="preserve">                        uint16_t cellid,</w:t>
      </w:r>
    </w:p>
    <w:p w14:paraId="12F6C349" w14:textId="77777777" w:rsidR="00BA02CF" w:rsidRPr="00BA02CF" w:rsidRDefault="00BA02CF" w:rsidP="00BA02CF">
      <w:pPr>
        <w:rPr>
          <w:sz w:val="24"/>
          <w:szCs w:val="36"/>
        </w:rPr>
      </w:pPr>
      <w:r w:rsidRPr="00BA02CF">
        <w:rPr>
          <w:sz w:val="24"/>
          <w:szCs w:val="36"/>
        </w:rPr>
        <w:t xml:space="preserve">                        uint16_t rnti)</w:t>
      </w:r>
    </w:p>
    <w:p w14:paraId="1FAE94C6" w14:textId="77777777" w:rsidR="00BA02CF" w:rsidRPr="00BA02CF" w:rsidRDefault="00BA02CF" w:rsidP="00BA02CF">
      <w:pPr>
        <w:rPr>
          <w:sz w:val="24"/>
          <w:szCs w:val="36"/>
        </w:rPr>
      </w:pPr>
      <w:r w:rsidRPr="00BA02CF">
        <w:rPr>
          <w:sz w:val="24"/>
          <w:szCs w:val="36"/>
        </w:rPr>
        <w:t>{</w:t>
      </w:r>
    </w:p>
    <w:p w14:paraId="078E2DD3" w14:textId="77777777" w:rsidR="00BA02CF" w:rsidRPr="00BA02CF" w:rsidRDefault="00BA02CF" w:rsidP="00BA02CF">
      <w:pPr>
        <w:rPr>
          <w:sz w:val="24"/>
          <w:szCs w:val="36"/>
        </w:rPr>
      </w:pPr>
      <w:r w:rsidRPr="00BA02CF">
        <w:rPr>
          <w:sz w:val="24"/>
          <w:szCs w:val="36"/>
        </w:rPr>
        <w:t xml:space="preserve">  std::cout &lt;&lt; context</w:t>
      </w:r>
    </w:p>
    <w:p w14:paraId="7480AC79" w14:textId="77777777" w:rsidR="00BA02CF" w:rsidRPr="00BA02CF" w:rsidRDefault="00BA02CF" w:rsidP="00BA02CF">
      <w:pPr>
        <w:rPr>
          <w:sz w:val="24"/>
          <w:szCs w:val="36"/>
        </w:rPr>
      </w:pPr>
      <w:r w:rsidRPr="00BA02CF">
        <w:rPr>
          <w:sz w:val="24"/>
          <w:szCs w:val="36"/>
        </w:rPr>
        <w:t xml:space="preserve">            &lt;&lt; " eNB CellId " &lt;&lt; cellid</w:t>
      </w:r>
    </w:p>
    <w:p w14:paraId="0765A056" w14:textId="77777777" w:rsidR="00BA02CF" w:rsidRPr="00BA02CF" w:rsidRDefault="00BA02CF" w:rsidP="00BA02CF">
      <w:pPr>
        <w:rPr>
          <w:sz w:val="24"/>
          <w:szCs w:val="36"/>
        </w:rPr>
      </w:pPr>
      <w:r w:rsidRPr="00BA02CF">
        <w:rPr>
          <w:sz w:val="24"/>
          <w:szCs w:val="36"/>
        </w:rPr>
        <w:t xml:space="preserve">            &lt;&lt; ": completed handover of UE with IMSI " &lt;&lt; imsi</w:t>
      </w:r>
    </w:p>
    <w:p w14:paraId="60C4B8D0" w14:textId="77777777" w:rsidR="00BA02CF" w:rsidRPr="00BA02CF" w:rsidRDefault="00BA02CF" w:rsidP="00BA02CF">
      <w:pPr>
        <w:rPr>
          <w:sz w:val="24"/>
          <w:szCs w:val="36"/>
        </w:rPr>
      </w:pPr>
      <w:r w:rsidRPr="00BA02CF">
        <w:rPr>
          <w:sz w:val="24"/>
          <w:szCs w:val="36"/>
        </w:rPr>
        <w:t xml:space="preserve">            &lt;&lt; " RNTI " &lt;&lt; rnti</w:t>
      </w:r>
    </w:p>
    <w:p w14:paraId="75F2FEE4" w14:textId="77777777" w:rsidR="00BA02CF" w:rsidRPr="00BA02CF" w:rsidRDefault="00BA02CF" w:rsidP="00BA02CF">
      <w:pPr>
        <w:rPr>
          <w:sz w:val="24"/>
          <w:szCs w:val="36"/>
        </w:rPr>
      </w:pPr>
      <w:r w:rsidRPr="00BA02CF">
        <w:rPr>
          <w:sz w:val="24"/>
          <w:szCs w:val="36"/>
        </w:rPr>
        <w:t xml:space="preserve">            &lt;&lt; std::endl;</w:t>
      </w:r>
    </w:p>
    <w:p w14:paraId="06297049" w14:textId="77777777" w:rsidR="00BA02CF" w:rsidRPr="00BA02CF" w:rsidRDefault="00BA02CF" w:rsidP="00BA02CF">
      <w:pPr>
        <w:rPr>
          <w:sz w:val="24"/>
          <w:szCs w:val="36"/>
        </w:rPr>
      </w:pPr>
      <w:r w:rsidRPr="00BA02CF">
        <w:rPr>
          <w:sz w:val="24"/>
          <w:szCs w:val="36"/>
        </w:rPr>
        <w:t>}</w:t>
      </w:r>
    </w:p>
    <w:p w14:paraId="7EC552F1" w14:textId="77777777" w:rsidR="00BA02CF" w:rsidRPr="00BA02CF" w:rsidRDefault="00BA02CF" w:rsidP="00BA02CF">
      <w:pPr>
        <w:rPr>
          <w:sz w:val="24"/>
          <w:szCs w:val="36"/>
        </w:rPr>
      </w:pPr>
    </w:p>
    <w:p w14:paraId="730BF11E" w14:textId="77777777" w:rsidR="00BA02CF" w:rsidRPr="00BA02CF" w:rsidRDefault="00BA02CF" w:rsidP="00BA02CF">
      <w:pPr>
        <w:rPr>
          <w:sz w:val="24"/>
          <w:szCs w:val="36"/>
        </w:rPr>
      </w:pPr>
      <w:r w:rsidRPr="00BA02CF">
        <w:rPr>
          <w:sz w:val="24"/>
          <w:szCs w:val="36"/>
        </w:rPr>
        <w:t>/**</w:t>
      </w:r>
    </w:p>
    <w:p w14:paraId="2C2DF89F" w14:textId="77777777" w:rsidR="00BA02CF" w:rsidRPr="00BA02CF" w:rsidRDefault="00BA02CF" w:rsidP="00BA02CF">
      <w:pPr>
        <w:rPr>
          <w:sz w:val="24"/>
          <w:szCs w:val="36"/>
        </w:rPr>
      </w:pPr>
      <w:r w:rsidRPr="00BA02CF">
        <w:rPr>
          <w:sz w:val="24"/>
          <w:szCs w:val="36"/>
        </w:rPr>
        <w:t xml:space="preserve"> * Sample simulation script for an automatic X2-based handover based on the RSRQ measures.</w:t>
      </w:r>
    </w:p>
    <w:p w14:paraId="7AA7B4D0" w14:textId="77777777" w:rsidR="00BA02CF" w:rsidRPr="00BA02CF" w:rsidRDefault="00BA02CF" w:rsidP="00BA02CF">
      <w:pPr>
        <w:rPr>
          <w:sz w:val="24"/>
          <w:szCs w:val="36"/>
        </w:rPr>
      </w:pPr>
      <w:r w:rsidRPr="00BA02CF">
        <w:rPr>
          <w:sz w:val="24"/>
          <w:szCs w:val="36"/>
        </w:rPr>
        <w:t xml:space="preserve"> * It instantiates two eNodeB, attaches one UE to the 'source' eNB.</w:t>
      </w:r>
    </w:p>
    <w:p w14:paraId="0ED09397" w14:textId="77777777" w:rsidR="00BA02CF" w:rsidRPr="00BA02CF" w:rsidRDefault="00BA02CF" w:rsidP="00BA02CF">
      <w:pPr>
        <w:rPr>
          <w:sz w:val="24"/>
          <w:szCs w:val="36"/>
        </w:rPr>
      </w:pPr>
      <w:r w:rsidRPr="00BA02CF">
        <w:rPr>
          <w:sz w:val="24"/>
          <w:szCs w:val="36"/>
        </w:rPr>
        <w:t xml:space="preserve"> * The UE moves between both eNBs, it reports measures to the serving eNB and</w:t>
      </w:r>
    </w:p>
    <w:p w14:paraId="72BABD6D" w14:textId="77777777" w:rsidR="00BA02CF" w:rsidRPr="00BA02CF" w:rsidRDefault="00BA02CF" w:rsidP="00BA02CF">
      <w:pPr>
        <w:rPr>
          <w:sz w:val="24"/>
          <w:szCs w:val="36"/>
        </w:rPr>
      </w:pPr>
      <w:r w:rsidRPr="00BA02CF">
        <w:rPr>
          <w:sz w:val="24"/>
          <w:szCs w:val="36"/>
        </w:rPr>
        <w:t xml:space="preserve"> * the 'source' (serving) eNB triggers the handover of the UE towards</w:t>
      </w:r>
    </w:p>
    <w:p w14:paraId="0101F9EF" w14:textId="77777777" w:rsidR="00BA02CF" w:rsidRPr="00BA02CF" w:rsidRDefault="00BA02CF" w:rsidP="00BA02CF">
      <w:pPr>
        <w:rPr>
          <w:sz w:val="24"/>
          <w:szCs w:val="36"/>
        </w:rPr>
      </w:pPr>
      <w:r w:rsidRPr="00BA02CF">
        <w:rPr>
          <w:sz w:val="24"/>
          <w:szCs w:val="36"/>
        </w:rPr>
        <w:t xml:space="preserve"> * the 'target' eNB when it considers it is a better eNB.</w:t>
      </w:r>
    </w:p>
    <w:p w14:paraId="43DDF8B3" w14:textId="77777777" w:rsidR="00BA02CF" w:rsidRPr="00BA02CF" w:rsidRDefault="00BA02CF" w:rsidP="00BA02CF">
      <w:pPr>
        <w:rPr>
          <w:sz w:val="24"/>
          <w:szCs w:val="36"/>
        </w:rPr>
      </w:pPr>
      <w:r w:rsidRPr="00BA02CF">
        <w:rPr>
          <w:sz w:val="24"/>
          <w:szCs w:val="36"/>
        </w:rPr>
        <w:t xml:space="preserve"> */</w:t>
      </w:r>
    </w:p>
    <w:p w14:paraId="359AD1AE" w14:textId="77777777" w:rsidR="00BA02CF" w:rsidRPr="00BA02CF" w:rsidRDefault="00BA02CF" w:rsidP="00BA02CF">
      <w:pPr>
        <w:rPr>
          <w:sz w:val="24"/>
          <w:szCs w:val="36"/>
        </w:rPr>
      </w:pPr>
      <w:r w:rsidRPr="00BA02CF">
        <w:rPr>
          <w:sz w:val="24"/>
          <w:szCs w:val="36"/>
        </w:rPr>
        <w:t>int</w:t>
      </w:r>
    </w:p>
    <w:p w14:paraId="0F6ADFAC" w14:textId="77777777" w:rsidR="00BA02CF" w:rsidRPr="00BA02CF" w:rsidRDefault="00BA02CF" w:rsidP="00BA02CF">
      <w:pPr>
        <w:rPr>
          <w:sz w:val="24"/>
          <w:szCs w:val="36"/>
        </w:rPr>
      </w:pPr>
      <w:r w:rsidRPr="00BA02CF">
        <w:rPr>
          <w:sz w:val="24"/>
          <w:szCs w:val="36"/>
        </w:rPr>
        <w:t>main (int argc, char *argv[])</w:t>
      </w:r>
    </w:p>
    <w:p w14:paraId="12138CB3" w14:textId="77777777" w:rsidR="00BA02CF" w:rsidRPr="00BA02CF" w:rsidRDefault="00BA02CF" w:rsidP="00BA02CF">
      <w:pPr>
        <w:rPr>
          <w:sz w:val="24"/>
          <w:szCs w:val="36"/>
        </w:rPr>
      </w:pPr>
      <w:r w:rsidRPr="00BA02CF">
        <w:rPr>
          <w:sz w:val="24"/>
          <w:szCs w:val="36"/>
        </w:rPr>
        <w:t>{</w:t>
      </w:r>
    </w:p>
    <w:p w14:paraId="13095FE2" w14:textId="77777777" w:rsidR="00BA02CF" w:rsidRPr="00BA02CF" w:rsidRDefault="00BA02CF" w:rsidP="00BA02CF">
      <w:pPr>
        <w:rPr>
          <w:sz w:val="24"/>
          <w:szCs w:val="36"/>
        </w:rPr>
      </w:pPr>
    </w:p>
    <w:p w14:paraId="69B0250F" w14:textId="77777777" w:rsidR="00BA02CF" w:rsidRPr="00BA02CF" w:rsidRDefault="00BA02CF" w:rsidP="00BA02CF">
      <w:pPr>
        <w:rPr>
          <w:sz w:val="24"/>
          <w:szCs w:val="36"/>
        </w:rPr>
      </w:pPr>
      <w:r w:rsidRPr="00BA02CF">
        <w:rPr>
          <w:sz w:val="24"/>
          <w:szCs w:val="36"/>
        </w:rPr>
        <w:t xml:space="preserve">  uint16_t numberOfUes = 1;</w:t>
      </w:r>
    </w:p>
    <w:p w14:paraId="258AA6FD" w14:textId="77777777" w:rsidR="00BA02CF" w:rsidRPr="00BA02CF" w:rsidRDefault="00BA02CF" w:rsidP="00BA02CF">
      <w:pPr>
        <w:rPr>
          <w:sz w:val="24"/>
          <w:szCs w:val="36"/>
        </w:rPr>
      </w:pPr>
      <w:r w:rsidRPr="00BA02CF">
        <w:rPr>
          <w:sz w:val="24"/>
          <w:szCs w:val="36"/>
        </w:rPr>
        <w:t xml:space="preserve">  uint16_t numberOfEnbs = 4; //based on slides</w:t>
      </w:r>
    </w:p>
    <w:p w14:paraId="5334F906" w14:textId="77777777" w:rsidR="00BA02CF" w:rsidRPr="00BA02CF" w:rsidRDefault="00BA02CF" w:rsidP="00BA02CF">
      <w:pPr>
        <w:rPr>
          <w:sz w:val="24"/>
          <w:szCs w:val="36"/>
        </w:rPr>
      </w:pPr>
      <w:r w:rsidRPr="00BA02CF">
        <w:rPr>
          <w:sz w:val="24"/>
          <w:szCs w:val="36"/>
        </w:rPr>
        <w:t xml:space="preserve">  uint16_t numBearersPerUe = 1;</w:t>
      </w:r>
    </w:p>
    <w:p w14:paraId="32422F1A" w14:textId="77777777" w:rsidR="00BA02CF" w:rsidRPr="00BA02CF" w:rsidRDefault="00BA02CF" w:rsidP="00BA02CF">
      <w:pPr>
        <w:rPr>
          <w:sz w:val="24"/>
          <w:szCs w:val="36"/>
        </w:rPr>
      </w:pPr>
      <w:r w:rsidRPr="00BA02CF">
        <w:rPr>
          <w:sz w:val="24"/>
          <w:szCs w:val="36"/>
        </w:rPr>
        <w:t xml:space="preserve">  double distance = 500.0; // m</w:t>
      </w:r>
    </w:p>
    <w:p w14:paraId="3015BCB5" w14:textId="77777777" w:rsidR="00BA02CF" w:rsidRPr="00BA02CF" w:rsidRDefault="00BA02CF" w:rsidP="00BA02CF">
      <w:pPr>
        <w:rPr>
          <w:sz w:val="24"/>
          <w:szCs w:val="36"/>
        </w:rPr>
      </w:pPr>
      <w:r w:rsidRPr="00BA02CF">
        <w:rPr>
          <w:sz w:val="24"/>
          <w:szCs w:val="36"/>
        </w:rPr>
        <w:t xml:space="preserve">  double yForUe = 200.0;   // m</w:t>
      </w:r>
    </w:p>
    <w:p w14:paraId="4CF53170" w14:textId="77777777" w:rsidR="00BA02CF" w:rsidRPr="00BA02CF" w:rsidRDefault="00BA02CF" w:rsidP="00BA02CF">
      <w:pPr>
        <w:rPr>
          <w:sz w:val="24"/>
          <w:szCs w:val="36"/>
        </w:rPr>
      </w:pPr>
      <w:r w:rsidRPr="00BA02CF">
        <w:rPr>
          <w:sz w:val="24"/>
          <w:szCs w:val="36"/>
        </w:rPr>
        <w:t xml:space="preserve">  double speed = 15;       // m/s</w:t>
      </w:r>
    </w:p>
    <w:p w14:paraId="75766CAD" w14:textId="77777777" w:rsidR="00BA02CF" w:rsidRPr="00BA02CF" w:rsidRDefault="00BA02CF" w:rsidP="00BA02CF">
      <w:pPr>
        <w:rPr>
          <w:sz w:val="24"/>
          <w:szCs w:val="36"/>
        </w:rPr>
      </w:pPr>
      <w:r w:rsidRPr="00BA02CF">
        <w:rPr>
          <w:sz w:val="24"/>
          <w:szCs w:val="36"/>
        </w:rPr>
        <w:t xml:space="preserve">  double simTime = (double)(numberOfEnbs + 1) * distance / speed; // 2500 m / 15 m/s = 166.66 secs</w:t>
      </w:r>
    </w:p>
    <w:p w14:paraId="5B3424A1" w14:textId="77777777" w:rsidR="00BA02CF" w:rsidRPr="00BA02CF" w:rsidRDefault="00BA02CF" w:rsidP="00BA02CF">
      <w:pPr>
        <w:rPr>
          <w:sz w:val="24"/>
          <w:szCs w:val="36"/>
        </w:rPr>
      </w:pPr>
      <w:r w:rsidRPr="00BA02CF">
        <w:rPr>
          <w:sz w:val="24"/>
          <w:szCs w:val="36"/>
        </w:rPr>
        <w:t xml:space="preserve">  double enbTxPowerDbm = 30.0;</w:t>
      </w:r>
    </w:p>
    <w:p w14:paraId="7A6E1105" w14:textId="77777777" w:rsidR="00BA02CF" w:rsidRPr="00BA02CF" w:rsidRDefault="00BA02CF" w:rsidP="00BA02CF">
      <w:pPr>
        <w:rPr>
          <w:sz w:val="24"/>
          <w:szCs w:val="36"/>
        </w:rPr>
      </w:pPr>
    </w:p>
    <w:p w14:paraId="6B8FF988" w14:textId="77777777" w:rsidR="00BA02CF" w:rsidRPr="00BA02CF" w:rsidRDefault="00BA02CF" w:rsidP="00BA02CF">
      <w:pPr>
        <w:rPr>
          <w:sz w:val="24"/>
          <w:szCs w:val="36"/>
        </w:rPr>
      </w:pPr>
      <w:r w:rsidRPr="00BA02CF">
        <w:rPr>
          <w:sz w:val="24"/>
          <w:szCs w:val="36"/>
        </w:rPr>
        <w:t xml:space="preserve">  // change some default attributes so that they are reasonable for</w:t>
      </w:r>
    </w:p>
    <w:p w14:paraId="0D64B50B" w14:textId="77777777" w:rsidR="00BA02CF" w:rsidRPr="00BA02CF" w:rsidRDefault="00BA02CF" w:rsidP="00BA02CF">
      <w:pPr>
        <w:rPr>
          <w:sz w:val="24"/>
          <w:szCs w:val="36"/>
        </w:rPr>
      </w:pPr>
      <w:r w:rsidRPr="00BA02CF">
        <w:rPr>
          <w:sz w:val="24"/>
          <w:szCs w:val="36"/>
        </w:rPr>
        <w:t xml:space="preserve">  // this scenario, but do this before processing command line</w:t>
      </w:r>
    </w:p>
    <w:p w14:paraId="6B822A5B" w14:textId="77777777" w:rsidR="00BA02CF" w:rsidRPr="00BA02CF" w:rsidRDefault="00BA02CF" w:rsidP="00BA02CF">
      <w:pPr>
        <w:rPr>
          <w:sz w:val="24"/>
          <w:szCs w:val="36"/>
        </w:rPr>
      </w:pPr>
      <w:r w:rsidRPr="00BA02CF">
        <w:rPr>
          <w:sz w:val="24"/>
          <w:szCs w:val="36"/>
        </w:rPr>
        <w:t xml:space="preserve">  // arguments, so that the user is allowed to override these settings</w:t>
      </w:r>
    </w:p>
    <w:p w14:paraId="7B9FCA35" w14:textId="77777777" w:rsidR="00BA02CF" w:rsidRPr="00BA02CF" w:rsidRDefault="00BA02CF" w:rsidP="00BA02CF">
      <w:pPr>
        <w:rPr>
          <w:sz w:val="24"/>
          <w:szCs w:val="36"/>
        </w:rPr>
      </w:pPr>
      <w:r w:rsidRPr="00BA02CF">
        <w:rPr>
          <w:sz w:val="24"/>
          <w:szCs w:val="36"/>
        </w:rPr>
        <w:t xml:space="preserve">  Config::SetDefault ("ns3::UdpClient::Interval", TimeValue (MilliSeconds (10)));</w:t>
      </w:r>
    </w:p>
    <w:p w14:paraId="3C1D5BD9" w14:textId="77777777" w:rsidR="00BA02CF" w:rsidRPr="00BA02CF" w:rsidRDefault="00BA02CF" w:rsidP="00BA02CF">
      <w:pPr>
        <w:rPr>
          <w:sz w:val="24"/>
          <w:szCs w:val="36"/>
        </w:rPr>
      </w:pPr>
      <w:r w:rsidRPr="00BA02CF">
        <w:rPr>
          <w:sz w:val="24"/>
          <w:szCs w:val="36"/>
        </w:rPr>
        <w:t xml:space="preserve">  Config::SetDefault ("ns3::UdpClient::MaxPackets", UintegerValue (1000000));</w:t>
      </w:r>
    </w:p>
    <w:p w14:paraId="4D5972C4" w14:textId="77777777" w:rsidR="00BA02CF" w:rsidRPr="00BA02CF" w:rsidRDefault="00BA02CF" w:rsidP="00BA02CF">
      <w:pPr>
        <w:rPr>
          <w:sz w:val="24"/>
          <w:szCs w:val="36"/>
        </w:rPr>
      </w:pPr>
      <w:r w:rsidRPr="00BA02CF">
        <w:rPr>
          <w:sz w:val="24"/>
          <w:szCs w:val="36"/>
        </w:rPr>
        <w:t xml:space="preserve">  Config::SetDefault ("ns3::LteHelper::UseIdealRrc", BooleanValue (true));</w:t>
      </w:r>
    </w:p>
    <w:p w14:paraId="7B94A85C" w14:textId="77777777" w:rsidR="00BA02CF" w:rsidRPr="00BA02CF" w:rsidRDefault="00BA02CF" w:rsidP="00BA02CF">
      <w:pPr>
        <w:rPr>
          <w:sz w:val="24"/>
          <w:szCs w:val="36"/>
        </w:rPr>
      </w:pPr>
    </w:p>
    <w:p w14:paraId="110BC57D" w14:textId="77777777" w:rsidR="00BA02CF" w:rsidRPr="00BA02CF" w:rsidRDefault="00BA02CF" w:rsidP="00BA02CF">
      <w:pPr>
        <w:rPr>
          <w:sz w:val="24"/>
          <w:szCs w:val="36"/>
        </w:rPr>
      </w:pPr>
      <w:r w:rsidRPr="00BA02CF">
        <w:rPr>
          <w:sz w:val="24"/>
          <w:szCs w:val="36"/>
        </w:rPr>
        <w:t xml:space="preserve">  // Command line arguments</w:t>
      </w:r>
    </w:p>
    <w:p w14:paraId="0BA40DD3" w14:textId="77777777" w:rsidR="00BA02CF" w:rsidRPr="00BA02CF" w:rsidRDefault="00BA02CF" w:rsidP="00BA02CF">
      <w:pPr>
        <w:rPr>
          <w:sz w:val="24"/>
          <w:szCs w:val="36"/>
        </w:rPr>
      </w:pPr>
      <w:r w:rsidRPr="00BA02CF">
        <w:rPr>
          <w:sz w:val="24"/>
          <w:szCs w:val="36"/>
        </w:rPr>
        <w:t xml:space="preserve">  //CommandLine cmd;</w:t>
      </w:r>
    </w:p>
    <w:p w14:paraId="2FB32115" w14:textId="77777777" w:rsidR="00BA02CF" w:rsidRPr="00BA02CF" w:rsidRDefault="00BA02CF" w:rsidP="00BA02CF">
      <w:pPr>
        <w:rPr>
          <w:sz w:val="24"/>
          <w:szCs w:val="36"/>
        </w:rPr>
      </w:pPr>
      <w:r w:rsidRPr="00BA02CF">
        <w:rPr>
          <w:sz w:val="24"/>
          <w:szCs w:val="36"/>
        </w:rPr>
        <w:t xml:space="preserve">  //cmd.AddValue ("simTime", "Total duration of the simulation (in seconds)", simTime);</w:t>
      </w:r>
    </w:p>
    <w:p w14:paraId="0608FCC6" w14:textId="77777777" w:rsidR="00BA02CF" w:rsidRPr="00BA02CF" w:rsidRDefault="00BA02CF" w:rsidP="00BA02CF">
      <w:pPr>
        <w:rPr>
          <w:sz w:val="24"/>
          <w:szCs w:val="36"/>
        </w:rPr>
      </w:pPr>
      <w:r w:rsidRPr="00BA02CF">
        <w:rPr>
          <w:sz w:val="24"/>
          <w:szCs w:val="36"/>
        </w:rPr>
        <w:t xml:space="preserve">  //cmd.AddValue ("speed", "Speed of the UE (default = 20 m/s)", speed);</w:t>
      </w:r>
    </w:p>
    <w:p w14:paraId="21D5D8C0" w14:textId="77777777" w:rsidR="00BA02CF" w:rsidRPr="00BA02CF" w:rsidRDefault="00BA02CF" w:rsidP="00BA02CF">
      <w:pPr>
        <w:rPr>
          <w:sz w:val="24"/>
          <w:szCs w:val="36"/>
        </w:rPr>
      </w:pPr>
      <w:r w:rsidRPr="00BA02CF">
        <w:rPr>
          <w:sz w:val="24"/>
          <w:szCs w:val="36"/>
        </w:rPr>
        <w:lastRenderedPageBreak/>
        <w:t xml:space="preserve">  //cmd.AddValue ("enbTxPowerDbm", "TX power [dBm] used by HeNBs (defalut = 46.0)", enbTxPowerDbm);</w:t>
      </w:r>
    </w:p>
    <w:p w14:paraId="23E906A8" w14:textId="77777777" w:rsidR="00BA02CF" w:rsidRPr="00BA02CF" w:rsidRDefault="00BA02CF" w:rsidP="00BA02CF">
      <w:pPr>
        <w:rPr>
          <w:sz w:val="24"/>
          <w:szCs w:val="36"/>
        </w:rPr>
      </w:pPr>
    </w:p>
    <w:p w14:paraId="3DB12AC1" w14:textId="77777777" w:rsidR="00BA02CF" w:rsidRPr="00BA02CF" w:rsidRDefault="00BA02CF" w:rsidP="00BA02CF">
      <w:pPr>
        <w:rPr>
          <w:sz w:val="24"/>
          <w:szCs w:val="36"/>
        </w:rPr>
      </w:pPr>
      <w:r w:rsidRPr="00BA02CF">
        <w:rPr>
          <w:sz w:val="24"/>
          <w:szCs w:val="36"/>
        </w:rPr>
        <w:t xml:space="preserve">  //cmd.Parse (argc, argv);</w:t>
      </w:r>
    </w:p>
    <w:p w14:paraId="50C21224" w14:textId="77777777" w:rsidR="00BA02CF" w:rsidRPr="00BA02CF" w:rsidRDefault="00BA02CF" w:rsidP="00BA02CF">
      <w:pPr>
        <w:rPr>
          <w:sz w:val="24"/>
          <w:szCs w:val="36"/>
        </w:rPr>
      </w:pPr>
    </w:p>
    <w:p w14:paraId="403EDBB9" w14:textId="77777777" w:rsidR="00BA02CF" w:rsidRPr="00BA02CF" w:rsidRDefault="00BA02CF" w:rsidP="00BA02CF">
      <w:pPr>
        <w:rPr>
          <w:sz w:val="24"/>
          <w:szCs w:val="36"/>
        </w:rPr>
      </w:pPr>
    </w:p>
    <w:p w14:paraId="46803095" w14:textId="77777777" w:rsidR="00BA02CF" w:rsidRPr="00BA02CF" w:rsidRDefault="00BA02CF" w:rsidP="00BA02CF">
      <w:pPr>
        <w:rPr>
          <w:sz w:val="24"/>
          <w:szCs w:val="36"/>
        </w:rPr>
      </w:pPr>
      <w:r w:rsidRPr="00BA02CF">
        <w:rPr>
          <w:sz w:val="24"/>
          <w:szCs w:val="36"/>
        </w:rPr>
        <w:t xml:space="preserve">  Ptr&lt;LteHelper&gt; lteHelper = CreateObject&lt;LteHelper&gt; ();</w:t>
      </w:r>
    </w:p>
    <w:p w14:paraId="3ED49EF1" w14:textId="77777777" w:rsidR="00BA02CF" w:rsidRPr="00BA02CF" w:rsidRDefault="00BA02CF" w:rsidP="00BA02CF">
      <w:pPr>
        <w:rPr>
          <w:sz w:val="24"/>
          <w:szCs w:val="36"/>
        </w:rPr>
      </w:pPr>
      <w:r w:rsidRPr="00BA02CF">
        <w:rPr>
          <w:sz w:val="24"/>
          <w:szCs w:val="36"/>
        </w:rPr>
        <w:t xml:space="preserve">  Ptr&lt;PointToPointEpcHelper&gt; epcHelper = CreateObject&lt;PointToPointEpcHelper&gt; ();</w:t>
      </w:r>
    </w:p>
    <w:p w14:paraId="7DE26315" w14:textId="77777777" w:rsidR="00BA02CF" w:rsidRPr="00BA02CF" w:rsidRDefault="00BA02CF" w:rsidP="00BA02CF">
      <w:pPr>
        <w:rPr>
          <w:sz w:val="24"/>
          <w:szCs w:val="36"/>
        </w:rPr>
      </w:pPr>
      <w:r w:rsidRPr="00BA02CF">
        <w:rPr>
          <w:sz w:val="24"/>
          <w:szCs w:val="36"/>
        </w:rPr>
        <w:t xml:space="preserve">  lteHelper-&gt;SetEpcHelper (epcHelper);</w:t>
      </w:r>
    </w:p>
    <w:p w14:paraId="71000D2B" w14:textId="77777777" w:rsidR="00BA02CF" w:rsidRPr="00BA02CF" w:rsidRDefault="00BA02CF" w:rsidP="00BA02CF">
      <w:pPr>
        <w:rPr>
          <w:sz w:val="24"/>
          <w:szCs w:val="36"/>
        </w:rPr>
      </w:pPr>
      <w:r w:rsidRPr="00BA02CF">
        <w:rPr>
          <w:sz w:val="24"/>
          <w:szCs w:val="36"/>
        </w:rPr>
        <w:t xml:space="preserve">  lteHelper-&gt;SetSchedulerType ("ns3::RrFfMacScheduler");</w:t>
      </w:r>
    </w:p>
    <w:p w14:paraId="2A06243B" w14:textId="77777777" w:rsidR="00BA02CF" w:rsidRPr="00BA02CF" w:rsidRDefault="00BA02CF" w:rsidP="00BA02CF">
      <w:pPr>
        <w:rPr>
          <w:sz w:val="24"/>
          <w:szCs w:val="36"/>
        </w:rPr>
      </w:pPr>
    </w:p>
    <w:p w14:paraId="48A8BDC8" w14:textId="77777777" w:rsidR="00BA02CF" w:rsidRPr="00BA02CF" w:rsidRDefault="00BA02CF" w:rsidP="00BA02CF">
      <w:pPr>
        <w:rPr>
          <w:sz w:val="24"/>
          <w:szCs w:val="36"/>
        </w:rPr>
      </w:pPr>
      <w:r w:rsidRPr="00BA02CF">
        <w:rPr>
          <w:sz w:val="24"/>
          <w:szCs w:val="36"/>
        </w:rPr>
        <w:t xml:space="preserve">  lteHelper-&gt;SetHandoverAlgorithmType ("ns3::A2A4RsrqHandoverAlgorithm");</w:t>
      </w:r>
    </w:p>
    <w:p w14:paraId="0C856D0A" w14:textId="77777777" w:rsidR="00BA02CF" w:rsidRPr="00BA02CF" w:rsidRDefault="00BA02CF" w:rsidP="00BA02CF">
      <w:pPr>
        <w:rPr>
          <w:sz w:val="24"/>
          <w:szCs w:val="36"/>
        </w:rPr>
      </w:pPr>
      <w:r w:rsidRPr="00BA02CF">
        <w:rPr>
          <w:sz w:val="24"/>
          <w:szCs w:val="36"/>
        </w:rPr>
        <w:t xml:space="preserve">  lteHelper-&gt;SetHandoverAlgorithmAttribute ("ServingCellThreshold",</w:t>
      </w:r>
    </w:p>
    <w:p w14:paraId="75B4C1C4" w14:textId="77777777" w:rsidR="00BA02CF" w:rsidRPr="00BA02CF" w:rsidRDefault="00BA02CF" w:rsidP="00BA02CF">
      <w:pPr>
        <w:rPr>
          <w:sz w:val="24"/>
          <w:szCs w:val="36"/>
        </w:rPr>
      </w:pPr>
      <w:r w:rsidRPr="00BA02CF">
        <w:rPr>
          <w:sz w:val="24"/>
          <w:szCs w:val="36"/>
        </w:rPr>
        <w:t xml:space="preserve">                                            UintegerValue (30));</w:t>
      </w:r>
    </w:p>
    <w:p w14:paraId="327A71B1" w14:textId="77777777" w:rsidR="00BA02CF" w:rsidRPr="00BA02CF" w:rsidRDefault="00BA02CF" w:rsidP="00BA02CF">
      <w:pPr>
        <w:rPr>
          <w:sz w:val="24"/>
          <w:szCs w:val="36"/>
        </w:rPr>
      </w:pPr>
      <w:r w:rsidRPr="00BA02CF">
        <w:rPr>
          <w:sz w:val="24"/>
          <w:szCs w:val="36"/>
        </w:rPr>
        <w:t xml:space="preserve">  lteHelper-&gt;SetHandoverAlgorithmAttribute ("NeighbourCellOffset",</w:t>
      </w:r>
    </w:p>
    <w:p w14:paraId="1E6865F3" w14:textId="77777777" w:rsidR="00BA02CF" w:rsidRPr="00BA02CF" w:rsidRDefault="00BA02CF" w:rsidP="00BA02CF">
      <w:pPr>
        <w:rPr>
          <w:sz w:val="24"/>
          <w:szCs w:val="36"/>
        </w:rPr>
      </w:pPr>
      <w:r w:rsidRPr="00BA02CF">
        <w:rPr>
          <w:sz w:val="24"/>
          <w:szCs w:val="36"/>
        </w:rPr>
        <w:t xml:space="preserve">                                            UintegerValue (1));</w:t>
      </w:r>
    </w:p>
    <w:p w14:paraId="261BDC2B" w14:textId="77777777" w:rsidR="00BA02CF" w:rsidRPr="00BA02CF" w:rsidRDefault="00BA02CF" w:rsidP="00BA02CF">
      <w:pPr>
        <w:rPr>
          <w:sz w:val="24"/>
          <w:szCs w:val="36"/>
        </w:rPr>
      </w:pPr>
    </w:p>
    <w:p w14:paraId="15DA1CA4" w14:textId="77777777" w:rsidR="00BA02CF" w:rsidRPr="00BA02CF" w:rsidRDefault="00BA02CF" w:rsidP="00BA02CF">
      <w:pPr>
        <w:rPr>
          <w:sz w:val="24"/>
          <w:szCs w:val="36"/>
        </w:rPr>
      </w:pPr>
      <w:r w:rsidRPr="00BA02CF">
        <w:rPr>
          <w:sz w:val="24"/>
          <w:szCs w:val="36"/>
        </w:rPr>
        <w:t xml:space="preserve">  //  lteHelper-&gt;SetHandoverAlgorithmType ("ns3::A3RsrpHandoverAlgorithm");</w:t>
      </w:r>
    </w:p>
    <w:p w14:paraId="6B8969D6" w14:textId="77777777" w:rsidR="00BA02CF" w:rsidRPr="00BA02CF" w:rsidRDefault="00BA02CF" w:rsidP="00BA02CF">
      <w:pPr>
        <w:rPr>
          <w:sz w:val="24"/>
          <w:szCs w:val="36"/>
        </w:rPr>
      </w:pPr>
      <w:r w:rsidRPr="00BA02CF">
        <w:rPr>
          <w:sz w:val="24"/>
          <w:szCs w:val="36"/>
        </w:rPr>
        <w:t xml:space="preserve">  //  lteHelper-&gt;SetHandoverAlgorithmAttribute ("Hysteresis",</w:t>
      </w:r>
    </w:p>
    <w:p w14:paraId="11AE21AB" w14:textId="77777777" w:rsidR="00BA02CF" w:rsidRPr="00BA02CF" w:rsidRDefault="00BA02CF" w:rsidP="00BA02CF">
      <w:pPr>
        <w:rPr>
          <w:sz w:val="24"/>
          <w:szCs w:val="36"/>
        </w:rPr>
      </w:pPr>
      <w:r w:rsidRPr="00BA02CF">
        <w:rPr>
          <w:sz w:val="24"/>
          <w:szCs w:val="36"/>
        </w:rPr>
        <w:t xml:space="preserve">  //                                            DoubleValue (3.0));</w:t>
      </w:r>
    </w:p>
    <w:p w14:paraId="604E5863" w14:textId="77777777" w:rsidR="00BA02CF" w:rsidRPr="00BA02CF" w:rsidRDefault="00BA02CF" w:rsidP="00BA02CF">
      <w:pPr>
        <w:rPr>
          <w:sz w:val="24"/>
          <w:szCs w:val="36"/>
        </w:rPr>
      </w:pPr>
      <w:r w:rsidRPr="00BA02CF">
        <w:rPr>
          <w:sz w:val="24"/>
          <w:szCs w:val="36"/>
        </w:rPr>
        <w:t xml:space="preserve">  //  lteHelper-&gt;SetHandoverAlgorithmAttribute ("TimeToTrigger",</w:t>
      </w:r>
    </w:p>
    <w:p w14:paraId="38A1C1CE" w14:textId="77777777" w:rsidR="00BA02CF" w:rsidRPr="00BA02CF" w:rsidRDefault="00BA02CF" w:rsidP="00BA02CF">
      <w:pPr>
        <w:rPr>
          <w:sz w:val="24"/>
          <w:szCs w:val="36"/>
        </w:rPr>
      </w:pPr>
      <w:r w:rsidRPr="00BA02CF">
        <w:rPr>
          <w:sz w:val="24"/>
          <w:szCs w:val="36"/>
        </w:rPr>
        <w:t xml:space="preserve">  //                                            TimeValue (MilliSeconds (256)));</w:t>
      </w:r>
    </w:p>
    <w:p w14:paraId="3094CEA2" w14:textId="77777777" w:rsidR="00BA02CF" w:rsidRPr="00BA02CF" w:rsidRDefault="00BA02CF" w:rsidP="00BA02CF">
      <w:pPr>
        <w:rPr>
          <w:sz w:val="24"/>
          <w:szCs w:val="36"/>
        </w:rPr>
      </w:pPr>
    </w:p>
    <w:p w14:paraId="57C7EBAD" w14:textId="77777777" w:rsidR="00BA02CF" w:rsidRPr="00BA02CF" w:rsidRDefault="00BA02CF" w:rsidP="00BA02CF">
      <w:pPr>
        <w:rPr>
          <w:sz w:val="24"/>
          <w:szCs w:val="36"/>
        </w:rPr>
      </w:pPr>
      <w:r w:rsidRPr="00BA02CF">
        <w:rPr>
          <w:sz w:val="24"/>
          <w:szCs w:val="36"/>
        </w:rPr>
        <w:t xml:space="preserve">  Ptr&lt;Node&gt; pgw = epcHelper-&gt;GetPgwNode ();</w:t>
      </w:r>
    </w:p>
    <w:p w14:paraId="2BA928FC" w14:textId="77777777" w:rsidR="00BA02CF" w:rsidRPr="00BA02CF" w:rsidRDefault="00BA02CF" w:rsidP="00BA02CF">
      <w:pPr>
        <w:rPr>
          <w:sz w:val="24"/>
          <w:szCs w:val="36"/>
        </w:rPr>
      </w:pPr>
    </w:p>
    <w:p w14:paraId="13961CEC" w14:textId="77777777" w:rsidR="00BA02CF" w:rsidRPr="00BA02CF" w:rsidRDefault="00BA02CF" w:rsidP="00BA02CF">
      <w:pPr>
        <w:rPr>
          <w:sz w:val="24"/>
          <w:szCs w:val="36"/>
        </w:rPr>
      </w:pPr>
      <w:r w:rsidRPr="00BA02CF">
        <w:rPr>
          <w:sz w:val="24"/>
          <w:szCs w:val="36"/>
        </w:rPr>
        <w:t xml:space="preserve">  // Create a single RemoteHost</w:t>
      </w:r>
    </w:p>
    <w:p w14:paraId="00E04741" w14:textId="77777777" w:rsidR="00BA02CF" w:rsidRPr="00BA02CF" w:rsidRDefault="00BA02CF" w:rsidP="00BA02CF">
      <w:pPr>
        <w:rPr>
          <w:sz w:val="24"/>
          <w:szCs w:val="36"/>
        </w:rPr>
      </w:pPr>
      <w:r w:rsidRPr="00BA02CF">
        <w:rPr>
          <w:sz w:val="24"/>
          <w:szCs w:val="36"/>
        </w:rPr>
        <w:t xml:space="preserve">  NodeContainer remoteHostContainer;</w:t>
      </w:r>
    </w:p>
    <w:p w14:paraId="371A40F6" w14:textId="77777777" w:rsidR="00BA02CF" w:rsidRPr="00BA02CF" w:rsidRDefault="00BA02CF" w:rsidP="00BA02CF">
      <w:pPr>
        <w:rPr>
          <w:sz w:val="24"/>
          <w:szCs w:val="36"/>
        </w:rPr>
      </w:pPr>
      <w:r w:rsidRPr="00BA02CF">
        <w:rPr>
          <w:sz w:val="24"/>
          <w:szCs w:val="36"/>
        </w:rPr>
        <w:t xml:space="preserve">  remoteHostContainer.Create (1);</w:t>
      </w:r>
    </w:p>
    <w:p w14:paraId="053AE7A0" w14:textId="77777777" w:rsidR="00BA02CF" w:rsidRPr="00BA02CF" w:rsidRDefault="00BA02CF" w:rsidP="00BA02CF">
      <w:pPr>
        <w:rPr>
          <w:sz w:val="24"/>
          <w:szCs w:val="36"/>
        </w:rPr>
      </w:pPr>
      <w:r w:rsidRPr="00BA02CF">
        <w:rPr>
          <w:sz w:val="24"/>
          <w:szCs w:val="36"/>
        </w:rPr>
        <w:t xml:space="preserve">  Ptr&lt;Node&gt; remoteHost = remoteHostContainer.Get (0);</w:t>
      </w:r>
    </w:p>
    <w:p w14:paraId="3FD4A44A" w14:textId="77777777" w:rsidR="00BA02CF" w:rsidRPr="00BA02CF" w:rsidRDefault="00BA02CF" w:rsidP="00BA02CF">
      <w:pPr>
        <w:rPr>
          <w:sz w:val="24"/>
          <w:szCs w:val="36"/>
        </w:rPr>
      </w:pPr>
      <w:r w:rsidRPr="00BA02CF">
        <w:rPr>
          <w:sz w:val="24"/>
          <w:szCs w:val="36"/>
        </w:rPr>
        <w:t xml:space="preserve">  InternetStackHelper internet;</w:t>
      </w:r>
    </w:p>
    <w:p w14:paraId="5BAF8971" w14:textId="77777777" w:rsidR="00BA02CF" w:rsidRPr="00BA02CF" w:rsidRDefault="00BA02CF" w:rsidP="00BA02CF">
      <w:pPr>
        <w:rPr>
          <w:sz w:val="24"/>
          <w:szCs w:val="36"/>
        </w:rPr>
      </w:pPr>
      <w:r w:rsidRPr="00BA02CF">
        <w:rPr>
          <w:sz w:val="24"/>
          <w:szCs w:val="36"/>
        </w:rPr>
        <w:t xml:space="preserve">  internet.Install (remoteHostContainer);</w:t>
      </w:r>
    </w:p>
    <w:p w14:paraId="783896BA" w14:textId="77777777" w:rsidR="00BA02CF" w:rsidRPr="00BA02CF" w:rsidRDefault="00BA02CF" w:rsidP="00BA02CF">
      <w:pPr>
        <w:rPr>
          <w:sz w:val="24"/>
          <w:szCs w:val="36"/>
        </w:rPr>
      </w:pPr>
    </w:p>
    <w:p w14:paraId="2DFB663E" w14:textId="77777777" w:rsidR="00BA02CF" w:rsidRPr="00BA02CF" w:rsidRDefault="00BA02CF" w:rsidP="00BA02CF">
      <w:pPr>
        <w:rPr>
          <w:sz w:val="24"/>
          <w:szCs w:val="36"/>
        </w:rPr>
      </w:pPr>
      <w:r w:rsidRPr="00BA02CF">
        <w:rPr>
          <w:sz w:val="24"/>
          <w:szCs w:val="36"/>
        </w:rPr>
        <w:t xml:space="preserve">  // Create the Internet</w:t>
      </w:r>
    </w:p>
    <w:p w14:paraId="208E17FD" w14:textId="77777777" w:rsidR="00BA02CF" w:rsidRPr="00BA02CF" w:rsidRDefault="00BA02CF" w:rsidP="00BA02CF">
      <w:pPr>
        <w:rPr>
          <w:sz w:val="24"/>
          <w:szCs w:val="36"/>
        </w:rPr>
      </w:pPr>
      <w:r w:rsidRPr="00BA02CF">
        <w:rPr>
          <w:sz w:val="24"/>
          <w:szCs w:val="36"/>
        </w:rPr>
        <w:t xml:space="preserve">  PointToPointHelper p2ph;</w:t>
      </w:r>
    </w:p>
    <w:p w14:paraId="063B18FC" w14:textId="77777777" w:rsidR="00BA02CF" w:rsidRPr="00BA02CF" w:rsidRDefault="00BA02CF" w:rsidP="00BA02CF">
      <w:pPr>
        <w:rPr>
          <w:sz w:val="24"/>
          <w:szCs w:val="36"/>
        </w:rPr>
      </w:pPr>
      <w:r w:rsidRPr="00BA02CF">
        <w:rPr>
          <w:sz w:val="24"/>
          <w:szCs w:val="36"/>
        </w:rPr>
        <w:t xml:space="preserve">  p2ph.SetDeviceAttribute ("DataRate", DataRateValue (DataRate ("100Gb/s")));</w:t>
      </w:r>
    </w:p>
    <w:p w14:paraId="243A2762" w14:textId="77777777" w:rsidR="00BA02CF" w:rsidRPr="00BA02CF" w:rsidRDefault="00BA02CF" w:rsidP="00BA02CF">
      <w:pPr>
        <w:rPr>
          <w:sz w:val="24"/>
          <w:szCs w:val="36"/>
        </w:rPr>
      </w:pPr>
      <w:r w:rsidRPr="00BA02CF">
        <w:rPr>
          <w:sz w:val="24"/>
          <w:szCs w:val="36"/>
        </w:rPr>
        <w:t xml:space="preserve">  p2ph.SetDeviceAttribute ("Mtu", UintegerValue (1500));</w:t>
      </w:r>
    </w:p>
    <w:p w14:paraId="6605980A" w14:textId="77777777" w:rsidR="00BA02CF" w:rsidRPr="00BA02CF" w:rsidRDefault="00BA02CF" w:rsidP="00BA02CF">
      <w:pPr>
        <w:rPr>
          <w:sz w:val="24"/>
          <w:szCs w:val="36"/>
        </w:rPr>
      </w:pPr>
      <w:r w:rsidRPr="00BA02CF">
        <w:rPr>
          <w:sz w:val="24"/>
          <w:szCs w:val="36"/>
        </w:rPr>
        <w:t xml:space="preserve">  p2ph.SetChannelAttribute ("Delay", TimeValue (Seconds (0.010)));</w:t>
      </w:r>
    </w:p>
    <w:p w14:paraId="7FA6B5BC" w14:textId="77777777" w:rsidR="00BA02CF" w:rsidRPr="00BA02CF" w:rsidRDefault="00BA02CF" w:rsidP="00BA02CF">
      <w:pPr>
        <w:rPr>
          <w:sz w:val="24"/>
          <w:szCs w:val="36"/>
        </w:rPr>
      </w:pPr>
      <w:r w:rsidRPr="00BA02CF">
        <w:rPr>
          <w:sz w:val="24"/>
          <w:szCs w:val="36"/>
        </w:rPr>
        <w:t xml:space="preserve">  NetDeviceContainer internetDevices = p2ph.Install (pgw, remoteHost);</w:t>
      </w:r>
    </w:p>
    <w:p w14:paraId="3996E209" w14:textId="77777777" w:rsidR="00BA02CF" w:rsidRPr="00BA02CF" w:rsidRDefault="00BA02CF" w:rsidP="00BA02CF">
      <w:pPr>
        <w:rPr>
          <w:sz w:val="24"/>
          <w:szCs w:val="36"/>
        </w:rPr>
      </w:pPr>
      <w:r w:rsidRPr="00BA02CF">
        <w:rPr>
          <w:sz w:val="24"/>
          <w:szCs w:val="36"/>
        </w:rPr>
        <w:t xml:space="preserve">  Ipv4AddressHelper ipv4h;</w:t>
      </w:r>
    </w:p>
    <w:p w14:paraId="6C6A4D1B" w14:textId="77777777" w:rsidR="00BA02CF" w:rsidRPr="00BA02CF" w:rsidRDefault="00BA02CF" w:rsidP="00BA02CF">
      <w:pPr>
        <w:rPr>
          <w:sz w:val="24"/>
          <w:szCs w:val="36"/>
        </w:rPr>
      </w:pPr>
      <w:r w:rsidRPr="00BA02CF">
        <w:rPr>
          <w:sz w:val="24"/>
          <w:szCs w:val="36"/>
        </w:rPr>
        <w:t xml:space="preserve">  ipv4h.SetBase ("1.0.0.0", "255.0.0.0");</w:t>
      </w:r>
    </w:p>
    <w:p w14:paraId="451CFCD8" w14:textId="77777777" w:rsidR="00BA02CF" w:rsidRPr="00BA02CF" w:rsidRDefault="00BA02CF" w:rsidP="00BA02CF">
      <w:pPr>
        <w:rPr>
          <w:sz w:val="24"/>
          <w:szCs w:val="36"/>
        </w:rPr>
      </w:pPr>
      <w:r w:rsidRPr="00BA02CF">
        <w:rPr>
          <w:sz w:val="24"/>
          <w:szCs w:val="36"/>
        </w:rPr>
        <w:t xml:space="preserve">  Ipv4InterfaceContainer internetIpIfaces = ipv4h.Assign (internetDevices);</w:t>
      </w:r>
    </w:p>
    <w:p w14:paraId="041CC403" w14:textId="77777777" w:rsidR="00BA02CF" w:rsidRPr="00BA02CF" w:rsidRDefault="00BA02CF" w:rsidP="00BA02CF">
      <w:pPr>
        <w:rPr>
          <w:sz w:val="24"/>
          <w:szCs w:val="36"/>
        </w:rPr>
      </w:pPr>
      <w:r w:rsidRPr="00BA02CF">
        <w:rPr>
          <w:sz w:val="24"/>
          <w:szCs w:val="36"/>
        </w:rPr>
        <w:t xml:space="preserve">  Ipv4Address remoteHostAddr = internetIpIfaces.GetAddress (1);</w:t>
      </w:r>
    </w:p>
    <w:p w14:paraId="5E985CE3" w14:textId="77777777" w:rsidR="00BA02CF" w:rsidRPr="00BA02CF" w:rsidRDefault="00BA02CF" w:rsidP="00BA02CF">
      <w:pPr>
        <w:rPr>
          <w:sz w:val="24"/>
          <w:szCs w:val="36"/>
        </w:rPr>
      </w:pPr>
    </w:p>
    <w:p w14:paraId="16305A57" w14:textId="77777777" w:rsidR="00BA02CF" w:rsidRPr="00BA02CF" w:rsidRDefault="00BA02CF" w:rsidP="00BA02CF">
      <w:pPr>
        <w:rPr>
          <w:sz w:val="24"/>
          <w:szCs w:val="36"/>
        </w:rPr>
      </w:pPr>
    </w:p>
    <w:p w14:paraId="58068855" w14:textId="77777777" w:rsidR="00BA02CF" w:rsidRPr="00BA02CF" w:rsidRDefault="00BA02CF" w:rsidP="00BA02CF">
      <w:pPr>
        <w:rPr>
          <w:sz w:val="24"/>
          <w:szCs w:val="36"/>
        </w:rPr>
      </w:pPr>
      <w:r w:rsidRPr="00BA02CF">
        <w:rPr>
          <w:sz w:val="24"/>
          <w:szCs w:val="36"/>
        </w:rPr>
        <w:t xml:space="preserve">  // Routing of the Internet Host (towards the LTE network)</w:t>
      </w:r>
    </w:p>
    <w:p w14:paraId="0DA8FEB9" w14:textId="77777777" w:rsidR="00BA02CF" w:rsidRPr="00BA02CF" w:rsidRDefault="00BA02CF" w:rsidP="00BA02CF">
      <w:pPr>
        <w:rPr>
          <w:sz w:val="24"/>
          <w:szCs w:val="36"/>
        </w:rPr>
      </w:pPr>
      <w:r w:rsidRPr="00BA02CF">
        <w:rPr>
          <w:sz w:val="24"/>
          <w:szCs w:val="36"/>
        </w:rPr>
        <w:t xml:space="preserve">  Ipv4StaticRoutingHelper ipv4RoutingHelper;</w:t>
      </w:r>
    </w:p>
    <w:p w14:paraId="2740AA84" w14:textId="77777777" w:rsidR="00BA02CF" w:rsidRPr="00BA02CF" w:rsidRDefault="00BA02CF" w:rsidP="00BA02CF">
      <w:pPr>
        <w:rPr>
          <w:sz w:val="24"/>
          <w:szCs w:val="36"/>
        </w:rPr>
      </w:pPr>
      <w:r w:rsidRPr="00BA02CF">
        <w:rPr>
          <w:sz w:val="24"/>
          <w:szCs w:val="36"/>
        </w:rPr>
        <w:lastRenderedPageBreak/>
        <w:t xml:space="preserve">  Ptr&lt;Ipv4StaticRouting&gt; remoteHostStaticRouting = ipv4RoutingHelper.GetStaticRouting (remoteHost-&gt;GetObject&lt;Ipv4&gt; ());</w:t>
      </w:r>
    </w:p>
    <w:p w14:paraId="76DA6357" w14:textId="77777777" w:rsidR="00BA02CF" w:rsidRPr="00BA02CF" w:rsidRDefault="00BA02CF" w:rsidP="00BA02CF">
      <w:pPr>
        <w:rPr>
          <w:sz w:val="24"/>
          <w:szCs w:val="36"/>
        </w:rPr>
      </w:pPr>
      <w:r w:rsidRPr="00BA02CF">
        <w:rPr>
          <w:sz w:val="24"/>
          <w:szCs w:val="36"/>
        </w:rPr>
        <w:t xml:space="preserve">  // interface 0 is localhost, 1 is the p2p device</w:t>
      </w:r>
    </w:p>
    <w:p w14:paraId="3321F532" w14:textId="77777777" w:rsidR="00BA02CF" w:rsidRPr="00BA02CF" w:rsidRDefault="00BA02CF" w:rsidP="00BA02CF">
      <w:pPr>
        <w:rPr>
          <w:sz w:val="24"/>
          <w:szCs w:val="36"/>
        </w:rPr>
      </w:pPr>
      <w:r w:rsidRPr="00BA02CF">
        <w:rPr>
          <w:sz w:val="24"/>
          <w:szCs w:val="36"/>
        </w:rPr>
        <w:t xml:space="preserve">  remoteHostStaticRouting-&gt;AddNetworkRouteTo (Ipv4Address ("7.0.0.0"), Ipv4Mask ("255.0.0.0"), 1);</w:t>
      </w:r>
    </w:p>
    <w:p w14:paraId="38C84AEB" w14:textId="77777777" w:rsidR="00BA02CF" w:rsidRPr="00BA02CF" w:rsidRDefault="00BA02CF" w:rsidP="00BA02CF">
      <w:pPr>
        <w:rPr>
          <w:sz w:val="24"/>
          <w:szCs w:val="36"/>
        </w:rPr>
      </w:pPr>
    </w:p>
    <w:p w14:paraId="76EEE558" w14:textId="77777777" w:rsidR="00BA02CF" w:rsidRPr="00BA02CF" w:rsidRDefault="00BA02CF" w:rsidP="00BA02CF">
      <w:pPr>
        <w:rPr>
          <w:sz w:val="24"/>
          <w:szCs w:val="36"/>
        </w:rPr>
      </w:pPr>
      <w:r w:rsidRPr="00BA02CF">
        <w:rPr>
          <w:sz w:val="24"/>
          <w:szCs w:val="36"/>
        </w:rPr>
        <w:t xml:space="preserve">  /*</w:t>
      </w:r>
    </w:p>
    <w:p w14:paraId="45E16837" w14:textId="77777777" w:rsidR="00BA02CF" w:rsidRPr="00BA02CF" w:rsidRDefault="00BA02CF" w:rsidP="00BA02CF">
      <w:pPr>
        <w:rPr>
          <w:sz w:val="24"/>
          <w:szCs w:val="36"/>
        </w:rPr>
      </w:pPr>
      <w:r w:rsidRPr="00BA02CF">
        <w:rPr>
          <w:sz w:val="24"/>
          <w:szCs w:val="36"/>
        </w:rPr>
        <w:t xml:space="preserve">   * Network topology:</w:t>
      </w:r>
    </w:p>
    <w:p w14:paraId="7367DA92" w14:textId="77777777" w:rsidR="00BA02CF" w:rsidRPr="00BA02CF" w:rsidRDefault="00BA02CF" w:rsidP="00BA02CF">
      <w:pPr>
        <w:rPr>
          <w:sz w:val="24"/>
          <w:szCs w:val="36"/>
        </w:rPr>
      </w:pPr>
      <w:r w:rsidRPr="00BA02CF">
        <w:rPr>
          <w:sz w:val="24"/>
          <w:szCs w:val="36"/>
        </w:rPr>
        <w:t xml:space="preserve">   *</w:t>
      </w:r>
    </w:p>
    <w:p w14:paraId="72391603" w14:textId="77777777" w:rsidR="00BA02CF" w:rsidRPr="00BA02CF" w:rsidRDefault="00BA02CF" w:rsidP="00BA02CF">
      <w:pPr>
        <w:rPr>
          <w:sz w:val="24"/>
          <w:szCs w:val="36"/>
        </w:rPr>
      </w:pPr>
      <w:r w:rsidRPr="00BA02CF">
        <w:rPr>
          <w:sz w:val="24"/>
          <w:szCs w:val="36"/>
        </w:rPr>
        <w:t xml:space="preserve">   *      |     + ---------------------------------------------------------&gt;</w:t>
      </w:r>
    </w:p>
    <w:p w14:paraId="130E5E6A" w14:textId="77777777" w:rsidR="00BA02CF" w:rsidRPr="00BA02CF" w:rsidRDefault="00BA02CF" w:rsidP="00BA02CF">
      <w:pPr>
        <w:rPr>
          <w:sz w:val="24"/>
          <w:szCs w:val="36"/>
        </w:rPr>
      </w:pPr>
      <w:r w:rsidRPr="00BA02CF">
        <w:rPr>
          <w:sz w:val="24"/>
          <w:szCs w:val="36"/>
        </w:rPr>
        <w:t xml:space="preserve">   *      |     UE</w:t>
      </w:r>
    </w:p>
    <w:p w14:paraId="2948BC96" w14:textId="77777777" w:rsidR="00BA02CF" w:rsidRPr="00BA02CF" w:rsidRDefault="00BA02CF" w:rsidP="00BA02CF">
      <w:pPr>
        <w:rPr>
          <w:sz w:val="24"/>
          <w:szCs w:val="36"/>
        </w:rPr>
      </w:pPr>
      <w:r w:rsidRPr="00BA02CF">
        <w:rPr>
          <w:sz w:val="24"/>
          <w:szCs w:val="36"/>
        </w:rPr>
        <w:t xml:space="preserve">   *      |</w:t>
      </w:r>
    </w:p>
    <w:p w14:paraId="6677832F" w14:textId="77777777" w:rsidR="00BA02CF" w:rsidRPr="00BA02CF" w:rsidRDefault="00BA02CF" w:rsidP="00BA02CF">
      <w:pPr>
        <w:rPr>
          <w:sz w:val="24"/>
          <w:szCs w:val="36"/>
        </w:rPr>
      </w:pPr>
      <w:r w:rsidRPr="00BA02CF">
        <w:rPr>
          <w:sz w:val="24"/>
          <w:szCs w:val="36"/>
        </w:rPr>
        <w:t xml:space="preserve">   *      |               d                   d                   d</w:t>
      </w:r>
    </w:p>
    <w:p w14:paraId="11F080DD" w14:textId="77777777" w:rsidR="00BA02CF" w:rsidRPr="00BA02CF" w:rsidRDefault="00BA02CF" w:rsidP="00BA02CF">
      <w:pPr>
        <w:rPr>
          <w:sz w:val="24"/>
          <w:szCs w:val="36"/>
        </w:rPr>
      </w:pPr>
      <w:r w:rsidRPr="00BA02CF">
        <w:rPr>
          <w:sz w:val="24"/>
          <w:szCs w:val="36"/>
        </w:rPr>
        <w:t xml:space="preserve">   *    y |     |-------------------x-------------------x-------------------</w:t>
      </w:r>
    </w:p>
    <w:p w14:paraId="528C4925" w14:textId="77777777" w:rsidR="00BA02CF" w:rsidRPr="00BA02CF" w:rsidRDefault="00BA02CF" w:rsidP="00BA02CF">
      <w:pPr>
        <w:rPr>
          <w:sz w:val="24"/>
          <w:szCs w:val="36"/>
        </w:rPr>
      </w:pPr>
      <w:r w:rsidRPr="00BA02CF">
        <w:rPr>
          <w:sz w:val="24"/>
          <w:szCs w:val="36"/>
        </w:rPr>
        <w:t xml:space="preserve">   *      |     |                 eNodeB              eNodeB</w:t>
      </w:r>
    </w:p>
    <w:p w14:paraId="6ADEE662" w14:textId="77777777" w:rsidR="00BA02CF" w:rsidRPr="00BA02CF" w:rsidRDefault="00BA02CF" w:rsidP="00BA02CF">
      <w:pPr>
        <w:rPr>
          <w:sz w:val="24"/>
          <w:szCs w:val="36"/>
        </w:rPr>
      </w:pPr>
      <w:r w:rsidRPr="00BA02CF">
        <w:rPr>
          <w:sz w:val="24"/>
          <w:szCs w:val="36"/>
        </w:rPr>
        <w:t xml:space="preserve">   *      |   d |</w:t>
      </w:r>
    </w:p>
    <w:p w14:paraId="0439248F" w14:textId="77777777" w:rsidR="00BA02CF" w:rsidRPr="00BA02CF" w:rsidRDefault="00BA02CF" w:rsidP="00BA02CF">
      <w:pPr>
        <w:rPr>
          <w:sz w:val="24"/>
          <w:szCs w:val="36"/>
        </w:rPr>
      </w:pPr>
      <w:r w:rsidRPr="00BA02CF">
        <w:rPr>
          <w:sz w:val="24"/>
          <w:szCs w:val="36"/>
        </w:rPr>
        <w:t xml:space="preserve">   *      |     |</w:t>
      </w:r>
    </w:p>
    <w:p w14:paraId="1F3C253E" w14:textId="77777777" w:rsidR="00BA02CF" w:rsidRPr="00BA02CF" w:rsidRDefault="00BA02CF" w:rsidP="00BA02CF">
      <w:pPr>
        <w:rPr>
          <w:sz w:val="24"/>
          <w:szCs w:val="36"/>
        </w:rPr>
      </w:pPr>
      <w:r w:rsidRPr="00BA02CF">
        <w:rPr>
          <w:sz w:val="24"/>
          <w:szCs w:val="36"/>
        </w:rPr>
        <w:t xml:space="preserve">   *      |     |                                             d = distance</w:t>
      </w:r>
    </w:p>
    <w:p w14:paraId="616D8434" w14:textId="77777777" w:rsidR="00BA02CF" w:rsidRPr="00BA02CF" w:rsidRDefault="00BA02CF" w:rsidP="00BA02CF">
      <w:pPr>
        <w:rPr>
          <w:sz w:val="24"/>
          <w:szCs w:val="36"/>
        </w:rPr>
      </w:pPr>
      <w:r w:rsidRPr="00BA02CF">
        <w:rPr>
          <w:sz w:val="24"/>
          <w:szCs w:val="36"/>
        </w:rPr>
        <w:t xml:space="preserve">   *            o (0, 0, 0)                                   y = yForUe</w:t>
      </w:r>
    </w:p>
    <w:p w14:paraId="4175A013" w14:textId="77777777" w:rsidR="00BA02CF" w:rsidRPr="00BA02CF" w:rsidRDefault="00BA02CF" w:rsidP="00BA02CF">
      <w:pPr>
        <w:rPr>
          <w:sz w:val="24"/>
          <w:szCs w:val="36"/>
        </w:rPr>
      </w:pPr>
      <w:r w:rsidRPr="00BA02CF">
        <w:rPr>
          <w:sz w:val="24"/>
          <w:szCs w:val="36"/>
        </w:rPr>
        <w:t xml:space="preserve">   */</w:t>
      </w:r>
    </w:p>
    <w:p w14:paraId="588AC2EE" w14:textId="77777777" w:rsidR="00BA02CF" w:rsidRPr="00BA02CF" w:rsidRDefault="00BA02CF" w:rsidP="00BA02CF">
      <w:pPr>
        <w:rPr>
          <w:sz w:val="24"/>
          <w:szCs w:val="36"/>
        </w:rPr>
      </w:pPr>
    </w:p>
    <w:p w14:paraId="5E650FFB" w14:textId="77777777" w:rsidR="00BA02CF" w:rsidRPr="00BA02CF" w:rsidRDefault="00BA02CF" w:rsidP="00BA02CF">
      <w:pPr>
        <w:rPr>
          <w:sz w:val="24"/>
          <w:szCs w:val="36"/>
        </w:rPr>
      </w:pPr>
      <w:r w:rsidRPr="00BA02CF">
        <w:rPr>
          <w:sz w:val="24"/>
          <w:szCs w:val="36"/>
        </w:rPr>
        <w:t xml:space="preserve">  NodeContainer ueNodes;</w:t>
      </w:r>
    </w:p>
    <w:p w14:paraId="6623031F" w14:textId="77777777" w:rsidR="00BA02CF" w:rsidRPr="00BA02CF" w:rsidRDefault="00BA02CF" w:rsidP="00BA02CF">
      <w:pPr>
        <w:rPr>
          <w:sz w:val="24"/>
          <w:szCs w:val="36"/>
        </w:rPr>
      </w:pPr>
      <w:r w:rsidRPr="00BA02CF">
        <w:rPr>
          <w:sz w:val="24"/>
          <w:szCs w:val="36"/>
        </w:rPr>
        <w:t xml:space="preserve">  NodeContainer enbNodes;</w:t>
      </w:r>
    </w:p>
    <w:p w14:paraId="683BAE86" w14:textId="77777777" w:rsidR="00BA02CF" w:rsidRPr="00BA02CF" w:rsidRDefault="00BA02CF" w:rsidP="00BA02CF">
      <w:pPr>
        <w:rPr>
          <w:sz w:val="24"/>
          <w:szCs w:val="36"/>
        </w:rPr>
      </w:pPr>
      <w:r w:rsidRPr="00BA02CF">
        <w:rPr>
          <w:sz w:val="24"/>
          <w:szCs w:val="36"/>
        </w:rPr>
        <w:t xml:space="preserve">  enbNodes.Create (numberOfEnbs);</w:t>
      </w:r>
    </w:p>
    <w:p w14:paraId="54A34AF5" w14:textId="77777777" w:rsidR="00BA02CF" w:rsidRPr="00BA02CF" w:rsidRDefault="00BA02CF" w:rsidP="00BA02CF">
      <w:pPr>
        <w:rPr>
          <w:sz w:val="24"/>
          <w:szCs w:val="36"/>
        </w:rPr>
      </w:pPr>
      <w:r w:rsidRPr="00BA02CF">
        <w:rPr>
          <w:sz w:val="24"/>
          <w:szCs w:val="36"/>
        </w:rPr>
        <w:t xml:space="preserve">  ueNodes.Create (numberOfUes);</w:t>
      </w:r>
    </w:p>
    <w:p w14:paraId="177F71A6" w14:textId="77777777" w:rsidR="00BA02CF" w:rsidRPr="00BA02CF" w:rsidRDefault="00BA02CF" w:rsidP="00BA02CF">
      <w:pPr>
        <w:rPr>
          <w:sz w:val="24"/>
          <w:szCs w:val="36"/>
        </w:rPr>
      </w:pPr>
    </w:p>
    <w:p w14:paraId="0F379C37" w14:textId="77777777" w:rsidR="00BA02CF" w:rsidRPr="00BA02CF" w:rsidRDefault="00BA02CF" w:rsidP="00BA02CF">
      <w:pPr>
        <w:rPr>
          <w:sz w:val="24"/>
          <w:szCs w:val="36"/>
        </w:rPr>
      </w:pPr>
      <w:r w:rsidRPr="00BA02CF">
        <w:rPr>
          <w:sz w:val="24"/>
          <w:szCs w:val="36"/>
        </w:rPr>
        <w:t xml:space="preserve">  // Install Mobility Model in eNB</w:t>
      </w:r>
    </w:p>
    <w:p w14:paraId="63709237" w14:textId="77777777" w:rsidR="00BA02CF" w:rsidRPr="00BA02CF" w:rsidRDefault="00BA02CF" w:rsidP="00BA02CF">
      <w:pPr>
        <w:rPr>
          <w:sz w:val="24"/>
          <w:szCs w:val="36"/>
        </w:rPr>
      </w:pPr>
      <w:r w:rsidRPr="00BA02CF">
        <w:rPr>
          <w:sz w:val="24"/>
          <w:szCs w:val="36"/>
        </w:rPr>
        <w:t xml:space="preserve">  Ptr&lt;ListPositionAllocator&gt; enbPositionAlloc = CreateObject&lt;ListPositionAllocator&gt; ();</w:t>
      </w:r>
    </w:p>
    <w:p w14:paraId="70A63692" w14:textId="77777777" w:rsidR="00BA02CF" w:rsidRPr="00BA02CF" w:rsidRDefault="00BA02CF" w:rsidP="00BA02CF">
      <w:pPr>
        <w:rPr>
          <w:sz w:val="24"/>
          <w:szCs w:val="36"/>
        </w:rPr>
      </w:pPr>
      <w:r w:rsidRPr="00BA02CF">
        <w:rPr>
          <w:sz w:val="24"/>
          <w:szCs w:val="36"/>
        </w:rPr>
        <w:t xml:space="preserve">  for (uint16_t i = 0; i &lt; numberOfEnbs; i++)</w:t>
      </w:r>
    </w:p>
    <w:p w14:paraId="33888324" w14:textId="77777777" w:rsidR="00BA02CF" w:rsidRPr="00BA02CF" w:rsidRDefault="00BA02CF" w:rsidP="00BA02CF">
      <w:pPr>
        <w:rPr>
          <w:sz w:val="24"/>
          <w:szCs w:val="36"/>
        </w:rPr>
      </w:pPr>
      <w:r w:rsidRPr="00BA02CF">
        <w:rPr>
          <w:sz w:val="24"/>
          <w:szCs w:val="36"/>
        </w:rPr>
        <w:t xml:space="preserve">    {</w:t>
      </w:r>
    </w:p>
    <w:p w14:paraId="171BB88C" w14:textId="77777777" w:rsidR="00BA02CF" w:rsidRPr="00BA02CF" w:rsidRDefault="00BA02CF" w:rsidP="00BA02CF">
      <w:pPr>
        <w:rPr>
          <w:sz w:val="24"/>
          <w:szCs w:val="36"/>
        </w:rPr>
      </w:pPr>
      <w:r w:rsidRPr="00BA02CF">
        <w:rPr>
          <w:sz w:val="24"/>
          <w:szCs w:val="36"/>
        </w:rPr>
        <w:t xml:space="preserve">      Vector enbPosition (distance * (i + 1), distance, 0);</w:t>
      </w:r>
    </w:p>
    <w:p w14:paraId="1D839CBE" w14:textId="77777777" w:rsidR="00BA02CF" w:rsidRPr="00BA02CF" w:rsidRDefault="00BA02CF" w:rsidP="00BA02CF">
      <w:pPr>
        <w:rPr>
          <w:sz w:val="24"/>
          <w:szCs w:val="36"/>
        </w:rPr>
      </w:pPr>
      <w:r w:rsidRPr="00BA02CF">
        <w:rPr>
          <w:sz w:val="24"/>
          <w:szCs w:val="36"/>
        </w:rPr>
        <w:t xml:space="preserve">      enbPositionAlloc-&gt;Add (enbPosition);</w:t>
      </w:r>
    </w:p>
    <w:p w14:paraId="5D20DC3E" w14:textId="77777777" w:rsidR="00BA02CF" w:rsidRPr="00BA02CF" w:rsidRDefault="00BA02CF" w:rsidP="00BA02CF">
      <w:pPr>
        <w:rPr>
          <w:sz w:val="24"/>
          <w:szCs w:val="36"/>
        </w:rPr>
      </w:pPr>
      <w:r w:rsidRPr="00BA02CF">
        <w:rPr>
          <w:sz w:val="24"/>
          <w:szCs w:val="36"/>
        </w:rPr>
        <w:t xml:space="preserve">    }</w:t>
      </w:r>
    </w:p>
    <w:p w14:paraId="50AE31B4" w14:textId="77777777" w:rsidR="00BA02CF" w:rsidRPr="00BA02CF" w:rsidRDefault="00BA02CF" w:rsidP="00BA02CF">
      <w:pPr>
        <w:rPr>
          <w:sz w:val="24"/>
          <w:szCs w:val="36"/>
        </w:rPr>
      </w:pPr>
      <w:r w:rsidRPr="00BA02CF">
        <w:rPr>
          <w:sz w:val="24"/>
          <w:szCs w:val="36"/>
        </w:rPr>
        <w:t xml:space="preserve">  MobilityHelper enbMobility;</w:t>
      </w:r>
    </w:p>
    <w:p w14:paraId="45B5B7E8" w14:textId="77777777" w:rsidR="00BA02CF" w:rsidRPr="00BA02CF" w:rsidRDefault="00BA02CF" w:rsidP="00BA02CF">
      <w:pPr>
        <w:rPr>
          <w:sz w:val="24"/>
          <w:szCs w:val="36"/>
        </w:rPr>
      </w:pPr>
      <w:r w:rsidRPr="00BA02CF">
        <w:rPr>
          <w:sz w:val="24"/>
          <w:szCs w:val="36"/>
        </w:rPr>
        <w:t xml:space="preserve">  enbMobility.SetMobilityModel ("ns3::ConstantPositionMobilityModel");</w:t>
      </w:r>
    </w:p>
    <w:p w14:paraId="675D203D" w14:textId="77777777" w:rsidR="00BA02CF" w:rsidRPr="00BA02CF" w:rsidRDefault="00BA02CF" w:rsidP="00BA02CF">
      <w:pPr>
        <w:rPr>
          <w:sz w:val="24"/>
          <w:szCs w:val="36"/>
        </w:rPr>
      </w:pPr>
      <w:r w:rsidRPr="00BA02CF">
        <w:rPr>
          <w:sz w:val="24"/>
          <w:szCs w:val="36"/>
        </w:rPr>
        <w:t xml:space="preserve">  enbMobility.SetPositionAllocator (enbPositionAlloc);</w:t>
      </w:r>
    </w:p>
    <w:p w14:paraId="7AAA9FA5" w14:textId="77777777" w:rsidR="00BA02CF" w:rsidRPr="00BA02CF" w:rsidRDefault="00BA02CF" w:rsidP="00BA02CF">
      <w:pPr>
        <w:rPr>
          <w:sz w:val="24"/>
          <w:szCs w:val="36"/>
        </w:rPr>
      </w:pPr>
      <w:r w:rsidRPr="00BA02CF">
        <w:rPr>
          <w:sz w:val="24"/>
          <w:szCs w:val="36"/>
        </w:rPr>
        <w:t xml:space="preserve">  enbMobility.Install (enbNodes);</w:t>
      </w:r>
    </w:p>
    <w:p w14:paraId="7EBB74D3" w14:textId="77777777" w:rsidR="00BA02CF" w:rsidRPr="00BA02CF" w:rsidRDefault="00BA02CF" w:rsidP="00BA02CF">
      <w:pPr>
        <w:rPr>
          <w:sz w:val="24"/>
          <w:szCs w:val="36"/>
        </w:rPr>
      </w:pPr>
    </w:p>
    <w:p w14:paraId="787DB477" w14:textId="77777777" w:rsidR="00BA02CF" w:rsidRPr="00BA02CF" w:rsidRDefault="00BA02CF" w:rsidP="00BA02CF">
      <w:pPr>
        <w:rPr>
          <w:sz w:val="24"/>
          <w:szCs w:val="36"/>
        </w:rPr>
      </w:pPr>
      <w:r w:rsidRPr="00BA02CF">
        <w:rPr>
          <w:sz w:val="24"/>
          <w:szCs w:val="36"/>
        </w:rPr>
        <w:t xml:space="preserve">  // Install Mobility Model in UE</w:t>
      </w:r>
    </w:p>
    <w:p w14:paraId="09813624" w14:textId="77777777" w:rsidR="00BA02CF" w:rsidRPr="00BA02CF" w:rsidRDefault="00BA02CF" w:rsidP="00BA02CF">
      <w:pPr>
        <w:rPr>
          <w:sz w:val="24"/>
          <w:szCs w:val="36"/>
        </w:rPr>
      </w:pPr>
      <w:r w:rsidRPr="00BA02CF">
        <w:rPr>
          <w:sz w:val="24"/>
          <w:szCs w:val="36"/>
        </w:rPr>
        <w:t xml:space="preserve">  MobilityHelper ueMobility;</w:t>
      </w:r>
    </w:p>
    <w:p w14:paraId="3D06AEC3" w14:textId="77777777" w:rsidR="00BA02CF" w:rsidRPr="00BA02CF" w:rsidRDefault="00BA02CF" w:rsidP="00BA02CF">
      <w:pPr>
        <w:rPr>
          <w:sz w:val="24"/>
          <w:szCs w:val="36"/>
        </w:rPr>
      </w:pPr>
      <w:r w:rsidRPr="00BA02CF">
        <w:rPr>
          <w:sz w:val="24"/>
          <w:szCs w:val="36"/>
        </w:rPr>
        <w:t xml:space="preserve">  ueMobility.SetMobilityModel ("ns3::ConstantVelocityMobilityModel");</w:t>
      </w:r>
    </w:p>
    <w:p w14:paraId="446B44B5" w14:textId="77777777" w:rsidR="00BA02CF" w:rsidRPr="00BA02CF" w:rsidRDefault="00BA02CF" w:rsidP="00BA02CF">
      <w:pPr>
        <w:rPr>
          <w:sz w:val="24"/>
          <w:szCs w:val="36"/>
        </w:rPr>
      </w:pPr>
      <w:r w:rsidRPr="00BA02CF">
        <w:rPr>
          <w:sz w:val="24"/>
          <w:szCs w:val="36"/>
        </w:rPr>
        <w:t xml:space="preserve">  ueMobility.Install (ueNodes);</w:t>
      </w:r>
    </w:p>
    <w:p w14:paraId="6237B3BC" w14:textId="77777777" w:rsidR="00BA02CF" w:rsidRPr="00BA02CF" w:rsidRDefault="00BA02CF" w:rsidP="00BA02CF">
      <w:pPr>
        <w:rPr>
          <w:sz w:val="24"/>
          <w:szCs w:val="36"/>
        </w:rPr>
      </w:pPr>
      <w:r w:rsidRPr="00BA02CF">
        <w:rPr>
          <w:sz w:val="24"/>
          <w:szCs w:val="36"/>
        </w:rPr>
        <w:t xml:space="preserve">  ueNodes.Get (0)-&gt;GetObject&lt;MobilityModel&gt; ()-&gt;SetPosition (Vector (0, yForUe, 0));</w:t>
      </w:r>
    </w:p>
    <w:p w14:paraId="0DF7274A" w14:textId="77777777" w:rsidR="00BA02CF" w:rsidRPr="00BA02CF" w:rsidRDefault="00BA02CF" w:rsidP="00BA02CF">
      <w:pPr>
        <w:rPr>
          <w:sz w:val="24"/>
          <w:szCs w:val="36"/>
        </w:rPr>
      </w:pPr>
      <w:r w:rsidRPr="00BA02CF">
        <w:rPr>
          <w:sz w:val="24"/>
          <w:szCs w:val="36"/>
        </w:rPr>
        <w:t xml:space="preserve">  ueNodes.Get (0)-&gt;GetObject&lt;ConstantVelocityMobilityModel&gt; ()-&gt;SetVelocity (Vector (speed, 0, 0));</w:t>
      </w:r>
    </w:p>
    <w:p w14:paraId="5DAAFC40" w14:textId="77777777" w:rsidR="00BA02CF" w:rsidRPr="00BA02CF" w:rsidRDefault="00BA02CF" w:rsidP="00BA02CF">
      <w:pPr>
        <w:rPr>
          <w:sz w:val="24"/>
          <w:szCs w:val="36"/>
        </w:rPr>
      </w:pPr>
    </w:p>
    <w:p w14:paraId="039C1033" w14:textId="77777777" w:rsidR="00BA02CF" w:rsidRPr="00BA02CF" w:rsidRDefault="00BA02CF" w:rsidP="00BA02CF">
      <w:pPr>
        <w:rPr>
          <w:sz w:val="24"/>
          <w:szCs w:val="36"/>
        </w:rPr>
      </w:pPr>
      <w:r w:rsidRPr="00BA02CF">
        <w:rPr>
          <w:sz w:val="24"/>
          <w:szCs w:val="36"/>
        </w:rPr>
        <w:lastRenderedPageBreak/>
        <w:t xml:space="preserve">  // Install LTE Devices in eNB and UEs</w:t>
      </w:r>
    </w:p>
    <w:p w14:paraId="15262C0D" w14:textId="77777777" w:rsidR="00BA02CF" w:rsidRPr="00BA02CF" w:rsidRDefault="00BA02CF" w:rsidP="00BA02CF">
      <w:pPr>
        <w:rPr>
          <w:sz w:val="24"/>
          <w:szCs w:val="36"/>
        </w:rPr>
      </w:pPr>
      <w:r w:rsidRPr="00BA02CF">
        <w:rPr>
          <w:sz w:val="24"/>
          <w:szCs w:val="36"/>
        </w:rPr>
        <w:t xml:space="preserve">  Config::SetDefault ("ns3::LteEnbPhy::TxPower", DoubleValue (enbTxPowerDbm));</w:t>
      </w:r>
    </w:p>
    <w:p w14:paraId="7474B90C" w14:textId="77777777" w:rsidR="00BA02CF" w:rsidRPr="00BA02CF" w:rsidRDefault="00BA02CF" w:rsidP="00BA02CF">
      <w:pPr>
        <w:rPr>
          <w:sz w:val="24"/>
          <w:szCs w:val="36"/>
        </w:rPr>
      </w:pPr>
      <w:r w:rsidRPr="00BA02CF">
        <w:rPr>
          <w:sz w:val="24"/>
          <w:szCs w:val="36"/>
        </w:rPr>
        <w:t xml:space="preserve">  NetDeviceContainer enbLteDevs = lteHelper-&gt;InstallEnbDevice (enbNodes);</w:t>
      </w:r>
    </w:p>
    <w:p w14:paraId="3CEC08C1" w14:textId="77777777" w:rsidR="00BA02CF" w:rsidRPr="00BA02CF" w:rsidRDefault="00BA02CF" w:rsidP="00BA02CF">
      <w:pPr>
        <w:rPr>
          <w:sz w:val="24"/>
          <w:szCs w:val="36"/>
        </w:rPr>
      </w:pPr>
      <w:r w:rsidRPr="00BA02CF">
        <w:rPr>
          <w:sz w:val="24"/>
          <w:szCs w:val="36"/>
        </w:rPr>
        <w:t xml:space="preserve">  NetDeviceContainer ueLteDevs = lteHelper-&gt;InstallUeDevice (ueNodes);</w:t>
      </w:r>
    </w:p>
    <w:p w14:paraId="4618B6A5" w14:textId="77777777" w:rsidR="00BA02CF" w:rsidRPr="00BA02CF" w:rsidRDefault="00BA02CF" w:rsidP="00BA02CF">
      <w:pPr>
        <w:rPr>
          <w:sz w:val="24"/>
          <w:szCs w:val="36"/>
        </w:rPr>
      </w:pPr>
    </w:p>
    <w:p w14:paraId="3D23AC50" w14:textId="77777777" w:rsidR="00BA02CF" w:rsidRPr="00BA02CF" w:rsidRDefault="00BA02CF" w:rsidP="00BA02CF">
      <w:pPr>
        <w:rPr>
          <w:sz w:val="24"/>
          <w:szCs w:val="36"/>
        </w:rPr>
      </w:pPr>
      <w:r w:rsidRPr="00BA02CF">
        <w:rPr>
          <w:sz w:val="24"/>
          <w:szCs w:val="36"/>
        </w:rPr>
        <w:t xml:space="preserve">  // Install the IP stack on the UEs</w:t>
      </w:r>
    </w:p>
    <w:p w14:paraId="1C9640C5" w14:textId="77777777" w:rsidR="00BA02CF" w:rsidRPr="00BA02CF" w:rsidRDefault="00BA02CF" w:rsidP="00BA02CF">
      <w:pPr>
        <w:rPr>
          <w:sz w:val="24"/>
          <w:szCs w:val="36"/>
        </w:rPr>
      </w:pPr>
      <w:r w:rsidRPr="00BA02CF">
        <w:rPr>
          <w:sz w:val="24"/>
          <w:szCs w:val="36"/>
        </w:rPr>
        <w:t xml:space="preserve">  internet.Install (ueNodes);</w:t>
      </w:r>
    </w:p>
    <w:p w14:paraId="4B3F98E3" w14:textId="77777777" w:rsidR="00BA02CF" w:rsidRPr="00BA02CF" w:rsidRDefault="00BA02CF" w:rsidP="00BA02CF">
      <w:pPr>
        <w:rPr>
          <w:sz w:val="24"/>
          <w:szCs w:val="36"/>
        </w:rPr>
      </w:pPr>
      <w:r w:rsidRPr="00BA02CF">
        <w:rPr>
          <w:sz w:val="24"/>
          <w:szCs w:val="36"/>
        </w:rPr>
        <w:t xml:space="preserve">  Ipv4InterfaceContainer ueIpIfaces;</w:t>
      </w:r>
    </w:p>
    <w:p w14:paraId="61D915B4" w14:textId="77777777" w:rsidR="00BA02CF" w:rsidRPr="00BA02CF" w:rsidRDefault="00BA02CF" w:rsidP="00BA02CF">
      <w:pPr>
        <w:rPr>
          <w:sz w:val="24"/>
          <w:szCs w:val="36"/>
        </w:rPr>
      </w:pPr>
      <w:r w:rsidRPr="00BA02CF">
        <w:rPr>
          <w:sz w:val="24"/>
          <w:szCs w:val="36"/>
        </w:rPr>
        <w:t xml:space="preserve">  ueIpIfaces = epcHelper-&gt;AssignUeIpv4Address (NetDeviceContainer (ueLteDevs));</w:t>
      </w:r>
    </w:p>
    <w:p w14:paraId="6022810A" w14:textId="77777777" w:rsidR="00BA02CF" w:rsidRPr="00BA02CF" w:rsidRDefault="00BA02CF" w:rsidP="00BA02CF">
      <w:pPr>
        <w:rPr>
          <w:sz w:val="24"/>
          <w:szCs w:val="36"/>
        </w:rPr>
      </w:pPr>
      <w:r w:rsidRPr="00BA02CF">
        <w:rPr>
          <w:sz w:val="24"/>
          <w:szCs w:val="36"/>
        </w:rPr>
        <w:t xml:space="preserve">  // Assign IP address to UEs, and install applications</w:t>
      </w:r>
    </w:p>
    <w:p w14:paraId="26BD56FE" w14:textId="77777777" w:rsidR="00BA02CF" w:rsidRPr="00BA02CF" w:rsidRDefault="00BA02CF" w:rsidP="00BA02CF">
      <w:pPr>
        <w:rPr>
          <w:sz w:val="24"/>
          <w:szCs w:val="36"/>
        </w:rPr>
      </w:pPr>
      <w:r w:rsidRPr="00BA02CF">
        <w:rPr>
          <w:sz w:val="24"/>
          <w:szCs w:val="36"/>
        </w:rPr>
        <w:t xml:space="preserve">  for (uint32_t u = 0; u &lt; ueNodes.GetN (); ++u)</w:t>
      </w:r>
    </w:p>
    <w:p w14:paraId="48BF1980" w14:textId="77777777" w:rsidR="00BA02CF" w:rsidRPr="00BA02CF" w:rsidRDefault="00BA02CF" w:rsidP="00BA02CF">
      <w:pPr>
        <w:rPr>
          <w:sz w:val="24"/>
          <w:szCs w:val="36"/>
        </w:rPr>
      </w:pPr>
      <w:r w:rsidRPr="00BA02CF">
        <w:rPr>
          <w:sz w:val="24"/>
          <w:szCs w:val="36"/>
        </w:rPr>
        <w:t xml:space="preserve">    {</w:t>
      </w:r>
    </w:p>
    <w:p w14:paraId="66422B6C" w14:textId="77777777" w:rsidR="00BA02CF" w:rsidRPr="00BA02CF" w:rsidRDefault="00BA02CF" w:rsidP="00BA02CF">
      <w:pPr>
        <w:rPr>
          <w:sz w:val="24"/>
          <w:szCs w:val="36"/>
        </w:rPr>
      </w:pPr>
      <w:r w:rsidRPr="00BA02CF">
        <w:rPr>
          <w:sz w:val="24"/>
          <w:szCs w:val="36"/>
        </w:rPr>
        <w:t xml:space="preserve">      Ptr&lt;Node&gt; ueNode = ueNodes.Get (u);</w:t>
      </w:r>
    </w:p>
    <w:p w14:paraId="1388CBF8" w14:textId="77777777" w:rsidR="00BA02CF" w:rsidRPr="00BA02CF" w:rsidRDefault="00BA02CF" w:rsidP="00BA02CF">
      <w:pPr>
        <w:rPr>
          <w:sz w:val="24"/>
          <w:szCs w:val="36"/>
        </w:rPr>
      </w:pPr>
      <w:r w:rsidRPr="00BA02CF">
        <w:rPr>
          <w:sz w:val="24"/>
          <w:szCs w:val="36"/>
        </w:rPr>
        <w:t xml:space="preserve">      // Set the default gateway for the UE</w:t>
      </w:r>
    </w:p>
    <w:p w14:paraId="020594A2" w14:textId="77777777" w:rsidR="00BA02CF" w:rsidRPr="00BA02CF" w:rsidRDefault="00BA02CF" w:rsidP="00BA02CF">
      <w:pPr>
        <w:rPr>
          <w:sz w:val="24"/>
          <w:szCs w:val="36"/>
        </w:rPr>
      </w:pPr>
      <w:r w:rsidRPr="00BA02CF">
        <w:rPr>
          <w:sz w:val="24"/>
          <w:szCs w:val="36"/>
        </w:rPr>
        <w:t xml:space="preserve">      Ptr&lt;Ipv4StaticRouting&gt; ueStaticRouting = ipv4RoutingHelper.GetStaticRouting (ueNode-&gt;GetObject&lt;Ipv4&gt; ());</w:t>
      </w:r>
    </w:p>
    <w:p w14:paraId="2B23AC6C" w14:textId="77777777" w:rsidR="00BA02CF" w:rsidRPr="00BA02CF" w:rsidRDefault="00BA02CF" w:rsidP="00BA02CF">
      <w:pPr>
        <w:rPr>
          <w:sz w:val="24"/>
          <w:szCs w:val="36"/>
        </w:rPr>
      </w:pPr>
      <w:r w:rsidRPr="00BA02CF">
        <w:rPr>
          <w:sz w:val="24"/>
          <w:szCs w:val="36"/>
        </w:rPr>
        <w:t xml:space="preserve">      ueStaticRouting-&gt;SetDefaultRoute (epcHelper-&gt;GetUeDefaultGatewayAddress (), 1);</w:t>
      </w:r>
    </w:p>
    <w:p w14:paraId="129A6D1A" w14:textId="77777777" w:rsidR="00BA02CF" w:rsidRPr="00BA02CF" w:rsidRDefault="00BA02CF" w:rsidP="00BA02CF">
      <w:pPr>
        <w:rPr>
          <w:sz w:val="24"/>
          <w:szCs w:val="36"/>
        </w:rPr>
      </w:pPr>
      <w:r w:rsidRPr="00BA02CF">
        <w:rPr>
          <w:sz w:val="24"/>
          <w:szCs w:val="36"/>
        </w:rPr>
        <w:t xml:space="preserve">    }</w:t>
      </w:r>
    </w:p>
    <w:p w14:paraId="49583BF6" w14:textId="77777777" w:rsidR="00BA02CF" w:rsidRPr="00BA02CF" w:rsidRDefault="00BA02CF" w:rsidP="00BA02CF">
      <w:pPr>
        <w:rPr>
          <w:sz w:val="24"/>
          <w:szCs w:val="36"/>
        </w:rPr>
      </w:pPr>
    </w:p>
    <w:p w14:paraId="59012B13" w14:textId="77777777" w:rsidR="00BA02CF" w:rsidRPr="00BA02CF" w:rsidRDefault="00BA02CF" w:rsidP="00BA02CF">
      <w:pPr>
        <w:rPr>
          <w:sz w:val="24"/>
          <w:szCs w:val="36"/>
        </w:rPr>
      </w:pPr>
      <w:r w:rsidRPr="00BA02CF">
        <w:rPr>
          <w:sz w:val="24"/>
          <w:szCs w:val="36"/>
        </w:rPr>
        <w:t xml:space="preserve">  // Attach all UEs to the first eNodeB</w:t>
      </w:r>
    </w:p>
    <w:p w14:paraId="1CDE6886" w14:textId="77777777" w:rsidR="00BA02CF" w:rsidRPr="00BA02CF" w:rsidRDefault="00BA02CF" w:rsidP="00BA02CF">
      <w:pPr>
        <w:rPr>
          <w:sz w:val="24"/>
          <w:szCs w:val="36"/>
        </w:rPr>
      </w:pPr>
      <w:r w:rsidRPr="00BA02CF">
        <w:rPr>
          <w:sz w:val="24"/>
          <w:szCs w:val="36"/>
        </w:rPr>
        <w:t xml:space="preserve">  //for (uint16_t i = 0; i &lt; numberOfUes; i++)</w:t>
      </w:r>
    </w:p>
    <w:p w14:paraId="1B5C9062" w14:textId="77777777" w:rsidR="00BA02CF" w:rsidRPr="00BA02CF" w:rsidRDefault="00BA02CF" w:rsidP="00BA02CF">
      <w:pPr>
        <w:rPr>
          <w:sz w:val="24"/>
          <w:szCs w:val="36"/>
        </w:rPr>
      </w:pPr>
      <w:r w:rsidRPr="00BA02CF">
        <w:rPr>
          <w:sz w:val="24"/>
          <w:szCs w:val="36"/>
        </w:rPr>
        <w:t xml:space="preserve">   // {</w:t>
      </w:r>
    </w:p>
    <w:p w14:paraId="491BBFD1" w14:textId="77777777" w:rsidR="00BA02CF" w:rsidRPr="00BA02CF" w:rsidRDefault="00BA02CF" w:rsidP="00BA02CF">
      <w:pPr>
        <w:rPr>
          <w:sz w:val="24"/>
          <w:szCs w:val="36"/>
        </w:rPr>
      </w:pPr>
      <w:r w:rsidRPr="00BA02CF">
        <w:rPr>
          <w:sz w:val="24"/>
          <w:szCs w:val="36"/>
        </w:rPr>
        <w:t xml:space="preserve">    //attach manually</w:t>
      </w:r>
    </w:p>
    <w:p w14:paraId="489A81F4" w14:textId="77777777" w:rsidR="00BA02CF" w:rsidRPr="00BA02CF" w:rsidRDefault="00BA02CF" w:rsidP="00BA02CF">
      <w:pPr>
        <w:rPr>
          <w:sz w:val="24"/>
          <w:szCs w:val="36"/>
        </w:rPr>
      </w:pPr>
      <w:r w:rsidRPr="00BA02CF">
        <w:rPr>
          <w:sz w:val="24"/>
          <w:szCs w:val="36"/>
        </w:rPr>
        <w:t xml:space="preserve">      lteHelper-&gt;Attach (ueLteDevs.Get (0), enbLteDevs.Get (0));</w:t>
      </w:r>
    </w:p>
    <w:p w14:paraId="6A783CFD" w14:textId="77777777" w:rsidR="00BA02CF" w:rsidRPr="00BA02CF" w:rsidRDefault="00BA02CF" w:rsidP="00BA02CF">
      <w:pPr>
        <w:rPr>
          <w:sz w:val="24"/>
          <w:szCs w:val="36"/>
        </w:rPr>
      </w:pPr>
      <w:r w:rsidRPr="00BA02CF">
        <w:rPr>
          <w:sz w:val="24"/>
          <w:szCs w:val="36"/>
        </w:rPr>
        <w:t xml:space="preserve">   // }</w:t>
      </w:r>
    </w:p>
    <w:p w14:paraId="21C89D77" w14:textId="77777777" w:rsidR="00BA02CF" w:rsidRPr="00BA02CF" w:rsidRDefault="00BA02CF" w:rsidP="00BA02CF">
      <w:pPr>
        <w:rPr>
          <w:sz w:val="24"/>
          <w:szCs w:val="36"/>
        </w:rPr>
      </w:pPr>
    </w:p>
    <w:p w14:paraId="284D92C2" w14:textId="77777777" w:rsidR="00BA02CF" w:rsidRPr="00BA02CF" w:rsidRDefault="00BA02CF" w:rsidP="00BA02CF">
      <w:pPr>
        <w:rPr>
          <w:sz w:val="24"/>
          <w:szCs w:val="36"/>
        </w:rPr>
      </w:pPr>
    </w:p>
    <w:p w14:paraId="4303DC9E" w14:textId="77777777" w:rsidR="00BA02CF" w:rsidRPr="00BA02CF" w:rsidRDefault="00BA02CF" w:rsidP="00BA02CF">
      <w:pPr>
        <w:rPr>
          <w:sz w:val="24"/>
          <w:szCs w:val="36"/>
        </w:rPr>
      </w:pPr>
      <w:r w:rsidRPr="00BA02CF">
        <w:rPr>
          <w:sz w:val="24"/>
          <w:szCs w:val="36"/>
        </w:rPr>
        <w:t xml:space="preserve">  NS_LOG_LOGIC ("setting up applications");</w:t>
      </w:r>
    </w:p>
    <w:p w14:paraId="06335F76" w14:textId="77777777" w:rsidR="00BA02CF" w:rsidRPr="00BA02CF" w:rsidRDefault="00BA02CF" w:rsidP="00BA02CF">
      <w:pPr>
        <w:rPr>
          <w:sz w:val="24"/>
          <w:szCs w:val="36"/>
        </w:rPr>
      </w:pPr>
    </w:p>
    <w:p w14:paraId="7BE1DEF8" w14:textId="77777777" w:rsidR="00BA02CF" w:rsidRPr="00BA02CF" w:rsidRDefault="00BA02CF" w:rsidP="00BA02CF">
      <w:pPr>
        <w:rPr>
          <w:sz w:val="24"/>
          <w:szCs w:val="36"/>
        </w:rPr>
      </w:pPr>
      <w:r w:rsidRPr="00BA02CF">
        <w:rPr>
          <w:sz w:val="24"/>
          <w:szCs w:val="36"/>
        </w:rPr>
        <w:t xml:space="preserve">  // Install and start applications on UEs and remote host</w:t>
      </w:r>
    </w:p>
    <w:p w14:paraId="2333DDA3" w14:textId="77777777" w:rsidR="00BA02CF" w:rsidRPr="00BA02CF" w:rsidRDefault="00BA02CF" w:rsidP="00BA02CF">
      <w:pPr>
        <w:rPr>
          <w:sz w:val="24"/>
          <w:szCs w:val="36"/>
        </w:rPr>
      </w:pPr>
      <w:r w:rsidRPr="00BA02CF">
        <w:rPr>
          <w:sz w:val="24"/>
          <w:szCs w:val="36"/>
        </w:rPr>
        <w:t xml:space="preserve">  uint16_t dlPort = 10000;</w:t>
      </w:r>
    </w:p>
    <w:p w14:paraId="17CA6E57" w14:textId="77777777" w:rsidR="00BA02CF" w:rsidRPr="00BA02CF" w:rsidRDefault="00BA02CF" w:rsidP="00BA02CF">
      <w:pPr>
        <w:rPr>
          <w:sz w:val="24"/>
          <w:szCs w:val="36"/>
        </w:rPr>
      </w:pPr>
      <w:r w:rsidRPr="00BA02CF">
        <w:rPr>
          <w:sz w:val="24"/>
          <w:szCs w:val="36"/>
        </w:rPr>
        <w:t xml:space="preserve">  uint16_t ulPort = 20000;</w:t>
      </w:r>
    </w:p>
    <w:p w14:paraId="4BF7B4F4" w14:textId="77777777" w:rsidR="00BA02CF" w:rsidRPr="00BA02CF" w:rsidRDefault="00BA02CF" w:rsidP="00BA02CF">
      <w:pPr>
        <w:rPr>
          <w:sz w:val="24"/>
          <w:szCs w:val="36"/>
        </w:rPr>
      </w:pPr>
    </w:p>
    <w:p w14:paraId="78E5DB10" w14:textId="77777777" w:rsidR="00BA02CF" w:rsidRPr="00BA02CF" w:rsidRDefault="00BA02CF" w:rsidP="00BA02CF">
      <w:pPr>
        <w:rPr>
          <w:sz w:val="24"/>
          <w:szCs w:val="36"/>
        </w:rPr>
      </w:pPr>
      <w:r w:rsidRPr="00BA02CF">
        <w:rPr>
          <w:sz w:val="24"/>
          <w:szCs w:val="36"/>
        </w:rPr>
        <w:t xml:space="preserve">  // randomize a bit start times to avoid simulation artifacts</w:t>
      </w:r>
    </w:p>
    <w:p w14:paraId="251200A1" w14:textId="77777777" w:rsidR="00BA02CF" w:rsidRPr="00BA02CF" w:rsidRDefault="00BA02CF" w:rsidP="00BA02CF">
      <w:pPr>
        <w:rPr>
          <w:sz w:val="24"/>
          <w:szCs w:val="36"/>
        </w:rPr>
      </w:pPr>
      <w:r w:rsidRPr="00BA02CF">
        <w:rPr>
          <w:sz w:val="24"/>
          <w:szCs w:val="36"/>
        </w:rPr>
        <w:t xml:space="preserve">  // (e.g., buffer overflows due to packet transmissions happening</w:t>
      </w:r>
    </w:p>
    <w:p w14:paraId="3EAEF83B" w14:textId="77777777" w:rsidR="00BA02CF" w:rsidRPr="00BA02CF" w:rsidRDefault="00BA02CF" w:rsidP="00BA02CF">
      <w:pPr>
        <w:rPr>
          <w:sz w:val="24"/>
          <w:szCs w:val="36"/>
        </w:rPr>
      </w:pPr>
      <w:r w:rsidRPr="00BA02CF">
        <w:rPr>
          <w:sz w:val="24"/>
          <w:szCs w:val="36"/>
        </w:rPr>
        <w:t xml:space="preserve">  // exactly at the same time)</w:t>
      </w:r>
    </w:p>
    <w:p w14:paraId="5975BDCF" w14:textId="77777777" w:rsidR="00BA02CF" w:rsidRPr="00BA02CF" w:rsidRDefault="00BA02CF" w:rsidP="00BA02CF">
      <w:pPr>
        <w:rPr>
          <w:sz w:val="24"/>
          <w:szCs w:val="36"/>
        </w:rPr>
      </w:pPr>
      <w:r w:rsidRPr="00BA02CF">
        <w:rPr>
          <w:sz w:val="24"/>
          <w:szCs w:val="36"/>
        </w:rPr>
        <w:t xml:space="preserve">  Ptr&lt;UniformRandomVariable&gt; startTimeSeconds = CreateObject&lt;UniformRandomVariable&gt; ();</w:t>
      </w:r>
    </w:p>
    <w:p w14:paraId="14FF87E4" w14:textId="77777777" w:rsidR="00BA02CF" w:rsidRPr="00BA02CF" w:rsidRDefault="00BA02CF" w:rsidP="00BA02CF">
      <w:pPr>
        <w:rPr>
          <w:sz w:val="24"/>
          <w:szCs w:val="36"/>
        </w:rPr>
      </w:pPr>
      <w:r w:rsidRPr="00BA02CF">
        <w:rPr>
          <w:sz w:val="24"/>
          <w:szCs w:val="36"/>
        </w:rPr>
        <w:t xml:space="preserve">  startTimeSeconds-&gt;SetAttribute ("Min", DoubleValue (0));</w:t>
      </w:r>
    </w:p>
    <w:p w14:paraId="2A0CF991" w14:textId="77777777" w:rsidR="00BA02CF" w:rsidRPr="00BA02CF" w:rsidRDefault="00BA02CF" w:rsidP="00BA02CF">
      <w:pPr>
        <w:rPr>
          <w:sz w:val="24"/>
          <w:szCs w:val="36"/>
        </w:rPr>
      </w:pPr>
      <w:r w:rsidRPr="00BA02CF">
        <w:rPr>
          <w:sz w:val="24"/>
          <w:szCs w:val="36"/>
        </w:rPr>
        <w:t xml:space="preserve">  startTimeSeconds-&gt;SetAttribute ("Max", DoubleValue (0.010));</w:t>
      </w:r>
    </w:p>
    <w:p w14:paraId="4ECEEAF2" w14:textId="77777777" w:rsidR="00BA02CF" w:rsidRPr="00BA02CF" w:rsidRDefault="00BA02CF" w:rsidP="00BA02CF">
      <w:pPr>
        <w:rPr>
          <w:sz w:val="24"/>
          <w:szCs w:val="36"/>
        </w:rPr>
      </w:pPr>
    </w:p>
    <w:p w14:paraId="73181363" w14:textId="77777777" w:rsidR="00BA02CF" w:rsidRPr="00BA02CF" w:rsidRDefault="00BA02CF" w:rsidP="00BA02CF">
      <w:pPr>
        <w:rPr>
          <w:sz w:val="24"/>
          <w:szCs w:val="36"/>
        </w:rPr>
      </w:pPr>
      <w:r w:rsidRPr="00BA02CF">
        <w:rPr>
          <w:sz w:val="24"/>
          <w:szCs w:val="36"/>
        </w:rPr>
        <w:t xml:space="preserve">  for (uint32_t u = 0; u &lt; numberOfUes; ++u)</w:t>
      </w:r>
    </w:p>
    <w:p w14:paraId="7DACB61F" w14:textId="77777777" w:rsidR="00BA02CF" w:rsidRPr="00BA02CF" w:rsidRDefault="00BA02CF" w:rsidP="00BA02CF">
      <w:pPr>
        <w:rPr>
          <w:sz w:val="24"/>
          <w:szCs w:val="36"/>
        </w:rPr>
      </w:pPr>
      <w:r w:rsidRPr="00BA02CF">
        <w:rPr>
          <w:sz w:val="24"/>
          <w:szCs w:val="36"/>
        </w:rPr>
        <w:t xml:space="preserve">    {</w:t>
      </w:r>
    </w:p>
    <w:p w14:paraId="65D3B886" w14:textId="77777777" w:rsidR="00BA02CF" w:rsidRPr="00BA02CF" w:rsidRDefault="00BA02CF" w:rsidP="00BA02CF">
      <w:pPr>
        <w:rPr>
          <w:sz w:val="24"/>
          <w:szCs w:val="36"/>
        </w:rPr>
      </w:pPr>
      <w:r w:rsidRPr="00BA02CF">
        <w:rPr>
          <w:sz w:val="24"/>
          <w:szCs w:val="36"/>
        </w:rPr>
        <w:t xml:space="preserve">      Ptr&lt;Node&gt; ue = ueNodes.Get (u);</w:t>
      </w:r>
    </w:p>
    <w:p w14:paraId="065AD0DD" w14:textId="77777777" w:rsidR="00BA02CF" w:rsidRPr="00BA02CF" w:rsidRDefault="00BA02CF" w:rsidP="00BA02CF">
      <w:pPr>
        <w:rPr>
          <w:sz w:val="24"/>
          <w:szCs w:val="36"/>
        </w:rPr>
      </w:pPr>
      <w:r w:rsidRPr="00BA02CF">
        <w:rPr>
          <w:sz w:val="24"/>
          <w:szCs w:val="36"/>
        </w:rPr>
        <w:t xml:space="preserve">      // Set the default gateway for the UE</w:t>
      </w:r>
    </w:p>
    <w:p w14:paraId="650B5C24" w14:textId="77777777" w:rsidR="00BA02CF" w:rsidRPr="00BA02CF" w:rsidRDefault="00BA02CF" w:rsidP="00BA02CF">
      <w:pPr>
        <w:rPr>
          <w:sz w:val="24"/>
          <w:szCs w:val="36"/>
        </w:rPr>
      </w:pPr>
      <w:r w:rsidRPr="00BA02CF">
        <w:rPr>
          <w:sz w:val="24"/>
          <w:szCs w:val="36"/>
        </w:rPr>
        <w:lastRenderedPageBreak/>
        <w:t xml:space="preserve">      Ptr&lt;Ipv4StaticRouting&gt; ueStaticRouting = ipv4RoutingHelper.GetStaticRouting (ue-&gt;GetObject&lt;Ipv4&gt; ());</w:t>
      </w:r>
    </w:p>
    <w:p w14:paraId="7FDAB135" w14:textId="77777777" w:rsidR="00BA02CF" w:rsidRPr="00BA02CF" w:rsidRDefault="00BA02CF" w:rsidP="00BA02CF">
      <w:pPr>
        <w:rPr>
          <w:sz w:val="24"/>
          <w:szCs w:val="36"/>
        </w:rPr>
      </w:pPr>
      <w:r w:rsidRPr="00BA02CF">
        <w:rPr>
          <w:sz w:val="24"/>
          <w:szCs w:val="36"/>
        </w:rPr>
        <w:t xml:space="preserve">      ueStaticRouting-&gt;SetDefaultRoute (epcHelper-&gt;GetUeDefaultGatewayAddress (), 1);</w:t>
      </w:r>
    </w:p>
    <w:p w14:paraId="03CD402F" w14:textId="77777777" w:rsidR="00BA02CF" w:rsidRPr="00BA02CF" w:rsidRDefault="00BA02CF" w:rsidP="00BA02CF">
      <w:pPr>
        <w:rPr>
          <w:sz w:val="24"/>
          <w:szCs w:val="36"/>
        </w:rPr>
      </w:pPr>
    </w:p>
    <w:p w14:paraId="7423FD59" w14:textId="77777777" w:rsidR="00BA02CF" w:rsidRPr="00BA02CF" w:rsidRDefault="00BA02CF" w:rsidP="00BA02CF">
      <w:pPr>
        <w:rPr>
          <w:sz w:val="24"/>
          <w:szCs w:val="36"/>
        </w:rPr>
      </w:pPr>
      <w:r w:rsidRPr="00BA02CF">
        <w:rPr>
          <w:sz w:val="24"/>
          <w:szCs w:val="36"/>
        </w:rPr>
        <w:t xml:space="preserve">      for (uint32_t b = 0; b &lt; numBearersPerUe; ++b)</w:t>
      </w:r>
    </w:p>
    <w:p w14:paraId="23BB3AF7" w14:textId="77777777" w:rsidR="00BA02CF" w:rsidRPr="00BA02CF" w:rsidRDefault="00BA02CF" w:rsidP="00BA02CF">
      <w:pPr>
        <w:rPr>
          <w:sz w:val="24"/>
          <w:szCs w:val="36"/>
        </w:rPr>
      </w:pPr>
      <w:r w:rsidRPr="00BA02CF">
        <w:rPr>
          <w:sz w:val="24"/>
          <w:szCs w:val="36"/>
        </w:rPr>
        <w:t xml:space="preserve">        {</w:t>
      </w:r>
    </w:p>
    <w:p w14:paraId="60D1E47A" w14:textId="77777777" w:rsidR="00BA02CF" w:rsidRPr="00BA02CF" w:rsidRDefault="00BA02CF" w:rsidP="00BA02CF">
      <w:pPr>
        <w:rPr>
          <w:sz w:val="24"/>
          <w:szCs w:val="36"/>
        </w:rPr>
      </w:pPr>
      <w:r w:rsidRPr="00BA02CF">
        <w:rPr>
          <w:sz w:val="24"/>
          <w:szCs w:val="36"/>
        </w:rPr>
        <w:t xml:space="preserve">          ++dlPort;</w:t>
      </w:r>
    </w:p>
    <w:p w14:paraId="6F3718D9" w14:textId="77777777" w:rsidR="00BA02CF" w:rsidRPr="00BA02CF" w:rsidRDefault="00BA02CF" w:rsidP="00BA02CF">
      <w:pPr>
        <w:rPr>
          <w:sz w:val="24"/>
          <w:szCs w:val="36"/>
        </w:rPr>
      </w:pPr>
      <w:r w:rsidRPr="00BA02CF">
        <w:rPr>
          <w:sz w:val="24"/>
          <w:szCs w:val="36"/>
        </w:rPr>
        <w:t xml:space="preserve">          ++ulPort;</w:t>
      </w:r>
    </w:p>
    <w:p w14:paraId="2FC138B1" w14:textId="77777777" w:rsidR="00BA02CF" w:rsidRPr="00BA02CF" w:rsidRDefault="00BA02CF" w:rsidP="00BA02CF">
      <w:pPr>
        <w:rPr>
          <w:sz w:val="24"/>
          <w:szCs w:val="36"/>
        </w:rPr>
      </w:pPr>
    </w:p>
    <w:p w14:paraId="22A89B85" w14:textId="77777777" w:rsidR="00BA02CF" w:rsidRPr="00BA02CF" w:rsidRDefault="00BA02CF" w:rsidP="00BA02CF">
      <w:pPr>
        <w:rPr>
          <w:sz w:val="24"/>
          <w:szCs w:val="36"/>
        </w:rPr>
      </w:pPr>
      <w:r w:rsidRPr="00BA02CF">
        <w:rPr>
          <w:sz w:val="24"/>
          <w:szCs w:val="36"/>
        </w:rPr>
        <w:t xml:space="preserve">          ApplicationContainer clientApps;</w:t>
      </w:r>
    </w:p>
    <w:p w14:paraId="39630027" w14:textId="77777777" w:rsidR="00BA02CF" w:rsidRPr="00BA02CF" w:rsidRDefault="00BA02CF" w:rsidP="00BA02CF">
      <w:pPr>
        <w:rPr>
          <w:sz w:val="24"/>
          <w:szCs w:val="36"/>
        </w:rPr>
      </w:pPr>
      <w:r w:rsidRPr="00BA02CF">
        <w:rPr>
          <w:sz w:val="24"/>
          <w:szCs w:val="36"/>
        </w:rPr>
        <w:t xml:space="preserve">          ApplicationContainer serverApps;</w:t>
      </w:r>
    </w:p>
    <w:p w14:paraId="2609B2E8" w14:textId="77777777" w:rsidR="00BA02CF" w:rsidRPr="00BA02CF" w:rsidRDefault="00BA02CF" w:rsidP="00BA02CF">
      <w:pPr>
        <w:rPr>
          <w:sz w:val="24"/>
          <w:szCs w:val="36"/>
        </w:rPr>
      </w:pPr>
    </w:p>
    <w:p w14:paraId="5D2146D8" w14:textId="77777777" w:rsidR="00BA02CF" w:rsidRPr="00BA02CF" w:rsidRDefault="00BA02CF" w:rsidP="00BA02CF">
      <w:pPr>
        <w:rPr>
          <w:sz w:val="24"/>
          <w:szCs w:val="36"/>
        </w:rPr>
      </w:pPr>
      <w:r w:rsidRPr="00BA02CF">
        <w:rPr>
          <w:sz w:val="24"/>
          <w:szCs w:val="36"/>
        </w:rPr>
        <w:t xml:space="preserve">          NS_LOG_LOGIC ("installing UDP DL app for UE " &lt;&lt; u);</w:t>
      </w:r>
    </w:p>
    <w:p w14:paraId="60A7C121" w14:textId="77777777" w:rsidR="00BA02CF" w:rsidRPr="00BA02CF" w:rsidRDefault="00BA02CF" w:rsidP="00BA02CF">
      <w:pPr>
        <w:rPr>
          <w:sz w:val="24"/>
          <w:szCs w:val="36"/>
        </w:rPr>
      </w:pPr>
      <w:r w:rsidRPr="00BA02CF">
        <w:rPr>
          <w:sz w:val="24"/>
          <w:szCs w:val="36"/>
        </w:rPr>
        <w:t xml:space="preserve">          UdpClientHelper dlClientHelper (ueIpIfaces.GetAddress (u), dlPort);</w:t>
      </w:r>
    </w:p>
    <w:p w14:paraId="1EA90813" w14:textId="77777777" w:rsidR="00BA02CF" w:rsidRPr="00BA02CF" w:rsidRDefault="00BA02CF" w:rsidP="00BA02CF">
      <w:pPr>
        <w:rPr>
          <w:sz w:val="24"/>
          <w:szCs w:val="36"/>
        </w:rPr>
      </w:pPr>
      <w:r w:rsidRPr="00BA02CF">
        <w:rPr>
          <w:sz w:val="24"/>
          <w:szCs w:val="36"/>
        </w:rPr>
        <w:t xml:space="preserve">          clientApps.Add (dlClientHelper.Install (remoteHost));</w:t>
      </w:r>
    </w:p>
    <w:p w14:paraId="55A788C2" w14:textId="77777777" w:rsidR="00BA02CF" w:rsidRPr="00BA02CF" w:rsidRDefault="00BA02CF" w:rsidP="00BA02CF">
      <w:pPr>
        <w:rPr>
          <w:sz w:val="24"/>
          <w:szCs w:val="36"/>
        </w:rPr>
      </w:pPr>
      <w:r w:rsidRPr="00BA02CF">
        <w:rPr>
          <w:sz w:val="24"/>
          <w:szCs w:val="36"/>
        </w:rPr>
        <w:t xml:space="preserve">          PacketSinkHelper dlPacketSinkHelper ("ns3::UdpSocketFactory",</w:t>
      </w:r>
    </w:p>
    <w:p w14:paraId="17365BBC" w14:textId="77777777" w:rsidR="00BA02CF" w:rsidRPr="00BA02CF" w:rsidRDefault="00BA02CF" w:rsidP="00BA02CF">
      <w:pPr>
        <w:rPr>
          <w:sz w:val="24"/>
          <w:szCs w:val="36"/>
        </w:rPr>
      </w:pPr>
      <w:r w:rsidRPr="00BA02CF">
        <w:rPr>
          <w:sz w:val="24"/>
          <w:szCs w:val="36"/>
        </w:rPr>
        <w:t xml:space="preserve">                                               InetSocketAddress (Ipv4Address::GetAny (), dlPort));</w:t>
      </w:r>
    </w:p>
    <w:p w14:paraId="1B6A0C4C" w14:textId="77777777" w:rsidR="00BA02CF" w:rsidRPr="00BA02CF" w:rsidRDefault="00BA02CF" w:rsidP="00BA02CF">
      <w:pPr>
        <w:rPr>
          <w:sz w:val="24"/>
          <w:szCs w:val="36"/>
        </w:rPr>
      </w:pPr>
      <w:r w:rsidRPr="00BA02CF">
        <w:rPr>
          <w:sz w:val="24"/>
          <w:szCs w:val="36"/>
        </w:rPr>
        <w:t xml:space="preserve">          serverApps.Add (dlPacketSinkHelper.Install (ue));</w:t>
      </w:r>
    </w:p>
    <w:p w14:paraId="4E6680A6" w14:textId="77777777" w:rsidR="00BA02CF" w:rsidRPr="00BA02CF" w:rsidRDefault="00BA02CF" w:rsidP="00BA02CF">
      <w:pPr>
        <w:rPr>
          <w:sz w:val="24"/>
          <w:szCs w:val="36"/>
        </w:rPr>
      </w:pPr>
    </w:p>
    <w:p w14:paraId="4D622D41" w14:textId="77777777" w:rsidR="00BA02CF" w:rsidRPr="00BA02CF" w:rsidRDefault="00BA02CF" w:rsidP="00BA02CF">
      <w:pPr>
        <w:rPr>
          <w:sz w:val="24"/>
          <w:szCs w:val="36"/>
        </w:rPr>
      </w:pPr>
      <w:r w:rsidRPr="00BA02CF">
        <w:rPr>
          <w:sz w:val="24"/>
          <w:szCs w:val="36"/>
        </w:rPr>
        <w:t xml:space="preserve">          NS_LOG_LOGIC ("installing UDP UL app for UE " &lt;&lt; u);</w:t>
      </w:r>
    </w:p>
    <w:p w14:paraId="4A6F055B" w14:textId="77777777" w:rsidR="00BA02CF" w:rsidRPr="00BA02CF" w:rsidRDefault="00BA02CF" w:rsidP="00BA02CF">
      <w:pPr>
        <w:rPr>
          <w:sz w:val="24"/>
          <w:szCs w:val="36"/>
        </w:rPr>
      </w:pPr>
      <w:r w:rsidRPr="00BA02CF">
        <w:rPr>
          <w:sz w:val="24"/>
          <w:szCs w:val="36"/>
        </w:rPr>
        <w:t xml:space="preserve">          UdpClientHelper ulClientHelper (remoteHostAddr, ulPort);</w:t>
      </w:r>
    </w:p>
    <w:p w14:paraId="202D5FBC" w14:textId="77777777" w:rsidR="00BA02CF" w:rsidRPr="00BA02CF" w:rsidRDefault="00BA02CF" w:rsidP="00BA02CF">
      <w:pPr>
        <w:rPr>
          <w:sz w:val="24"/>
          <w:szCs w:val="36"/>
        </w:rPr>
      </w:pPr>
      <w:r w:rsidRPr="00BA02CF">
        <w:rPr>
          <w:sz w:val="24"/>
          <w:szCs w:val="36"/>
        </w:rPr>
        <w:t xml:space="preserve">          clientApps.Add (ulClientHelper.Install (ue));</w:t>
      </w:r>
    </w:p>
    <w:p w14:paraId="07BE6373" w14:textId="77777777" w:rsidR="00BA02CF" w:rsidRPr="00BA02CF" w:rsidRDefault="00BA02CF" w:rsidP="00BA02CF">
      <w:pPr>
        <w:rPr>
          <w:sz w:val="24"/>
          <w:szCs w:val="36"/>
        </w:rPr>
      </w:pPr>
      <w:r w:rsidRPr="00BA02CF">
        <w:rPr>
          <w:sz w:val="24"/>
          <w:szCs w:val="36"/>
        </w:rPr>
        <w:t xml:space="preserve">          PacketSinkHelper ulPacketSinkHelper ("ns3::UdpSocketFactory",</w:t>
      </w:r>
    </w:p>
    <w:p w14:paraId="2DF9F670" w14:textId="77777777" w:rsidR="00BA02CF" w:rsidRPr="00BA02CF" w:rsidRDefault="00BA02CF" w:rsidP="00BA02CF">
      <w:pPr>
        <w:rPr>
          <w:sz w:val="24"/>
          <w:szCs w:val="36"/>
        </w:rPr>
      </w:pPr>
      <w:r w:rsidRPr="00BA02CF">
        <w:rPr>
          <w:sz w:val="24"/>
          <w:szCs w:val="36"/>
        </w:rPr>
        <w:t xml:space="preserve">                                               InetSocketAddress (Ipv4Address::GetAny (), ulPort));</w:t>
      </w:r>
    </w:p>
    <w:p w14:paraId="69700159" w14:textId="77777777" w:rsidR="00BA02CF" w:rsidRPr="00BA02CF" w:rsidRDefault="00BA02CF" w:rsidP="00BA02CF">
      <w:pPr>
        <w:rPr>
          <w:sz w:val="24"/>
          <w:szCs w:val="36"/>
        </w:rPr>
      </w:pPr>
      <w:r w:rsidRPr="00BA02CF">
        <w:rPr>
          <w:sz w:val="24"/>
          <w:szCs w:val="36"/>
        </w:rPr>
        <w:t xml:space="preserve">          serverApps.Add (ulPacketSinkHelper.Install (remoteHost));</w:t>
      </w:r>
    </w:p>
    <w:p w14:paraId="08F0AB4C" w14:textId="77777777" w:rsidR="00BA02CF" w:rsidRPr="00BA02CF" w:rsidRDefault="00BA02CF" w:rsidP="00BA02CF">
      <w:pPr>
        <w:rPr>
          <w:sz w:val="24"/>
          <w:szCs w:val="36"/>
        </w:rPr>
      </w:pPr>
    </w:p>
    <w:p w14:paraId="13E82EAC" w14:textId="77777777" w:rsidR="00BA02CF" w:rsidRPr="00BA02CF" w:rsidRDefault="00BA02CF" w:rsidP="00BA02CF">
      <w:pPr>
        <w:rPr>
          <w:sz w:val="24"/>
          <w:szCs w:val="36"/>
        </w:rPr>
      </w:pPr>
      <w:r w:rsidRPr="00BA02CF">
        <w:rPr>
          <w:sz w:val="24"/>
          <w:szCs w:val="36"/>
        </w:rPr>
        <w:t xml:space="preserve">          Ptr&lt;EpcTft&gt; tft = Create&lt;EpcTft&gt; ();</w:t>
      </w:r>
    </w:p>
    <w:p w14:paraId="4D532878" w14:textId="77777777" w:rsidR="00BA02CF" w:rsidRPr="00BA02CF" w:rsidRDefault="00BA02CF" w:rsidP="00BA02CF">
      <w:pPr>
        <w:rPr>
          <w:sz w:val="24"/>
          <w:szCs w:val="36"/>
        </w:rPr>
      </w:pPr>
      <w:r w:rsidRPr="00BA02CF">
        <w:rPr>
          <w:sz w:val="24"/>
          <w:szCs w:val="36"/>
        </w:rPr>
        <w:t xml:space="preserve">          EpcTft::PacketFilter dlpf;</w:t>
      </w:r>
    </w:p>
    <w:p w14:paraId="0A444EFA" w14:textId="77777777" w:rsidR="00BA02CF" w:rsidRPr="00BA02CF" w:rsidRDefault="00BA02CF" w:rsidP="00BA02CF">
      <w:pPr>
        <w:rPr>
          <w:sz w:val="24"/>
          <w:szCs w:val="36"/>
        </w:rPr>
      </w:pPr>
      <w:r w:rsidRPr="00BA02CF">
        <w:rPr>
          <w:sz w:val="24"/>
          <w:szCs w:val="36"/>
        </w:rPr>
        <w:t xml:space="preserve">          dlpf.localPortStart = dlPort;</w:t>
      </w:r>
    </w:p>
    <w:p w14:paraId="799675F4" w14:textId="77777777" w:rsidR="00BA02CF" w:rsidRPr="00BA02CF" w:rsidRDefault="00BA02CF" w:rsidP="00BA02CF">
      <w:pPr>
        <w:rPr>
          <w:sz w:val="24"/>
          <w:szCs w:val="36"/>
        </w:rPr>
      </w:pPr>
      <w:r w:rsidRPr="00BA02CF">
        <w:rPr>
          <w:sz w:val="24"/>
          <w:szCs w:val="36"/>
        </w:rPr>
        <w:t xml:space="preserve">          dlpf.localPortEnd = dlPort;</w:t>
      </w:r>
    </w:p>
    <w:p w14:paraId="1C380721" w14:textId="77777777" w:rsidR="00BA02CF" w:rsidRPr="00BA02CF" w:rsidRDefault="00BA02CF" w:rsidP="00BA02CF">
      <w:pPr>
        <w:rPr>
          <w:sz w:val="24"/>
          <w:szCs w:val="36"/>
        </w:rPr>
      </w:pPr>
      <w:r w:rsidRPr="00BA02CF">
        <w:rPr>
          <w:sz w:val="24"/>
          <w:szCs w:val="36"/>
        </w:rPr>
        <w:t xml:space="preserve">          tft-&gt;Add (dlpf);</w:t>
      </w:r>
    </w:p>
    <w:p w14:paraId="2C764FA3" w14:textId="77777777" w:rsidR="00BA02CF" w:rsidRPr="00BA02CF" w:rsidRDefault="00BA02CF" w:rsidP="00BA02CF">
      <w:pPr>
        <w:rPr>
          <w:sz w:val="24"/>
          <w:szCs w:val="36"/>
        </w:rPr>
      </w:pPr>
      <w:r w:rsidRPr="00BA02CF">
        <w:rPr>
          <w:sz w:val="24"/>
          <w:szCs w:val="36"/>
        </w:rPr>
        <w:t xml:space="preserve">          EpcTft::PacketFilter ulpf;</w:t>
      </w:r>
    </w:p>
    <w:p w14:paraId="51D9E11A" w14:textId="77777777" w:rsidR="00BA02CF" w:rsidRPr="00BA02CF" w:rsidRDefault="00BA02CF" w:rsidP="00BA02CF">
      <w:pPr>
        <w:rPr>
          <w:sz w:val="24"/>
          <w:szCs w:val="36"/>
        </w:rPr>
      </w:pPr>
      <w:r w:rsidRPr="00BA02CF">
        <w:rPr>
          <w:sz w:val="24"/>
          <w:szCs w:val="36"/>
        </w:rPr>
        <w:t xml:space="preserve">          ulpf.remotePortStart = ulPort;</w:t>
      </w:r>
    </w:p>
    <w:p w14:paraId="2E9D87D3" w14:textId="77777777" w:rsidR="00BA02CF" w:rsidRPr="00BA02CF" w:rsidRDefault="00BA02CF" w:rsidP="00BA02CF">
      <w:pPr>
        <w:rPr>
          <w:sz w:val="24"/>
          <w:szCs w:val="36"/>
        </w:rPr>
      </w:pPr>
      <w:r w:rsidRPr="00BA02CF">
        <w:rPr>
          <w:sz w:val="24"/>
          <w:szCs w:val="36"/>
        </w:rPr>
        <w:t xml:space="preserve">          ulpf.remotePortEnd = ulPort;</w:t>
      </w:r>
    </w:p>
    <w:p w14:paraId="6C707A46" w14:textId="77777777" w:rsidR="00BA02CF" w:rsidRPr="00BA02CF" w:rsidRDefault="00BA02CF" w:rsidP="00BA02CF">
      <w:pPr>
        <w:rPr>
          <w:sz w:val="24"/>
          <w:szCs w:val="36"/>
        </w:rPr>
      </w:pPr>
      <w:r w:rsidRPr="00BA02CF">
        <w:rPr>
          <w:sz w:val="24"/>
          <w:szCs w:val="36"/>
        </w:rPr>
        <w:t xml:space="preserve">          tft-&gt;Add (ulpf);</w:t>
      </w:r>
    </w:p>
    <w:p w14:paraId="320FBA5B" w14:textId="77777777" w:rsidR="00BA02CF" w:rsidRPr="00BA02CF" w:rsidRDefault="00BA02CF" w:rsidP="00BA02CF">
      <w:pPr>
        <w:rPr>
          <w:sz w:val="24"/>
          <w:szCs w:val="36"/>
        </w:rPr>
      </w:pPr>
      <w:r w:rsidRPr="00BA02CF">
        <w:rPr>
          <w:sz w:val="24"/>
          <w:szCs w:val="36"/>
        </w:rPr>
        <w:t xml:space="preserve">          EpsBearer bearer (EpsBearer::NGBR_VIDEO_TCP_DEFAULT);</w:t>
      </w:r>
    </w:p>
    <w:p w14:paraId="206CF054" w14:textId="77777777" w:rsidR="00BA02CF" w:rsidRPr="00BA02CF" w:rsidRDefault="00BA02CF" w:rsidP="00BA02CF">
      <w:pPr>
        <w:rPr>
          <w:sz w:val="24"/>
          <w:szCs w:val="36"/>
        </w:rPr>
      </w:pPr>
      <w:r w:rsidRPr="00BA02CF">
        <w:rPr>
          <w:sz w:val="24"/>
          <w:szCs w:val="36"/>
        </w:rPr>
        <w:t xml:space="preserve">          lteHelper-&gt;ActivateDedicatedEpsBearer (ueLteDevs.Get (u), bearer, tft);</w:t>
      </w:r>
    </w:p>
    <w:p w14:paraId="0E4C93FF" w14:textId="77777777" w:rsidR="00BA02CF" w:rsidRPr="00BA02CF" w:rsidRDefault="00BA02CF" w:rsidP="00BA02CF">
      <w:pPr>
        <w:rPr>
          <w:sz w:val="24"/>
          <w:szCs w:val="36"/>
        </w:rPr>
      </w:pPr>
    </w:p>
    <w:p w14:paraId="2AD64A12" w14:textId="77777777" w:rsidR="00BA02CF" w:rsidRPr="00BA02CF" w:rsidRDefault="00BA02CF" w:rsidP="00BA02CF">
      <w:pPr>
        <w:rPr>
          <w:sz w:val="24"/>
          <w:szCs w:val="36"/>
        </w:rPr>
      </w:pPr>
      <w:r w:rsidRPr="00BA02CF">
        <w:rPr>
          <w:sz w:val="24"/>
          <w:szCs w:val="36"/>
        </w:rPr>
        <w:t xml:space="preserve">          Time startTime = Seconds (startTimeSeconds-&gt;GetValue ());</w:t>
      </w:r>
    </w:p>
    <w:p w14:paraId="79E4635C" w14:textId="77777777" w:rsidR="00BA02CF" w:rsidRPr="00BA02CF" w:rsidRDefault="00BA02CF" w:rsidP="00BA02CF">
      <w:pPr>
        <w:rPr>
          <w:sz w:val="24"/>
          <w:szCs w:val="36"/>
        </w:rPr>
      </w:pPr>
      <w:r w:rsidRPr="00BA02CF">
        <w:rPr>
          <w:sz w:val="24"/>
          <w:szCs w:val="36"/>
        </w:rPr>
        <w:t xml:space="preserve">          serverApps.Start (startTime);</w:t>
      </w:r>
    </w:p>
    <w:p w14:paraId="49C4C3EC" w14:textId="77777777" w:rsidR="00BA02CF" w:rsidRPr="00BA02CF" w:rsidRDefault="00BA02CF" w:rsidP="00BA02CF">
      <w:pPr>
        <w:rPr>
          <w:sz w:val="24"/>
          <w:szCs w:val="36"/>
        </w:rPr>
      </w:pPr>
      <w:r w:rsidRPr="00BA02CF">
        <w:rPr>
          <w:sz w:val="24"/>
          <w:szCs w:val="36"/>
        </w:rPr>
        <w:t xml:space="preserve">          clientApps.Start (startTime);</w:t>
      </w:r>
    </w:p>
    <w:p w14:paraId="1C9D062F" w14:textId="77777777" w:rsidR="00BA02CF" w:rsidRPr="00BA02CF" w:rsidRDefault="00BA02CF" w:rsidP="00BA02CF">
      <w:pPr>
        <w:rPr>
          <w:sz w:val="24"/>
          <w:szCs w:val="36"/>
        </w:rPr>
      </w:pPr>
    </w:p>
    <w:p w14:paraId="4F02FD8F" w14:textId="77777777" w:rsidR="00BA02CF" w:rsidRPr="00BA02CF" w:rsidRDefault="00BA02CF" w:rsidP="00BA02CF">
      <w:pPr>
        <w:rPr>
          <w:sz w:val="24"/>
          <w:szCs w:val="36"/>
        </w:rPr>
      </w:pPr>
      <w:r w:rsidRPr="00BA02CF">
        <w:rPr>
          <w:sz w:val="24"/>
          <w:szCs w:val="36"/>
        </w:rPr>
        <w:t xml:space="preserve">        } // end for b</w:t>
      </w:r>
    </w:p>
    <w:p w14:paraId="40C6318A" w14:textId="77777777" w:rsidR="00BA02CF" w:rsidRPr="00BA02CF" w:rsidRDefault="00BA02CF" w:rsidP="00BA02CF">
      <w:pPr>
        <w:rPr>
          <w:sz w:val="24"/>
          <w:szCs w:val="36"/>
        </w:rPr>
      </w:pPr>
      <w:r w:rsidRPr="00BA02CF">
        <w:rPr>
          <w:sz w:val="24"/>
          <w:szCs w:val="36"/>
        </w:rPr>
        <w:t xml:space="preserve">    }</w:t>
      </w:r>
    </w:p>
    <w:p w14:paraId="0E6745C4" w14:textId="77777777" w:rsidR="00BA02CF" w:rsidRPr="00BA02CF" w:rsidRDefault="00BA02CF" w:rsidP="00BA02CF">
      <w:pPr>
        <w:rPr>
          <w:sz w:val="24"/>
          <w:szCs w:val="36"/>
        </w:rPr>
      </w:pPr>
    </w:p>
    <w:p w14:paraId="2AEC2062" w14:textId="77777777" w:rsidR="00BA02CF" w:rsidRPr="00BA02CF" w:rsidRDefault="00BA02CF" w:rsidP="00BA02CF">
      <w:pPr>
        <w:rPr>
          <w:sz w:val="24"/>
          <w:szCs w:val="36"/>
        </w:rPr>
      </w:pPr>
    </w:p>
    <w:p w14:paraId="3FA32193" w14:textId="77777777" w:rsidR="00BA02CF" w:rsidRPr="00BA02CF" w:rsidRDefault="00BA02CF" w:rsidP="00BA02CF">
      <w:pPr>
        <w:rPr>
          <w:sz w:val="24"/>
          <w:szCs w:val="36"/>
        </w:rPr>
      </w:pPr>
      <w:r w:rsidRPr="00BA02CF">
        <w:rPr>
          <w:sz w:val="24"/>
          <w:szCs w:val="36"/>
        </w:rPr>
        <w:t xml:space="preserve">  // Add X2 inteface</w:t>
      </w:r>
    </w:p>
    <w:p w14:paraId="704BD34D" w14:textId="77777777" w:rsidR="00BA02CF" w:rsidRPr="00BA02CF" w:rsidRDefault="00BA02CF" w:rsidP="00BA02CF">
      <w:pPr>
        <w:rPr>
          <w:sz w:val="24"/>
          <w:szCs w:val="36"/>
        </w:rPr>
      </w:pPr>
      <w:r w:rsidRPr="00BA02CF">
        <w:rPr>
          <w:sz w:val="24"/>
          <w:szCs w:val="36"/>
        </w:rPr>
        <w:t xml:space="preserve">  lteHelper-&gt;AddX2Interface (enbNodes);</w:t>
      </w:r>
    </w:p>
    <w:p w14:paraId="27F61514" w14:textId="77777777" w:rsidR="00BA02CF" w:rsidRPr="00BA02CF" w:rsidRDefault="00BA02CF" w:rsidP="00BA02CF">
      <w:pPr>
        <w:rPr>
          <w:sz w:val="24"/>
          <w:szCs w:val="36"/>
        </w:rPr>
      </w:pPr>
    </w:p>
    <w:p w14:paraId="26936D85" w14:textId="77777777" w:rsidR="00BA02CF" w:rsidRPr="00BA02CF" w:rsidRDefault="00BA02CF" w:rsidP="00BA02CF">
      <w:pPr>
        <w:rPr>
          <w:sz w:val="24"/>
          <w:szCs w:val="36"/>
        </w:rPr>
      </w:pPr>
      <w:r w:rsidRPr="00BA02CF">
        <w:rPr>
          <w:sz w:val="24"/>
          <w:szCs w:val="36"/>
        </w:rPr>
        <w:t xml:space="preserve">  // X2-based Handover</w:t>
      </w:r>
    </w:p>
    <w:p w14:paraId="00DD4536" w14:textId="77777777" w:rsidR="00BA02CF" w:rsidRPr="00BA02CF" w:rsidRDefault="00BA02CF" w:rsidP="00BA02CF">
      <w:pPr>
        <w:rPr>
          <w:sz w:val="24"/>
          <w:szCs w:val="36"/>
        </w:rPr>
      </w:pPr>
      <w:r w:rsidRPr="00BA02CF">
        <w:rPr>
          <w:sz w:val="24"/>
          <w:szCs w:val="36"/>
        </w:rPr>
        <w:t xml:space="preserve">  //lteHelper-&gt;HandoverRequest (Seconds (0.100), ueLteDevs.Get (0), enbLteDevs.Get (0), enbLteDevs.Get (1));</w:t>
      </w:r>
    </w:p>
    <w:p w14:paraId="43B4DD71" w14:textId="77777777" w:rsidR="00BA02CF" w:rsidRPr="00BA02CF" w:rsidRDefault="00BA02CF" w:rsidP="00BA02CF">
      <w:pPr>
        <w:rPr>
          <w:sz w:val="24"/>
          <w:szCs w:val="36"/>
        </w:rPr>
      </w:pPr>
    </w:p>
    <w:p w14:paraId="0CA01411" w14:textId="77777777" w:rsidR="00BA02CF" w:rsidRPr="00BA02CF" w:rsidRDefault="00BA02CF" w:rsidP="00BA02CF">
      <w:pPr>
        <w:rPr>
          <w:sz w:val="24"/>
          <w:szCs w:val="36"/>
        </w:rPr>
      </w:pPr>
      <w:r w:rsidRPr="00BA02CF">
        <w:rPr>
          <w:sz w:val="24"/>
          <w:szCs w:val="36"/>
        </w:rPr>
        <w:t xml:space="preserve">  // Uncomment to enable PCAP tracing</w:t>
      </w:r>
    </w:p>
    <w:p w14:paraId="742E9136" w14:textId="77777777" w:rsidR="00BA02CF" w:rsidRPr="00BA02CF" w:rsidRDefault="00BA02CF" w:rsidP="00BA02CF">
      <w:pPr>
        <w:rPr>
          <w:sz w:val="24"/>
          <w:szCs w:val="36"/>
        </w:rPr>
      </w:pPr>
      <w:r w:rsidRPr="00BA02CF">
        <w:rPr>
          <w:sz w:val="24"/>
          <w:szCs w:val="36"/>
        </w:rPr>
        <w:t xml:space="preserve">  // p2ph.EnablePcapAll("lena-x2-handover-measures");</w:t>
      </w:r>
    </w:p>
    <w:p w14:paraId="3985B7EF" w14:textId="77777777" w:rsidR="00BA02CF" w:rsidRPr="00BA02CF" w:rsidRDefault="00BA02CF" w:rsidP="00BA02CF">
      <w:pPr>
        <w:rPr>
          <w:sz w:val="24"/>
          <w:szCs w:val="36"/>
        </w:rPr>
      </w:pPr>
    </w:p>
    <w:p w14:paraId="59EE1447" w14:textId="77777777" w:rsidR="00BA02CF" w:rsidRPr="00BA02CF" w:rsidRDefault="00BA02CF" w:rsidP="00BA02CF">
      <w:pPr>
        <w:rPr>
          <w:sz w:val="24"/>
          <w:szCs w:val="36"/>
        </w:rPr>
      </w:pPr>
      <w:r w:rsidRPr="00BA02CF">
        <w:rPr>
          <w:sz w:val="24"/>
          <w:szCs w:val="36"/>
        </w:rPr>
        <w:t xml:space="preserve">  lteHelper-&gt;EnablePhyTraces ();</w:t>
      </w:r>
    </w:p>
    <w:p w14:paraId="1D8CDA70" w14:textId="77777777" w:rsidR="00BA02CF" w:rsidRPr="00BA02CF" w:rsidRDefault="00BA02CF" w:rsidP="00BA02CF">
      <w:pPr>
        <w:rPr>
          <w:sz w:val="24"/>
          <w:szCs w:val="36"/>
        </w:rPr>
      </w:pPr>
      <w:r w:rsidRPr="00BA02CF">
        <w:rPr>
          <w:sz w:val="24"/>
          <w:szCs w:val="36"/>
        </w:rPr>
        <w:t xml:space="preserve">  lteHelper-&gt;EnableMacTraces ();</w:t>
      </w:r>
    </w:p>
    <w:p w14:paraId="3FA4AAB8" w14:textId="77777777" w:rsidR="00BA02CF" w:rsidRPr="00BA02CF" w:rsidRDefault="00BA02CF" w:rsidP="00BA02CF">
      <w:pPr>
        <w:rPr>
          <w:sz w:val="24"/>
          <w:szCs w:val="36"/>
        </w:rPr>
      </w:pPr>
      <w:r w:rsidRPr="00BA02CF">
        <w:rPr>
          <w:sz w:val="24"/>
          <w:szCs w:val="36"/>
        </w:rPr>
        <w:t xml:space="preserve">  lteHelper-&gt;EnableRlcTraces ();</w:t>
      </w:r>
    </w:p>
    <w:p w14:paraId="2B3618E1" w14:textId="77777777" w:rsidR="00BA02CF" w:rsidRPr="00BA02CF" w:rsidRDefault="00BA02CF" w:rsidP="00BA02CF">
      <w:pPr>
        <w:rPr>
          <w:sz w:val="24"/>
          <w:szCs w:val="36"/>
        </w:rPr>
      </w:pPr>
      <w:r w:rsidRPr="00BA02CF">
        <w:rPr>
          <w:sz w:val="24"/>
          <w:szCs w:val="36"/>
        </w:rPr>
        <w:t xml:space="preserve">  lteHelper-&gt;EnablePdcpTraces ();</w:t>
      </w:r>
    </w:p>
    <w:p w14:paraId="556546E1" w14:textId="77777777" w:rsidR="00BA02CF" w:rsidRPr="00BA02CF" w:rsidRDefault="00BA02CF" w:rsidP="00BA02CF">
      <w:pPr>
        <w:rPr>
          <w:sz w:val="24"/>
          <w:szCs w:val="36"/>
        </w:rPr>
      </w:pPr>
      <w:r w:rsidRPr="00BA02CF">
        <w:rPr>
          <w:sz w:val="24"/>
          <w:szCs w:val="36"/>
        </w:rPr>
        <w:t xml:space="preserve">  Ptr&lt;RadioBearerStatsCalculator&gt; rlcStats = lteHelper-&gt;GetRlcStats ();</w:t>
      </w:r>
    </w:p>
    <w:p w14:paraId="295D0918" w14:textId="77777777" w:rsidR="00BA02CF" w:rsidRPr="00BA02CF" w:rsidRDefault="00BA02CF" w:rsidP="00BA02CF">
      <w:pPr>
        <w:rPr>
          <w:sz w:val="24"/>
          <w:szCs w:val="36"/>
        </w:rPr>
      </w:pPr>
      <w:r w:rsidRPr="00BA02CF">
        <w:rPr>
          <w:sz w:val="24"/>
          <w:szCs w:val="36"/>
        </w:rPr>
        <w:t xml:space="preserve">  rlcStats-&gt;SetAttribute ("EpochDuration", TimeValue (Seconds (1.0)));</w:t>
      </w:r>
    </w:p>
    <w:p w14:paraId="7132B203" w14:textId="77777777" w:rsidR="00BA02CF" w:rsidRPr="00BA02CF" w:rsidRDefault="00BA02CF" w:rsidP="00BA02CF">
      <w:pPr>
        <w:rPr>
          <w:sz w:val="24"/>
          <w:szCs w:val="36"/>
        </w:rPr>
      </w:pPr>
      <w:r w:rsidRPr="00BA02CF">
        <w:rPr>
          <w:sz w:val="24"/>
          <w:szCs w:val="36"/>
        </w:rPr>
        <w:t xml:space="preserve">  Ptr&lt;RadioBearerStatsCalculator&gt; pdcpStats = lteHelper-&gt;GetPdcpStats ();</w:t>
      </w:r>
    </w:p>
    <w:p w14:paraId="40E40431" w14:textId="77777777" w:rsidR="00BA02CF" w:rsidRPr="00BA02CF" w:rsidRDefault="00BA02CF" w:rsidP="00BA02CF">
      <w:pPr>
        <w:rPr>
          <w:sz w:val="24"/>
          <w:szCs w:val="36"/>
        </w:rPr>
      </w:pPr>
      <w:r w:rsidRPr="00BA02CF">
        <w:rPr>
          <w:sz w:val="24"/>
          <w:szCs w:val="36"/>
        </w:rPr>
        <w:t xml:space="preserve">  pdcpStats-&gt;SetAttribute ("EpochDuration", TimeValue (Seconds (1.0)));</w:t>
      </w:r>
    </w:p>
    <w:p w14:paraId="0681A33F" w14:textId="77777777" w:rsidR="00BA02CF" w:rsidRPr="00BA02CF" w:rsidRDefault="00BA02CF" w:rsidP="00BA02CF">
      <w:pPr>
        <w:rPr>
          <w:sz w:val="24"/>
          <w:szCs w:val="36"/>
        </w:rPr>
      </w:pPr>
    </w:p>
    <w:p w14:paraId="36605A64" w14:textId="77777777" w:rsidR="00BA02CF" w:rsidRPr="00BA02CF" w:rsidRDefault="00BA02CF" w:rsidP="00BA02CF">
      <w:pPr>
        <w:rPr>
          <w:sz w:val="24"/>
          <w:szCs w:val="36"/>
        </w:rPr>
      </w:pPr>
      <w:r w:rsidRPr="00BA02CF">
        <w:rPr>
          <w:sz w:val="24"/>
          <w:szCs w:val="36"/>
        </w:rPr>
        <w:t xml:space="preserve">  // connect custom trace sinks for RRC connection establishment and handover notification</w:t>
      </w:r>
    </w:p>
    <w:p w14:paraId="29787224" w14:textId="77777777" w:rsidR="00BA02CF" w:rsidRPr="00BA02CF" w:rsidRDefault="00BA02CF" w:rsidP="00BA02CF">
      <w:pPr>
        <w:rPr>
          <w:sz w:val="24"/>
          <w:szCs w:val="36"/>
        </w:rPr>
      </w:pPr>
      <w:r w:rsidRPr="00BA02CF">
        <w:rPr>
          <w:sz w:val="24"/>
          <w:szCs w:val="36"/>
        </w:rPr>
        <w:t xml:space="preserve">  Config::Connect ("/NodeList/*/DeviceList/*/LteEnbRrc/ConnectionEstablished",</w:t>
      </w:r>
    </w:p>
    <w:p w14:paraId="0CBF9151" w14:textId="77777777" w:rsidR="00BA02CF" w:rsidRPr="00BA02CF" w:rsidRDefault="00BA02CF" w:rsidP="00BA02CF">
      <w:pPr>
        <w:rPr>
          <w:sz w:val="24"/>
          <w:szCs w:val="36"/>
        </w:rPr>
      </w:pPr>
      <w:r w:rsidRPr="00BA02CF">
        <w:rPr>
          <w:sz w:val="24"/>
          <w:szCs w:val="36"/>
        </w:rPr>
        <w:t xml:space="preserve">                   MakeCallback (&amp;NotifyConnectionEstablishedEnb));</w:t>
      </w:r>
    </w:p>
    <w:p w14:paraId="2C3699C8" w14:textId="77777777" w:rsidR="00BA02CF" w:rsidRPr="00BA02CF" w:rsidRDefault="00BA02CF" w:rsidP="00BA02CF">
      <w:pPr>
        <w:rPr>
          <w:sz w:val="24"/>
          <w:szCs w:val="36"/>
        </w:rPr>
      </w:pPr>
      <w:r w:rsidRPr="00BA02CF">
        <w:rPr>
          <w:sz w:val="24"/>
          <w:szCs w:val="36"/>
        </w:rPr>
        <w:t xml:space="preserve">  Config::Connect ("/NodeList/*/DeviceList/*/LteUeRrc/ConnectionEstablished",</w:t>
      </w:r>
    </w:p>
    <w:p w14:paraId="45B660D4" w14:textId="77777777" w:rsidR="00BA02CF" w:rsidRPr="00BA02CF" w:rsidRDefault="00BA02CF" w:rsidP="00BA02CF">
      <w:pPr>
        <w:rPr>
          <w:sz w:val="24"/>
          <w:szCs w:val="36"/>
        </w:rPr>
      </w:pPr>
      <w:r w:rsidRPr="00BA02CF">
        <w:rPr>
          <w:sz w:val="24"/>
          <w:szCs w:val="36"/>
        </w:rPr>
        <w:t xml:space="preserve">                   MakeCallback (&amp;NotifyConnectionEstablishedUe));</w:t>
      </w:r>
    </w:p>
    <w:p w14:paraId="00AD7053" w14:textId="77777777" w:rsidR="00BA02CF" w:rsidRPr="00BA02CF" w:rsidRDefault="00BA02CF" w:rsidP="00BA02CF">
      <w:pPr>
        <w:rPr>
          <w:sz w:val="24"/>
          <w:szCs w:val="36"/>
        </w:rPr>
      </w:pPr>
      <w:r w:rsidRPr="00BA02CF">
        <w:rPr>
          <w:sz w:val="24"/>
          <w:szCs w:val="36"/>
        </w:rPr>
        <w:t xml:space="preserve">  Config::Connect ("/NodeList/*/DeviceList/*/LteEnbRrc/HandoverStart",</w:t>
      </w:r>
    </w:p>
    <w:p w14:paraId="18BAC253" w14:textId="77777777" w:rsidR="00BA02CF" w:rsidRPr="00BA02CF" w:rsidRDefault="00BA02CF" w:rsidP="00BA02CF">
      <w:pPr>
        <w:rPr>
          <w:sz w:val="24"/>
          <w:szCs w:val="36"/>
        </w:rPr>
      </w:pPr>
      <w:r w:rsidRPr="00BA02CF">
        <w:rPr>
          <w:sz w:val="24"/>
          <w:szCs w:val="36"/>
        </w:rPr>
        <w:t xml:space="preserve">                   MakeCallback (&amp;NotifyHandoverStartEnb));</w:t>
      </w:r>
    </w:p>
    <w:p w14:paraId="4FBD9709" w14:textId="77777777" w:rsidR="00BA02CF" w:rsidRPr="00BA02CF" w:rsidRDefault="00BA02CF" w:rsidP="00BA02CF">
      <w:pPr>
        <w:rPr>
          <w:sz w:val="24"/>
          <w:szCs w:val="36"/>
        </w:rPr>
      </w:pPr>
      <w:r w:rsidRPr="00BA02CF">
        <w:rPr>
          <w:sz w:val="24"/>
          <w:szCs w:val="36"/>
        </w:rPr>
        <w:t xml:space="preserve">  Config::Connect ("/NodeList/*/DeviceList/*/LteUeRrc/HandoverStart",</w:t>
      </w:r>
    </w:p>
    <w:p w14:paraId="3758120B" w14:textId="77777777" w:rsidR="00BA02CF" w:rsidRPr="00BA02CF" w:rsidRDefault="00BA02CF" w:rsidP="00BA02CF">
      <w:pPr>
        <w:rPr>
          <w:sz w:val="24"/>
          <w:szCs w:val="36"/>
        </w:rPr>
      </w:pPr>
      <w:r w:rsidRPr="00BA02CF">
        <w:rPr>
          <w:sz w:val="24"/>
          <w:szCs w:val="36"/>
        </w:rPr>
        <w:t xml:space="preserve">                   MakeCallback (&amp;NotifyHandoverStartUe));</w:t>
      </w:r>
    </w:p>
    <w:p w14:paraId="48B90304" w14:textId="77777777" w:rsidR="00BA02CF" w:rsidRPr="00BA02CF" w:rsidRDefault="00BA02CF" w:rsidP="00BA02CF">
      <w:pPr>
        <w:rPr>
          <w:sz w:val="24"/>
          <w:szCs w:val="36"/>
        </w:rPr>
      </w:pPr>
      <w:r w:rsidRPr="00BA02CF">
        <w:rPr>
          <w:sz w:val="24"/>
          <w:szCs w:val="36"/>
        </w:rPr>
        <w:t xml:space="preserve">  Config::Connect ("/NodeList/*/DeviceList/*/LteEnbRrc/HandoverEndOk",</w:t>
      </w:r>
    </w:p>
    <w:p w14:paraId="7CB5942E" w14:textId="77777777" w:rsidR="00BA02CF" w:rsidRPr="00BA02CF" w:rsidRDefault="00BA02CF" w:rsidP="00BA02CF">
      <w:pPr>
        <w:rPr>
          <w:sz w:val="24"/>
          <w:szCs w:val="36"/>
        </w:rPr>
      </w:pPr>
      <w:r w:rsidRPr="00BA02CF">
        <w:rPr>
          <w:sz w:val="24"/>
          <w:szCs w:val="36"/>
        </w:rPr>
        <w:t xml:space="preserve">                   MakeCallback (&amp;NotifyHandoverEndOkEnb));</w:t>
      </w:r>
    </w:p>
    <w:p w14:paraId="5D029FD8" w14:textId="77777777" w:rsidR="00BA02CF" w:rsidRPr="00BA02CF" w:rsidRDefault="00BA02CF" w:rsidP="00BA02CF">
      <w:pPr>
        <w:rPr>
          <w:sz w:val="24"/>
          <w:szCs w:val="36"/>
        </w:rPr>
      </w:pPr>
      <w:r w:rsidRPr="00BA02CF">
        <w:rPr>
          <w:sz w:val="24"/>
          <w:szCs w:val="36"/>
        </w:rPr>
        <w:t xml:space="preserve">  Config::Connect ("/NodeList/*/DeviceList/*/LteUeRrc/HandoverEndOk",</w:t>
      </w:r>
    </w:p>
    <w:p w14:paraId="48BB1A7A" w14:textId="77777777" w:rsidR="00BA02CF" w:rsidRPr="00BA02CF" w:rsidRDefault="00BA02CF" w:rsidP="00BA02CF">
      <w:pPr>
        <w:rPr>
          <w:sz w:val="24"/>
          <w:szCs w:val="36"/>
        </w:rPr>
      </w:pPr>
      <w:r w:rsidRPr="00BA02CF">
        <w:rPr>
          <w:sz w:val="24"/>
          <w:szCs w:val="36"/>
        </w:rPr>
        <w:t xml:space="preserve">                   MakeCallback (&amp;NotifyHandoverEndOkUe));</w:t>
      </w:r>
    </w:p>
    <w:p w14:paraId="4CF3A192" w14:textId="77777777" w:rsidR="00BA02CF" w:rsidRPr="00BA02CF" w:rsidRDefault="00BA02CF" w:rsidP="00BA02CF">
      <w:pPr>
        <w:rPr>
          <w:sz w:val="24"/>
          <w:szCs w:val="36"/>
        </w:rPr>
      </w:pPr>
    </w:p>
    <w:p w14:paraId="398A436B" w14:textId="77777777" w:rsidR="00BA02CF" w:rsidRPr="00BA02CF" w:rsidRDefault="00BA02CF" w:rsidP="00BA02CF">
      <w:pPr>
        <w:rPr>
          <w:sz w:val="24"/>
          <w:szCs w:val="36"/>
        </w:rPr>
      </w:pPr>
    </w:p>
    <w:p w14:paraId="0849307F" w14:textId="77777777" w:rsidR="00BA02CF" w:rsidRPr="00BA02CF" w:rsidRDefault="00BA02CF" w:rsidP="00BA02CF">
      <w:pPr>
        <w:rPr>
          <w:sz w:val="24"/>
          <w:szCs w:val="36"/>
        </w:rPr>
      </w:pPr>
      <w:r w:rsidRPr="00BA02CF">
        <w:rPr>
          <w:sz w:val="24"/>
          <w:szCs w:val="36"/>
        </w:rPr>
        <w:t xml:space="preserve">  Simulator::Stop (Seconds (simTime));</w:t>
      </w:r>
    </w:p>
    <w:p w14:paraId="7AD63CB1" w14:textId="77777777" w:rsidR="00BA02CF" w:rsidRPr="00BA02CF" w:rsidRDefault="00BA02CF" w:rsidP="00BA02CF">
      <w:pPr>
        <w:rPr>
          <w:sz w:val="24"/>
          <w:szCs w:val="36"/>
        </w:rPr>
      </w:pPr>
      <w:r w:rsidRPr="00BA02CF">
        <w:rPr>
          <w:sz w:val="24"/>
          <w:szCs w:val="36"/>
        </w:rPr>
        <w:t xml:space="preserve">  Simulator::Run ();</w:t>
      </w:r>
    </w:p>
    <w:p w14:paraId="07E35A39" w14:textId="77777777" w:rsidR="00BA02CF" w:rsidRPr="00BA02CF" w:rsidRDefault="00BA02CF" w:rsidP="00BA02CF">
      <w:pPr>
        <w:rPr>
          <w:sz w:val="24"/>
          <w:szCs w:val="36"/>
        </w:rPr>
      </w:pPr>
    </w:p>
    <w:p w14:paraId="3809035D" w14:textId="77777777" w:rsidR="00BA02CF" w:rsidRPr="00BA02CF" w:rsidRDefault="00BA02CF" w:rsidP="00BA02CF">
      <w:pPr>
        <w:rPr>
          <w:sz w:val="24"/>
          <w:szCs w:val="36"/>
        </w:rPr>
      </w:pPr>
      <w:r w:rsidRPr="00BA02CF">
        <w:rPr>
          <w:sz w:val="24"/>
          <w:szCs w:val="36"/>
        </w:rPr>
        <w:t xml:space="preserve">  // GtkConfigStore config;</w:t>
      </w:r>
    </w:p>
    <w:p w14:paraId="4CD2EBA3" w14:textId="77777777" w:rsidR="00BA02CF" w:rsidRPr="00BA02CF" w:rsidRDefault="00BA02CF" w:rsidP="00BA02CF">
      <w:pPr>
        <w:rPr>
          <w:sz w:val="24"/>
          <w:szCs w:val="36"/>
        </w:rPr>
      </w:pPr>
      <w:r w:rsidRPr="00BA02CF">
        <w:rPr>
          <w:sz w:val="24"/>
          <w:szCs w:val="36"/>
        </w:rPr>
        <w:t xml:space="preserve">  // config.ConfigureAttributes ();</w:t>
      </w:r>
    </w:p>
    <w:p w14:paraId="52A6B8C9" w14:textId="77777777" w:rsidR="00BA02CF" w:rsidRPr="00BA02CF" w:rsidRDefault="00BA02CF" w:rsidP="00BA02CF">
      <w:pPr>
        <w:rPr>
          <w:sz w:val="24"/>
          <w:szCs w:val="36"/>
        </w:rPr>
      </w:pPr>
    </w:p>
    <w:p w14:paraId="610BD86D" w14:textId="77777777" w:rsidR="00BA02CF" w:rsidRPr="00BA02CF" w:rsidRDefault="00BA02CF" w:rsidP="00BA02CF">
      <w:pPr>
        <w:rPr>
          <w:sz w:val="24"/>
          <w:szCs w:val="36"/>
        </w:rPr>
      </w:pPr>
      <w:r w:rsidRPr="00BA02CF">
        <w:rPr>
          <w:sz w:val="24"/>
          <w:szCs w:val="36"/>
        </w:rPr>
        <w:t xml:space="preserve">  Simulator::Destroy ();</w:t>
      </w:r>
    </w:p>
    <w:p w14:paraId="1E7AAC89" w14:textId="77777777" w:rsidR="00BA02CF" w:rsidRPr="00BA02CF" w:rsidRDefault="00BA02CF" w:rsidP="00BA02CF">
      <w:pPr>
        <w:rPr>
          <w:sz w:val="24"/>
          <w:szCs w:val="36"/>
        </w:rPr>
      </w:pPr>
      <w:r w:rsidRPr="00BA02CF">
        <w:rPr>
          <w:sz w:val="24"/>
          <w:szCs w:val="36"/>
        </w:rPr>
        <w:t xml:space="preserve">  return 0;</w:t>
      </w:r>
    </w:p>
    <w:p w14:paraId="6339BC90" w14:textId="77777777" w:rsidR="00BA02CF" w:rsidRPr="00BA02CF" w:rsidRDefault="00BA02CF" w:rsidP="00BA02CF">
      <w:pPr>
        <w:rPr>
          <w:sz w:val="24"/>
          <w:szCs w:val="36"/>
        </w:rPr>
      </w:pPr>
    </w:p>
    <w:p w14:paraId="3903D461" w14:textId="77777777" w:rsidR="00BA02CF" w:rsidRPr="00BA02CF" w:rsidRDefault="00BA02CF" w:rsidP="00BA02CF">
      <w:pPr>
        <w:rPr>
          <w:sz w:val="24"/>
          <w:szCs w:val="36"/>
        </w:rPr>
      </w:pPr>
      <w:r w:rsidRPr="00BA02CF">
        <w:rPr>
          <w:sz w:val="24"/>
          <w:szCs w:val="36"/>
        </w:rPr>
        <w:t>}</w:t>
      </w:r>
    </w:p>
    <w:p w14:paraId="60344E22" w14:textId="77777777" w:rsidR="00BA02CF" w:rsidRDefault="00BA02CF" w:rsidP="00D54B69">
      <w:pPr>
        <w:rPr>
          <w:sz w:val="24"/>
          <w:szCs w:val="36"/>
        </w:rPr>
      </w:pPr>
    </w:p>
    <w:p w14:paraId="092B4254" w14:textId="77777777" w:rsidR="00D54B69" w:rsidRDefault="00D54B69" w:rsidP="00D54B69">
      <w:pPr>
        <w:rPr>
          <w:sz w:val="24"/>
          <w:szCs w:val="36"/>
        </w:rPr>
      </w:pPr>
    </w:p>
    <w:p w14:paraId="5B9C42CB" w14:textId="77777777" w:rsidR="00D54B69" w:rsidRDefault="00D54B69" w:rsidP="00D54B69">
      <w:pPr>
        <w:rPr>
          <w:sz w:val="24"/>
          <w:szCs w:val="36"/>
        </w:rPr>
      </w:pPr>
    </w:p>
    <w:p w14:paraId="76B1ACA4" w14:textId="43FD968E" w:rsidR="00D54B69" w:rsidRPr="00BA02CF" w:rsidRDefault="00D54B69" w:rsidP="00D54B69">
      <w:pPr>
        <w:rPr>
          <w:b/>
          <w:sz w:val="24"/>
          <w:szCs w:val="36"/>
        </w:rPr>
      </w:pPr>
      <w:r w:rsidRPr="00BA02CF">
        <w:rPr>
          <w:b/>
          <w:sz w:val="24"/>
          <w:szCs w:val="36"/>
        </w:rPr>
        <w:t>Measurements.m</w:t>
      </w:r>
    </w:p>
    <w:p w14:paraId="1938FD5A" w14:textId="77777777" w:rsidR="00D54B69" w:rsidRDefault="00D54B69" w:rsidP="00D54B69">
      <w:pPr>
        <w:rPr>
          <w:sz w:val="24"/>
          <w:szCs w:val="36"/>
        </w:rPr>
      </w:pPr>
    </w:p>
    <w:p w14:paraId="4086790E" w14:textId="77777777" w:rsidR="00D54B69" w:rsidRPr="00D54B69" w:rsidRDefault="00D54B69" w:rsidP="00D54B69">
      <w:pPr>
        <w:rPr>
          <w:sz w:val="24"/>
          <w:szCs w:val="36"/>
        </w:rPr>
      </w:pPr>
      <w:r w:rsidRPr="00D54B69">
        <w:rPr>
          <w:sz w:val="24"/>
          <w:szCs w:val="36"/>
        </w:rPr>
        <w:t>%% Lab 4 Measurements</w:t>
      </w:r>
    </w:p>
    <w:p w14:paraId="01DEDF03" w14:textId="77777777" w:rsidR="00D54B69" w:rsidRPr="00D54B69" w:rsidRDefault="00D54B69" w:rsidP="00D54B69">
      <w:pPr>
        <w:rPr>
          <w:sz w:val="24"/>
          <w:szCs w:val="36"/>
        </w:rPr>
      </w:pPr>
    </w:p>
    <w:p w14:paraId="5E1E3028" w14:textId="77777777" w:rsidR="00D54B69" w:rsidRPr="00D54B69" w:rsidRDefault="00D54B69" w:rsidP="00D54B69">
      <w:pPr>
        <w:rPr>
          <w:sz w:val="24"/>
          <w:szCs w:val="36"/>
        </w:rPr>
      </w:pPr>
      <w:r w:rsidRPr="00D54B69">
        <w:rPr>
          <w:sz w:val="24"/>
          <w:szCs w:val="36"/>
        </w:rPr>
        <w:t>% Declare file names</w:t>
      </w:r>
    </w:p>
    <w:p w14:paraId="472A65F8" w14:textId="77777777" w:rsidR="00D54B69" w:rsidRPr="00D54B69" w:rsidRDefault="00D54B69" w:rsidP="00D54B69">
      <w:pPr>
        <w:rPr>
          <w:sz w:val="24"/>
          <w:szCs w:val="36"/>
        </w:rPr>
      </w:pPr>
      <w:r w:rsidRPr="00D54B69">
        <w:rPr>
          <w:sz w:val="24"/>
          <w:szCs w:val="36"/>
        </w:rPr>
        <w:t>sinrFile = 'DlRsrpSinrStats.txt';</w:t>
      </w:r>
    </w:p>
    <w:p w14:paraId="4096BA1A" w14:textId="77777777" w:rsidR="00D54B69" w:rsidRPr="00D54B69" w:rsidRDefault="00D54B69" w:rsidP="00D54B69">
      <w:pPr>
        <w:rPr>
          <w:sz w:val="24"/>
          <w:szCs w:val="36"/>
        </w:rPr>
      </w:pPr>
      <w:r w:rsidRPr="00D54B69">
        <w:rPr>
          <w:sz w:val="24"/>
          <w:szCs w:val="36"/>
        </w:rPr>
        <w:t>rlcFile = 'DlRlcStats.txt';</w:t>
      </w:r>
    </w:p>
    <w:p w14:paraId="716E5D92" w14:textId="77777777" w:rsidR="00D54B69" w:rsidRPr="00D54B69" w:rsidRDefault="00D54B69" w:rsidP="00D54B69">
      <w:pPr>
        <w:rPr>
          <w:sz w:val="24"/>
          <w:szCs w:val="36"/>
        </w:rPr>
      </w:pPr>
    </w:p>
    <w:p w14:paraId="320899FC" w14:textId="77777777" w:rsidR="00D54B69" w:rsidRPr="00D54B69" w:rsidRDefault="00D54B69" w:rsidP="00D54B69">
      <w:pPr>
        <w:rPr>
          <w:sz w:val="24"/>
          <w:szCs w:val="36"/>
        </w:rPr>
      </w:pPr>
      <w:r w:rsidRPr="00D54B69">
        <w:rPr>
          <w:sz w:val="24"/>
          <w:szCs w:val="36"/>
        </w:rPr>
        <w:t>% Load SINR from Phy Traces</w:t>
      </w:r>
    </w:p>
    <w:p w14:paraId="0F081A6A" w14:textId="77777777" w:rsidR="00D54B69" w:rsidRPr="00D54B69" w:rsidRDefault="00D54B69" w:rsidP="00D54B69">
      <w:pPr>
        <w:rPr>
          <w:sz w:val="24"/>
          <w:szCs w:val="36"/>
        </w:rPr>
      </w:pPr>
      <w:r w:rsidRPr="00D54B69">
        <w:rPr>
          <w:sz w:val="24"/>
          <w:szCs w:val="36"/>
        </w:rPr>
        <w:t>fid = fopen(sinrFile);</w:t>
      </w:r>
    </w:p>
    <w:p w14:paraId="44E9FB05" w14:textId="77777777" w:rsidR="00D54B69" w:rsidRPr="00D54B69" w:rsidRDefault="00D54B69" w:rsidP="00D54B69">
      <w:pPr>
        <w:rPr>
          <w:sz w:val="24"/>
          <w:szCs w:val="36"/>
        </w:rPr>
      </w:pPr>
      <w:r w:rsidRPr="00D54B69">
        <w:rPr>
          <w:sz w:val="24"/>
          <w:szCs w:val="36"/>
        </w:rPr>
        <w:t>C = textscan(fid,'%f32%f32%f32%f32%f32%f32','HeaderLines',1);</w:t>
      </w:r>
    </w:p>
    <w:p w14:paraId="5F4FD697" w14:textId="77777777" w:rsidR="00D54B69" w:rsidRPr="00D54B69" w:rsidRDefault="00D54B69" w:rsidP="00D54B69">
      <w:pPr>
        <w:rPr>
          <w:sz w:val="24"/>
          <w:szCs w:val="36"/>
        </w:rPr>
      </w:pPr>
      <w:r w:rsidRPr="00D54B69">
        <w:rPr>
          <w:sz w:val="24"/>
          <w:szCs w:val="36"/>
        </w:rPr>
        <w:t>fclose(fid);</w:t>
      </w:r>
    </w:p>
    <w:p w14:paraId="14E84EA7" w14:textId="77777777" w:rsidR="00D54B69" w:rsidRPr="00D54B69" w:rsidRDefault="00D54B69" w:rsidP="00D54B69">
      <w:pPr>
        <w:rPr>
          <w:sz w:val="24"/>
          <w:szCs w:val="36"/>
        </w:rPr>
      </w:pPr>
      <w:r w:rsidRPr="00D54B69">
        <w:rPr>
          <w:sz w:val="24"/>
          <w:szCs w:val="36"/>
        </w:rPr>
        <w:t>% Chop data appropriately</w:t>
      </w:r>
    </w:p>
    <w:p w14:paraId="2F1E1072" w14:textId="77777777" w:rsidR="00D54B69" w:rsidRPr="00D54B69" w:rsidRDefault="00D54B69" w:rsidP="00D54B69">
      <w:pPr>
        <w:rPr>
          <w:sz w:val="24"/>
          <w:szCs w:val="36"/>
        </w:rPr>
      </w:pPr>
      <w:r w:rsidRPr="00D54B69">
        <w:rPr>
          <w:sz w:val="24"/>
          <w:szCs w:val="36"/>
        </w:rPr>
        <w:t>SinrTimes = C{1};</w:t>
      </w:r>
    </w:p>
    <w:p w14:paraId="2F69AC99" w14:textId="77777777" w:rsidR="00D54B69" w:rsidRPr="00D54B69" w:rsidRDefault="00D54B69" w:rsidP="00D54B69">
      <w:pPr>
        <w:rPr>
          <w:sz w:val="24"/>
          <w:szCs w:val="36"/>
        </w:rPr>
      </w:pPr>
      <w:r w:rsidRPr="00D54B69">
        <w:rPr>
          <w:sz w:val="24"/>
          <w:szCs w:val="36"/>
        </w:rPr>
        <w:t>SinrTimes = SinrTimes(1:2:length(SinrTimes));</w:t>
      </w:r>
    </w:p>
    <w:p w14:paraId="040F327E" w14:textId="77777777" w:rsidR="00D54B69" w:rsidRPr="00D54B69" w:rsidRDefault="00D54B69" w:rsidP="00D54B69">
      <w:pPr>
        <w:rPr>
          <w:sz w:val="24"/>
          <w:szCs w:val="36"/>
        </w:rPr>
      </w:pPr>
      <w:r w:rsidRPr="00D54B69">
        <w:rPr>
          <w:sz w:val="24"/>
          <w:szCs w:val="36"/>
        </w:rPr>
        <w:t>SinrData = C{6};</w:t>
      </w:r>
    </w:p>
    <w:p w14:paraId="5610B522" w14:textId="77777777" w:rsidR="00D54B69" w:rsidRPr="00D54B69" w:rsidRDefault="00D54B69" w:rsidP="00D54B69">
      <w:pPr>
        <w:rPr>
          <w:sz w:val="24"/>
          <w:szCs w:val="36"/>
        </w:rPr>
      </w:pPr>
      <w:r w:rsidRPr="00D54B69">
        <w:rPr>
          <w:sz w:val="24"/>
          <w:szCs w:val="36"/>
        </w:rPr>
        <w:t>SinrData = SinrData(1:2:length(SinrData));</w:t>
      </w:r>
    </w:p>
    <w:p w14:paraId="5A01BD61" w14:textId="77777777" w:rsidR="00D54B69" w:rsidRPr="00D54B69" w:rsidRDefault="00D54B69" w:rsidP="00D54B69">
      <w:pPr>
        <w:rPr>
          <w:sz w:val="24"/>
          <w:szCs w:val="36"/>
        </w:rPr>
      </w:pPr>
      <w:r w:rsidRPr="00D54B69">
        <w:rPr>
          <w:sz w:val="24"/>
          <w:szCs w:val="36"/>
        </w:rPr>
        <w:t>% Convert to dB</w:t>
      </w:r>
    </w:p>
    <w:p w14:paraId="0FCB1EE3" w14:textId="77777777" w:rsidR="00D54B69" w:rsidRPr="00D54B69" w:rsidRDefault="00D54B69" w:rsidP="00D54B69">
      <w:pPr>
        <w:rPr>
          <w:sz w:val="24"/>
          <w:szCs w:val="36"/>
        </w:rPr>
      </w:pPr>
      <w:r w:rsidRPr="00D54B69">
        <w:rPr>
          <w:sz w:val="24"/>
          <w:szCs w:val="36"/>
        </w:rPr>
        <w:t>SinrData = 10*log10(SinrData);</w:t>
      </w:r>
    </w:p>
    <w:p w14:paraId="7E6CAC79" w14:textId="77777777" w:rsidR="00D54B69" w:rsidRPr="00D54B69" w:rsidRDefault="00D54B69" w:rsidP="00D54B69">
      <w:pPr>
        <w:rPr>
          <w:sz w:val="24"/>
          <w:szCs w:val="36"/>
        </w:rPr>
      </w:pPr>
    </w:p>
    <w:p w14:paraId="2A219F23" w14:textId="77777777" w:rsidR="00D54B69" w:rsidRPr="00D54B69" w:rsidRDefault="00D54B69" w:rsidP="00D54B69">
      <w:pPr>
        <w:rPr>
          <w:sz w:val="24"/>
          <w:szCs w:val="36"/>
        </w:rPr>
      </w:pPr>
      <w:r w:rsidRPr="00D54B69">
        <w:rPr>
          <w:sz w:val="24"/>
          <w:szCs w:val="36"/>
        </w:rPr>
        <w:t>% Load RLC stats</w:t>
      </w:r>
    </w:p>
    <w:p w14:paraId="66E2BAE2" w14:textId="77777777" w:rsidR="00D54B69" w:rsidRPr="00D54B69" w:rsidRDefault="00D54B69" w:rsidP="00D54B69">
      <w:pPr>
        <w:rPr>
          <w:sz w:val="24"/>
          <w:szCs w:val="36"/>
        </w:rPr>
      </w:pPr>
      <w:r w:rsidRPr="00D54B69">
        <w:rPr>
          <w:sz w:val="24"/>
          <w:szCs w:val="36"/>
        </w:rPr>
        <w:t>fid = fopen(rlcFile);</w:t>
      </w:r>
    </w:p>
    <w:p w14:paraId="232860A5" w14:textId="77777777" w:rsidR="00D54B69" w:rsidRPr="00D54B69" w:rsidRDefault="00D54B69" w:rsidP="00D54B69">
      <w:pPr>
        <w:rPr>
          <w:sz w:val="24"/>
          <w:szCs w:val="36"/>
        </w:rPr>
      </w:pPr>
      <w:r w:rsidRPr="00D54B69">
        <w:rPr>
          <w:sz w:val="24"/>
          <w:szCs w:val="36"/>
        </w:rPr>
        <w:t>D = textscan(fid,'%f%f%f%f%f%f%f%f%f%f%[^\n]','HeaderLines',1, 'Delimiter',' ',...</w:t>
      </w:r>
    </w:p>
    <w:p w14:paraId="5F106D09" w14:textId="77777777" w:rsidR="00D54B69" w:rsidRPr="00D54B69" w:rsidRDefault="00D54B69" w:rsidP="00D54B69">
      <w:pPr>
        <w:rPr>
          <w:sz w:val="24"/>
          <w:szCs w:val="36"/>
        </w:rPr>
      </w:pPr>
      <w:r w:rsidRPr="00D54B69">
        <w:rPr>
          <w:sz w:val="24"/>
          <w:szCs w:val="36"/>
        </w:rPr>
        <w:t xml:space="preserve">    'MultipleDelimsAsOne',1);</w:t>
      </w:r>
    </w:p>
    <w:p w14:paraId="1433DCF8" w14:textId="77777777" w:rsidR="00D54B69" w:rsidRPr="00D54B69" w:rsidRDefault="00D54B69" w:rsidP="00D54B69">
      <w:pPr>
        <w:rPr>
          <w:sz w:val="24"/>
          <w:szCs w:val="36"/>
        </w:rPr>
      </w:pPr>
      <w:r w:rsidRPr="00D54B69">
        <w:rPr>
          <w:sz w:val="24"/>
          <w:szCs w:val="36"/>
        </w:rPr>
        <w:t>fclose(fid);</w:t>
      </w:r>
    </w:p>
    <w:p w14:paraId="24B0E2BF" w14:textId="77777777" w:rsidR="00D54B69" w:rsidRPr="00D54B69" w:rsidRDefault="00D54B69" w:rsidP="00D54B69">
      <w:pPr>
        <w:rPr>
          <w:sz w:val="24"/>
          <w:szCs w:val="36"/>
        </w:rPr>
      </w:pPr>
      <w:r w:rsidRPr="00D54B69">
        <w:rPr>
          <w:sz w:val="24"/>
          <w:szCs w:val="36"/>
        </w:rPr>
        <w:t>% Chop data appropriately</w:t>
      </w:r>
    </w:p>
    <w:p w14:paraId="30F78C42" w14:textId="77777777" w:rsidR="00D54B69" w:rsidRPr="00D54B69" w:rsidRDefault="00D54B69" w:rsidP="00D54B69">
      <w:pPr>
        <w:rPr>
          <w:sz w:val="24"/>
          <w:szCs w:val="36"/>
        </w:rPr>
      </w:pPr>
      <w:r w:rsidRPr="00D54B69">
        <w:rPr>
          <w:sz w:val="24"/>
          <w:szCs w:val="36"/>
        </w:rPr>
        <w:t>rlcTimes = D{1};</w:t>
      </w:r>
    </w:p>
    <w:p w14:paraId="23CC95C6" w14:textId="77777777" w:rsidR="00D54B69" w:rsidRPr="00D54B69" w:rsidRDefault="00D54B69" w:rsidP="00D54B69">
      <w:pPr>
        <w:rPr>
          <w:sz w:val="24"/>
          <w:szCs w:val="36"/>
        </w:rPr>
      </w:pPr>
      <w:r w:rsidRPr="00D54B69">
        <w:rPr>
          <w:sz w:val="24"/>
          <w:szCs w:val="36"/>
        </w:rPr>
        <w:t>rlcTimes = rlcTimes(1:2:length(rlcTimes));</w:t>
      </w:r>
    </w:p>
    <w:p w14:paraId="7A9A7F94" w14:textId="77777777" w:rsidR="00D54B69" w:rsidRPr="00D54B69" w:rsidRDefault="00D54B69" w:rsidP="00D54B69">
      <w:pPr>
        <w:rPr>
          <w:sz w:val="24"/>
          <w:szCs w:val="36"/>
        </w:rPr>
      </w:pPr>
      <w:r w:rsidRPr="00D54B69">
        <w:rPr>
          <w:sz w:val="24"/>
          <w:szCs w:val="36"/>
        </w:rPr>
        <w:t>rlcRxBytes = D{10};</w:t>
      </w:r>
    </w:p>
    <w:p w14:paraId="141D48E1" w14:textId="77777777" w:rsidR="00D54B69" w:rsidRPr="00D54B69" w:rsidRDefault="00D54B69" w:rsidP="00D54B69">
      <w:pPr>
        <w:rPr>
          <w:sz w:val="24"/>
          <w:szCs w:val="36"/>
        </w:rPr>
      </w:pPr>
      <w:r w:rsidRPr="00D54B69">
        <w:rPr>
          <w:sz w:val="24"/>
          <w:szCs w:val="36"/>
        </w:rPr>
        <w:t>rlcRxBytes = rlcRxBytes(1:2:length(rlcRxBytes));</w:t>
      </w:r>
    </w:p>
    <w:p w14:paraId="428199CF" w14:textId="77777777" w:rsidR="00D54B69" w:rsidRPr="00D54B69" w:rsidRDefault="00D54B69" w:rsidP="00D54B69">
      <w:pPr>
        <w:rPr>
          <w:sz w:val="24"/>
          <w:szCs w:val="36"/>
        </w:rPr>
      </w:pPr>
    </w:p>
    <w:p w14:paraId="00F66B47" w14:textId="77777777" w:rsidR="00D54B69" w:rsidRPr="00D54B69" w:rsidRDefault="00D54B69" w:rsidP="00D54B69">
      <w:pPr>
        <w:rPr>
          <w:sz w:val="24"/>
          <w:szCs w:val="36"/>
        </w:rPr>
      </w:pPr>
      <w:r w:rsidRPr="00D54B69">
        <w:rPr>
          <w:sz w:val="24"/>
          <w:szCs w:val="36"/>
        </w:rPr>
        <w:t>fprintf('Completed data parsing\n');</w:t>
      </w:r>
    </w:p>
    <w:p w14:paraId="087E2471" w14:textId="77777777" w:rsidR="00D54B69" w:rsidRPr="00D54B69" w:rsidRDefault="00D54B69" w:rsidP="00D54B69">
      <w:pPr>
        <w:rPr>
          <w:sz w:val="24"/>
          <w:szCs w:val="36"/>
        </w:rPr>
      </w:pPr>
    </w:p>
    <w:p w14:paraId="6A48A584" w14:textId="77777777" w:rsidR="00D54B69" w:rsidRPr="00D54B69" w:rsidRDefault="00D54B69" w:rsidP="00D54B69">
      <w:pPr>
        <w:rPr>
          <w:sz w:val="24"/>
          <w:szCs w:val="36"/>
        </w:rPr>
      </w:pPr>
      <w:r w:rsidRPr="00D54B69">
        <w:rPr>
          <w:sz w:val="24"/>
          <w:szCs w:val="36"/>
        </w:rPr>
        <w:t>% Plot Throughput versus Time</w:t>
      </w:r>
    </w:p>
    <w:p w14:paraId="0002B394" w14:textId="77777777" w:rsidR="00D54B69" w:rsidRPr="00D54B69" w:rsidRDefault="00D54B69" w:rsidP="00D54B69">
      <w:pPr>
        <w:rPr>
          <w:sz w:val="24"/>
          <w:szCs w:val="36"/>
        </w:rPr>
      </w:pPr>
      <w:r w:rsidRPr="00D54B69">
        <w:rPr>
          <w:sz w:val="24"/>
          <w:szCs w:val="36"/>
        </w:rPr>
        <w:t>figure(1)</w:t>
      </w:r>
    </w:p>
    <w:p w14:paraId="02AFDEE1" w14:textId="77777777" w:rsidR="00D54B69" w:rsidRPr="00D54B69" w:rsidRDefault="00D54B69" w:rsidP="00D54B69">
      <w:pPr>
        <w:rPr>
          <w:sz w:val="24"/>
          <w:szCs w:val="36"/>
        </w:rPr>
      </w:pPr>
      <w:r w:rsidRPr="00D54B69">
        <w:rPr>
          <w:sz w:val="24"/>
          <w:szCs w:val="36"/>
        </w:rPr>
        <w:t>plot(rlcTimes,rlcRxBytes,'r*','markersize',14)</w:t>
      </w:r>
    </w:p>
    <w:p w14:paraId="3006145D" w14:textId="77777777" w:rsidR="00D54B69" w:rsidRPr="00D54B69" w:rsidRDefault="00D54B69" w:rsidP="00D54B69">
      <w:pPr>
        <w:rPr>
          <w:sz w:val="24"/>
          <w:szCs w:val="36"/>
        </w:rPr>
      </w:pPr>
      <w:r w:rsidRPr="00D54B69">
        <w:rPr>
          <w:sz w:val="24"/>
          <w:szCs w:val="36"/>
        </w:rPr>
        <w:t>xlabel('Time','FontSize',14)</w:t>
      </w:r>
    </w:p>
    <w:p w14:paraId="7448050E" w14:textId="77777777" w:rsidR="00D54B69" w:rsidRPr="00D54B69" w:rsidRDefault="00D54B69" w:rsidP="00D54B69">
      <w:pPr>
        <w:rPr>
          <w:sz w:val="24"/>
          <w:szCs w:val="36"/>
        </w:rPr>
      </w:pPr>
      <w:r w:rsidRPr="00D54B69">
        <w:rPr>
          <w:sz w:val="24"/>
          <w:szCs w:val="36"/>
        </w:rPr>
        <w:t>ylabel('Throughput','FontSize',14)</w:t>
      </w:r>
    </w:p>
    <w:p w14:paraId="09F6D696" w14:textId="77777777" w:rsidR="00D54B69" w:rsidRPr="00D54B69" w:rsidRDefault="00D54B69" w:rsidP="00D54B69">
      <w:pPr>
        <w:rPr>
          <w:sz w:val="24"/>
          <w:szCs w:val="36"/>
        </w:rPr>
      </w:pPr>
      <w:r w:rsidRPr="00D54B69">
        <w:rPr>
          <w:sz w:val="24"/>
          <w:szCs w:val="36"/>
        </w:rPr>
        <w:t>%xlim([20,50])</w:t>
      </w:r>
    </w:p>
    <w:p w14:paraId="5D92EC91" w14:textId="77777777" w:rsidR="00D54B69" w:rsidRPr="00D54B69" w:rsidRDefault="00D54B69" w:rsidP="00D54B69">
      <w:pPr>
        <w:rPr>
          <w:sz w:val="24"/>
          <w:szCs w:val="36"/>
        </w:rPr>
      </w:pPr>
      <w:r w:rsidRPr="00D54B69">
        <w:rPr>
          <w:sz w:val="24"/>
          <w:szCs w:val="36"/>
        </w:rPr>
        <w:t>title('Throughput Versus Time','FontSize',18)</w:t>
      </w:r>
    </w:p>
    <w:p w14:paraId="688A59BB" w14:textId="77777777" w:rsidR="00D54B69" w:rsidRPr="00D54B69" w:rsidRDefault="00D54B69" w:rsidP="00D54B69">
      <w:pPr>
        <w:rPr>
          <w:sz w:val="24"/>
          <w:szCs w:val="36"/>
        </w:rPr>
      </w:pPr>
    </w:p>
    <w:p w14:paraId="1EA139B8" w14:textId="77777777" w:rsidR="00D54B69" w:rsidRPr="00D54B69" w:rsidRDefault="00D54B69" w:rsidP="00D54B69">
      <w:pPr>
        <w:rPr>
          <w:sz w:val="24"/>
          <w:szCs w:val="36"/>
        </w:rPr>
      </w:pPr>
      <w:r w:rsidRPr="00D54B69">
        <w:rPr>
          <w:sz w:val="24"/>
          <w:szCs w:val="36"/>
        </w:rPr>
        <w:t>% Plot SINR versus Time</w:t>
      </w:r>
    </w:p>
    <w:p w14:paraId="2A301911" w14:textId="77777777" w:rsidR="00D54B69" w:rsidRPr="00D54B69" w:rsidRDefault="00D54B69" w:rsidP="00D54B69">
      <w:pPr>
        <w:rPr>
          <w:sz w:val="24"/>
          <w:szCs w:val="36"/>
        </w:rPr>
      </w:pPr>
      <w:r w:rsidRPr="00D54B69">
        <w:rPr>
          <w:sz w:val="24"/>
          <w:szCs w:val="36"/>
        </w:rPr>
        <w:t>figure(2)</w:t>
      </w:r>
    </w:p>
    <w:p w14:paraId="123E771F" w14:textId="77777777" w:rsidR="00D54B69" w:rsidRPr="00D54B69" w:rsidRDefault="00D54B69" w:rsidP="00D54B69">
      <w:pPr>
        <w:rPr>
          <w:sz w:val="24"/>
          <w:szCs w:val="36"/>
        </w:rPr>
      </w:pPr>
      <w:r w:rsidRPr="00D54B69">
        <w:rPr>
          <w:sz w:val="24"/>
          <w:szCs w:val="36"/>
        </w:rPr>
        <w:lastRenderedPageBreak/>
        <w:t>plot(SinrTimes,SinrData,'bp','markersize',14)</w:t>
      </w:r>
    </w:p>
    <w:p w14:paraId="016CA0DB" w14:textId="77777777" w:rsidR="00D54B69" w:rsidRPr="00D54B69" w:rsidRDefault="00D54B69" w:rsidP="00D54B69">
      <w:pPr>
        <w:rPr>
          <w:sz w:val="24"/>
          <w:szCs w:val="36"/>
        </w:rPr>
      </w:pPr>
      <w:r w:rsidRPr="00D54B69">
        <w:rPr>
          <w:sz w:val="24"/>
          <w:szCs w:val="36"/>
        </w:rPr>
        <w:t>xlabel('Time','FontSize',14)</w:t>
      </w:r>
    </w:p>
    <w:p w14:paraId="3F6394B3" w14:textId="77777777" w:rsidR="00D54B69" w:rsidRPr="00D54B69" w:rsidRDefault="00D54B69" w:rsidP="00D54B69">
      <w:pPr>
        <w:rPr>
          <w:sz w:val="24"/>
          <w:szCs w:val="36"/>
        </w:rPr>
      </w:pPr>
      <w:r w:rsidRPr="00D54B69">
        <w:rPr>
          <w:sz w:val="24"/>
          <w:szCs w:val="36"/>
        </w:rPr>
        <w:t>ylabel('SINR (dB)', 'FontSize', 14)</w:t>
      </w:r>
    </w:p>
    <w:p w14:paraId="6A4C7822" w14:textId="77777777" w:rsidR="00D54B69" w:rsidRPr="00D54B69" w:rsidRDefault="00D54B69" w:rsidP="00D54B69">
      <w:pPr>
        <w:rPr>
          <w:sz w:val="24"/>
          <w:szCs w:val="36"/>
        </w:rPr>
      </w:pPr>
      <w:r w:rsidRPr="00D54B69">
        <w:rPr>
          <w:sz w:val="24"/>
          <w:szCs w:val="36"/>
        </w:rPr>
        <w:t>%ylabel('Average SINR','FontSize',14)</w:t>
      </w:r>
    </w:p>
    <w:p w14:paraId="12A9A53E" w14:textId="77777777" w:rsidR="00D54B69" w:rsidRPr="00D54B69" w:rsidRDefault="00D54B69" w:rsidP="00D54B69">
      <w:pPr>
        <w:rPr>
          <w:sz w:val="24"/>
          <w:szCs w:val="36"/>
        </w:rPr>
      </w:pPr>
      <w:r w:rsidRPr="00D54B69">
        <w:rPr>
          <w:sz w:val="24"/>
          <w:szCs w:val="36"/>
        </w:rPr>
        <w:t>%ylim([0,80])</w:t>
      </w:r>
    </w:p>
    <w:p w14:paraId="7AD9B7AB" w14:textId="1134FCCA" w:rsidR="00D54B69" w:rsidRDefault="00D54B69" w:rsidP="00D54B69">
      <w:pPr>
        <w:rPr>
          <w:sz w:val="24"/>
          <w:szCs w:val="36"/>
        </w:rPr>
      </w:pPr>
      <w:r w:rsidRPr="00D54B69">
        <w:rPr>
          <w:sz w:val="24"/>
          <w:szCs w:val="36"/>
        </w:rPr>
        <w:t>title('Average SINR Versus Power','FontSize',18)</w:t>
      </w:r>
    </w:p>
    <w:p w14:paraId="38D28CE0" w14:textId="77777777" w:rsidR="00D54B69" w:rsidRDefault="00D54B69" w:rsidP="00D54B69">
      <w:pPr>
        <w:rPr>
          <w:sz w:val="24"/>
          <w:szCs w:val="36"/>
        </w:rPr>
      </w:pPr>
    </w:p>
    <w:p w14:paraId="00734FC3" w14:textId="77777777" w:rsidR="00D54B69" w:rsidRDefault="00D54B69" w:rsidP="00D54B69">
      <w:pPr>
        <w:rPr>
          <w:sz w:val="24"/>
          <w:szCs w:val="36"/>
        </w:rPr>
      </w:pPr>
    </w:p>
    <w:p w14:paraId="62C78BE8" w14:textId="77777777" w:rsidR="00D54B69" w:rsidRDefault="00D54B69" w:rsidP="00D54B69">
      <w:pPr>
        <w:rPr>
          <w:sz w:val="24"/>
          <w:szCs w:val="36"/>
        </w:rPr>
      </w:pPr>
    </w:p>
    <w:p w14:paraId="1C4F3999" w14:textId="77777777" w:rsidR="00D54B69" w:rsidRPr="00D54B69" w:rsidRDefault="00D54B69" w:rsidP="00D54B69">
      <w:pPr>
        <w:rPr>
          <w:sz w:val="24"/>
          <w:szCs w:val="36"/>
        </w:rPr>
      </w:pPr>
    </w:p>
    <w:sectPr w:rsidR="00D54B69" w:rsidRPr="00D54B69" w:rsidSect="002A2171">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D4AB4" w14:textId="77777777" w:rsidR="006E3869" w:rsidRDefault="006E3869">
      <w:r>
        <w:separator/>
      </w:r>
    </w:p>
  </w:endnote>
  <w:endnote w:type="continuationSeparator" w:id="0">
    <w:p w14:paraId="54E3BA34" w14:textId="77777777" w:rsidR="006E3869" w:rsidRDefault="006E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A6AF" w14:textId="77777777" w:rsidR="009378CE" w:rsidRDefault="00FE2357"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D251C1" w14:textId="77777777" w:rsidR="009378CE" w:rsidRDefault="006E38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7D7F4" w14:textId="77777777" w:rsidR="009378CE" w:rsidRDefault="00FE2357"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650">
      <w:rPr>
        <w:rStyle w:val="PageNumber"/>
      </w:rPr>
      <w:t>7</w:t>
    </w:r>
    <w:r>
      <w:rPr>
        <w:rStyle w:val="PageNumber"/>
      </w:rPr>
      <w:fldChar w:fldCharType="end"/>
    </w:r>
  </w:p>
  <w:p w14:paraId="7D74784A" w14:textId="77777777" w:rsidR="009378CE" w:rsidRDefault="006E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EC2B0" w14:textId="77777777" w:rsidR="006E3869" w:rsidRDefault="006E3869">
      <w:r>
        <w:separator/>
      </w:r>
    </w:p>
  </w:footnote>
  <w:footnote w:type="continuationSeparator" w:id="0">
    <w:p w14:paraId="3056DCAF" w14:textId="77777777" w:rsidR="006E3869" w:rsidRDefault="006E3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2FE7" w14:textId="77777777" w:rsidR="009378CE" w:rsidRDefault="006E3869" w:rsidP="00D23AC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B1"/>
    <w:rsid w:val="00071461"/>
    <w:rsid w:val="00187724"/>
    <w:rsid w:val="001A6643"/>
    <w:rsid w:val="00301DCE"/>
    <w:rsid w:val="0037746E"/>
    <w:rsid w:val="003C0453"/>
    <w:rsid w:val="00434782"/>
    <w:rsid w:val="004755E2"/>
    <w:rsid w:val="00645B41"/>
    <w:rsid w:val="006644E4"/>
    <w:rsid w:val="00673BB1"/>
    <w:rsid w:val="006E3869"/>
    <w:rsid w:val="007003FE"/>
    <w:rsid w:val="00757EFB"/>
    <w:rsid w:val="007A78AB"/>
    <w:rsid w:val="007C3C5E"/>
    <w:rsid w:val="008021F3"/>
    <w:rsid w:val="00871B3B"/>
    <w:rsid w:val="008B7B80"/>
    <w:rsid w:val="009B2380"/>
    <w:rsid w:val="00A44054"/>
    <w:rsid w:val="00AD7B9F"/>
    <w:rsid w:val="00BA02CF"/>
    <w:rsid w:val="00BC0D9E"/>
    <w:rsid w:val="00C345E8"/>
    <w:rsid w:val="00C903EC"/>
    <w:rsid w:val="00CA1458"/>
    <w:rsid w:val="00D54B69"/>
    <w:rsid w:val="00D93A8A"/>
    <w:rsid w:val="00DC6157"/>
    <w:rsid w:val="00E30284"/>
    <w:rsid w:val="00EF4243"/>
    <w:rsid w:val="00F83AF6"/>
    <w:rsid w:val="00F86650"/>
    <w:rsid w:val="00FB00A1"/>
    <w:rsid w:val="00FE2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567D3"/>
  <w15:docId w15:val="{D256E34B-0D8C-4225-AEE1-BA92C2A7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BB1"/>
    <w:pPr>
      <w:suppressAutoHyphens/>
      <w:spacing w:after="0"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73BB1"/>
    <w:pPr>
      <w:keepNext/>
      <w:numPr>
        <w:numId w:val="1"/>
      </w:numPr>
      <w:jc w:val="center"/>
      <w:outlineLvl w:val="0"/>
    </w:pPr>
    <w:rPr>
      <w:sz w:val="32"/>
    </w:rPr>
  </w:style>
  <w:style w:type="paragraph" w:styleId="Heading2">
    <w:name w:val="heading 2"/>
    <w:basedOn w:val="Normal"/>
    <w:next w:val="Normal"/>
    <w:link w:val="Heading2Char"/>
    <w:qFormat/>
    <w:rsid w:val="00673BB1"/>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73BB1"/>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73BB1"/>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BB1"/>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73BB1"/>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rsid w:val="00673BB1"/>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3BB1"/>
    <w:rPr>
      <w:rFonts w:ascii="Times New Roman" w:eastAsia="Times New Roman" w:hAnsi="Times New Roman" w:cs="Times New Roman"/>
      <w:b/>
      <w:bCs/>
      <w:i/>
      <w:iCs/>
      <w:noProof/>
      <w:sz w:val="26"/>
      <w:szCs w:val="26"/>
    </w:rPr>
  </w:style>
  <w:style w:type="paragraph" w:styleId="Header">
    <w:name w:val="header"/>
    <w:basedOn w:val="Normal"/>
    <w:link w:val="HeaderChar"/>
    <w:uiPriority w:val="99"/>
    <w:unhideWhenUsed/>
    <w:rsid w:val="00673BB1"/>
    <w:pPr>
      <w:tabs>
        <w:tab w:val="center" w:pos="4320"/>
        <w:tab w:val="right" w:pos="8640"/>
      </w:tabs>
    </w:pPr>
  </w:style>
  <w:style w:type="character" w:customStyle="1" w:styleId="HeaderChar">
    <w:name w:val="Header Char"/>
    <w:basedOn w:val="DefaultParagraphFont"/>
    <w:link w:val="Header"/>
    <w:uiPriority w:val="99"/>
    <w:rsid w:val="00673BB1"/>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673BB1"/>
    <w:pPr>
      <w:tabs>
        <w:tab w:val="center" w:pos="4320"/>
        <w:tab w:val="right" w:pos="8640"/>
      </w:tabs>
    </w:pPr>
  </w:style>
  <w:style w:type="character" w:customStyle="1" w:styleId="FooterChar">
    <w:name w:val="Footer Char"/>
    <w:basedOn w:val="DefaultParagraphFont"/>
    <w:link w:val="Footer"/>
    <w:uiPriority w:val="99"/>
    <w:rsid w:val="00673BB1"/>
    <w:rPr>
      <w:rFonts w:ascii="Times New Roman" w:eastAsia="Times New Roman" w:hAnsi="Times New Roman" w:cs="Times New Roman"/>
      <w:noProof/>
      <w:sz w:val="20"/>
      <w:szCs w:val="20"/>
    </w:rPr>
  </w:style>
  <w:style w:type="paragraph" w:styleId="Title">
    <w:name w:val="Title"/>
    <w:basedOn w:val="Normal"/>
    <w:next w:val="Subtitle"/>
    <w:link w:val="TitleChar"/>
    <w:qFormat/>
    <w:rsid w:val="00673BB1"/>
    <w:pPr>
      <w:jc w:val="center"/>
    </w:pPr>
  </w:style>
  <w:style w:type="character" w:customStyle="1" w:styleId="TitleChar">
    <w:name w:val="Title Char"/>
    <w:basedOn w:val="DefaultParagraphFont"/>
    <w:link w:val="Title"/>
    <w:rsid w:val="00673BB1"/>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73BB1"/>
    <w:pPr>
      <w:jc w:val="center"/>
    </w:pPr>
    <w:rPr>
      <w:sz w:val="36"/>
    </w:rPr>
  </w:style>
  <w:style w:type="character" w:customStyle="1" w:styleId="SubtitleChar">
    <w:name w:val="Subtitle Char"/>
    <w:basedOn w:val="DefaultParagraphFont"/>
    <w:link w:val="Subtitle"/>
    <w:rsid w:val="00673BB1"/>
    <w:rPr>
      <w:rFonts w:ascii="Times New Roman" w:eastAsia="Times New Roman" w:hAnsi="Times New Roman" w:cs="Times New Roman"/>
      <w:noProof/>
      <w:sz w:val="36"/>
      <w:szCs w:val="20"/>
    </w:rPr>
  </w:style>
  <w:style w:type="paragraph" w:styleId="ListParagraph">
    <w:name w:val="List Paragraph"/>
    <w:basedOn w:val="Normal"/>
    <w:uiPriority w:val="34"/>
    <w:qFormat/>
    <w:rsid w:val="00673BB1"/>
    <w:pPr>
      <w:ind w:left="720"/>
      <w:contextualSpacing/>
    </w:pPr>
  </w:style>
  <w:style w:type="character" w:styleId="PageNumber">
    <w:name w:val="page number"/>
    <w:basedOn w:val="DefaultParagraphFont"/>
    <w:uiPriority w:val="99"/>
    <w:semiHidden/>
    <w:unhideWhenUsed/>
    <w:rsid w:val="00673BB1"/>
  </w:style>
  <w:style w:type="paragraph" w:styleId="BodyText">
    <w:name w:val="Body Text"/>
    <w:basedOn w:val="Normal"/>
    <w:link w:val="BodyTextChar"/>
    <w:uiPriority w:val="99"/>
    <w:semiHidden/>
    <w:unhideWhenUsed/>
    <w:rsid w:val="00673BB1"/>
    <w:pPr>
      <w:spacing w:after="120"/>
    </w:pPr>
  </w:style>
  <w:style w:type="character" w:customStyle="1" w:styleId="BodyTextChar">
    <w:name w:val="Body Text Char"/>
    <w:basedOn w:val="DefaultParagraphFont"/>
    <w:link w:val="BodyText"/>
    <w:uiPriority w:val="99"/>
    <w:semiHidden/>
    <w:rsid w:val="00673BB1"/>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73505">
      <w:bodyDiv w:val="1"/>
      <w:marLeft w:val="0"/>
      <w:marRight w:val="0"/>
      <w:marTop w:val="0"/>
      <w:marBottom w:val="0"/>
      <w:divBdr>
        <w:top w:val="none" w:sz="0" w:space="0" w:color="auto"/>
        <w:left w:val="none" w:sz="0" w:space="0" w:color="auto"/>
        <w:bottom w:val="none" w:sz="0" w:space="0" w:color="auto"/>
        <w:right w:val="none" w:sz="0" w:space="0" w:color="auto"/>
      </w:divBdr>
    </w:div>
    <w:div w:id="20425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16</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Kenyon</dc:creator>
  <cp:keywords/>
  <dc:description/>
  <cp:lastModifiedBy>Chris Kenyon</cp:lastModifiedBy>
  <cp:revision>8</cp:revision>
  <cp:lastPrinted>2015-08-03T13:38:00Z</cp:lastPrinted>
  <dcterms:created xsi:type="dcterms:W3CDTF">2015-08-10T01:10:00Z</dcterms:created>
  <dcterms:modified xsi:type="dcterms:W3CDTF">2015-08-10T04:03:00Z</dcterms:modified>
</cp:coreProperties>
</file>